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D05" w:rsidRPr="00D0773A" w:rsidRDefault="00CA4D05" w:rsidP="00017309">
      <w:pPr>
        <w:pStyle w:val="ITINlmentderdactionnormale"/>
      </w:pPr>
    </w:p>
    <w:p w:rsidR="00017309" w:rsidRPr="00D0773A" w:rsidRDefault="00017309" w:rsidP="00FB37DD">
      <w:pPr>
        <w:pStyle w:val="ITINlmentderdactionnormale"/>
        <w:jc w:val="center"/>
      </w:pPr>
    </w:p>
    <w:tbl>
      <w:tblPr>
        <w:tblW w:w="10065" w:type="dxa"/>
        <w:jc w:val="center"/>
        <w:tblInd w:w="-72" w:type="dxa"/>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70" w:type="dxa"/>
          <w:right w:w="70" w:type="dxa"/>
        </w:tblCellMar>
        <w:tblLook w:val="0000"/>
      </w:tblPr>
      <w:tblGrid>
        <w:gridCol w:w="4253"/>
        <w:gridCol w:w="2693"/>
        <w:gridCol w:w="3119"/>
      </w:tblGrid>
      <w:tr w:rsidR="00037D4C" w:rsidRPr="00D0773A" w:rsidTr="00AE1F8D">
        <w:trPr>
          <w:cantSplit/>
          <w:jc w:val="center"/>
        </w:trPr>
        <w:tc>
          <w:tcPr>
            <w:tcW w:w="10065" w:type="dxa"/>
            <w:gridSpan w:val="3"/>
            <w:tcBorders>
              <w:top w:val="single" w:sz="12" w:space="0" w:color="auto"/>
              <w:bottom w:val="single" w:sz="12" w:space="0" w:color="auto"/>
            </w:tcBorders>
            <w:shd w:val="solid" w:color="BFBFBF" w:fill="FFFFFF"/>
            <w:vAlign w:val="center"/>
          </w:tcPr>
          <w:p w:rsidR="00037D4C" w:rsidRPr="00D0773A" w:rsidRDefault="00037D4C" w:rsidP="006B0545">
            <w:pPr>
              <w:pStyle w:val="ITINlmentdetitredetableaularge"/>
            </w:pPr>
            <w:r w:rsidRPr="00D0773A">
              <w:t>Identification du document</w:t>
            </w:r>
          </w:p>
        </w:tc>
      </w:tr>
      <w:tr w:rsidR="00037D4C" w:rsidRPr="00D0773A" w:rsidTr="00AE1F8D">
        <w:trPr>
          <w:cantSplit/>
          <w:trHeight w:val="440"/>
          <w:jc w:val="center"/>
        </w:trPr>
        <w:tc>
          <w:tcPr>
            <w:tcW w:w="10065" w:type="dxa"/>
            <w:gridSpan w:val="3"/>
            <w:tcBorders>
              <w:top w:val="single" w:sz="12" w:space="0" w:color="auto"/>
              <w:bottom w:val="single" w:sz="4" w:space="0" w:color="auto"/>
            </w:tcBorders>
            <w:vAlign w:val="center"/>
          </w:tcPr>
          <w:p w:rsidR="00037D4C" w:rsidRPr="00D0773A" w:rsidRDefault="00037D4C" w:rsidP="0036011E">
            <w:pPr>
              <w:pStyle w:val="ITINlmentderdactionnormalcourt"/>
              <w:rPr>
                <w:sz w:val="20"/>
              </w:rPr>
            </w:pPr>
            <w:r w:rsidRPr="00D0773A">
              <w:rPr>
                <w:b/>
              </w:rPr>
              <w:t>Titre du document </w:t>
            </w:r>
            <w:r w:rsidRPr="00D0773A">
              <w:t>:</w:t>
            </w:r>
            <w:r w:rsidR="006B0545" w:rsidRPr="00D0773A">
              <w:t xml:space="preserve"> </w:t>
            </w:r>
            <w:fldSimple w:instr=" DOCPROPERTY  Titre  \* MERGEFORMAT ">
              <w:r w:rsidR="00581843" w:rsidRPr="00581843">
                <w:rPr>
                  <w:i/>
                  <w:color w:val="0000FF"/>
                  <w:szCs w:val="24"/>
                </w:rPr>
                <w:t>Spécifications d'exigences fonctionnelles</w:t>
              </w:r>
            </w:fldSimple>
            <w:r w:rsidR="00FB37DD">
              <w:t xml:space="preserve"> </w:t>
            </w:r>
            <w:r w:rsidR="00FB37DD" w:rsidRPr="006A2B1C">
              <w:rPr>
                <w:szCs w:val="24"/>
              </w:rPr>
              <w:t>du projet</w:t>
            </w:r>
            <w:r w:rsidR="00FB37DD">
              <w:rPr>
                <w:color w:val="0000FF"/>
                <w:szCs w:val="24"/>
              </w:rPr>
              <w:t xml:space="preserve"> </w:t>
            </w:r>
            <w:fldSimple w:instr=" DOCPROPERTY  NomProjet  \* MERGEFORMAT ">
              <w:r w:rsidR="00581843" w:rsidRPr="00581843">
                <w:rPr>
                  <w:color w:val="0000FF"/>
                  <w:szCs w:val="24"/>
                </w:rPr>
                <w:t>XXX</w:t>
              </w:r>
            </w:fldSimple>
          </w:p>
        </w:tc>
      </w:tr>
      <w:tr w:rsidR="00037D4C" w:rsidRPr="00D0773A" w:rsidTr="00AE1F8D">
        <w:trPr>
          <w:trHeight w:val="440"/>
          <w:jc w:val="center"/>
        </w:trPr>
        <w:tc>
          <w:tcPr>
            <w:tcW w:w="4253" w:type="dxa"/>
            <w:tcBorders>
              <w:top w:val="single" w:sz="4" w:space="0" w:color="auto"/>
              <w:bottom w:val="single" w:sz="4" w:space="0" w:color="auto"/>
            </w:tcBorders>
            <w:vAlign w:val="center"/>
          </w:tcPr>
          <w:p w:rsidR="00037D4C" w:rsidRPr="00D0773A" w:rsidRDefault="00037D4C" w:rsidP="006B0545">
            <w:pPr>
              <w:pStyle w:val="ITINlmentderdactionnormalcourt"/>
            </w:pPr>
            <w:r w:rsidRPr="00D0773A">
              <w:rPr>
                <w:b/>
              </w:rPr>
              <w:t>Référence</w:t>
            </w:r>
            <w:r w:rsidRPr="00D0773A">
              <w:t> :</w:t>
            </w:r>
            <w:r w:rsidRPr="00FB37DD">
              <w:rPr>
                <w:color w:val="0000FF"/>
                <w:szCs w:val="24"/>
              </w:rPr>
              <w:t xml:space="preserve"> </w:t>
            </w:r>
            <w:fldSimple w:instr=" DOCPROPERTY  référence  \* MERGEFORMAT ">
              <w:r w:rsidR="00581843" w:rsidRPr="00581843">
                <w:rPr>
                  <w:color w:val="0000FF"/>
                  <w:szCs w:val="24"/>
                </w:rPr>
                <w:t xml:space="preserve"> XXX</w:t>
              </w:r>
            </w:fldSimple>
          </w:p>
        </w:tc>
        <w:tc>
          <w:tcPr>
            <w:tcW w:w="2693" w:type="dxa"/>
            <w:tcBorders>
              <w:top w:val="single" w:sz="4" w:space="0" w:color="auto"/>
              <w:bottom w:val="single" w:sz="4" w:space="0" w:color="auto"/>
            </w:tcBorders>
            <w:vAlign w:val="center"/>
          </w:tcPr>
          <w:p w:rsidR="00037D4C" w:rsidRPr="00D0773A" w:rsidRDefault="00037D4C" w:rsidP="006B0545">
            <w:pPr>
              <w:pStyle w:val="ITINlmentderdactionnormalcourt"/>
            </w:pPr>
            <w:r w:rsidRPr="00D0773A">
              <w:rPr>
                <w:b/>
              </w:rPr>
              <w:t>Version</w:t>
            </w:r>
            <w:r w:rsidRPr="00D0773A">
              <w:t> :</w:t>
            </w:r>
            <w:r w:rsidRPr="00FB37DD">
              <w:rPr>
                <w:color w:val="0000FF"/>
                <w:szCs w:val="24"/>
              </w:rPr>
              <w:t xml:space="preserve"> </w:t>
            </w:r>
            <w:fldSimple w:instr=" DOCPROPERTY &quot;Version&quot;  \* MERGEFORMAT ">
              <w:r w:rsidR="00581843" w:rsidRPr="00581843">
                <w:rPr>
                  <w:color w:val="0000FF"/>
                  <w:szCs w:val="24"/>
                </w:rPr>
                <w:t>v1.0</w:t>
              </w:r>
            </w:fldSimple>
          </w:p>
        </w:tc>
        <w:tc>
          <w:tcPr>
            <w:tcW w:w="3119" w:type="dxa"/>
            <w:tcBorders>
              <w:top w:val="single" w:sz="4" w:space="0" w:color="auto"/>
              <w:bottom w:val="single" w:sz="4" w:space="0" w:color="auto"/>
            </w:tcBorders>
            <w:vAlign w:val="center"/>
          </w:tcPr>
          <w:p w:rsidR="00037D4C" w:rsidRPr="00D0773A" w:rsidRDefault="00037D4C" w:rsidP="006B0545">
            <w:pPr>
              <w:pStyle w:val="ITINlmentderdactionnormalcourt"/>
            </w:pPr>
            <w:r w:rsidRPr="00D0773A">
              <w:rPr>
                <w:b/>
              </w:rPr>
              <w:t>Date</w:t>
            </w:r>
            <w:r w:rsidRPr="00D0773A">
              <w:t> :</w:t>
            </w:r>
            <w:r w:rsidRPr="00FB37DD">
              <w:rPr>
                <w:color w:val="0000FF"/>
                <w:szCs w:val="24"/>
              </w:rPr>
              <w:t xml:space="preserve"> </w:t>
            </w:r>
            <w:fldSimple w:instr=" DOCPROPERTY &quot;DateVersion&quot;  \* MERGEFORMAT ">
              <w:r w:rsidR="00581843" w:rsidRPr="00581843">
                <w:rPr>
                  <w:color w:val="0000FF"/>
                  <w:szCs w:val="24"/>
                </w:rPr>
                <w:t xml:space="preserve"> XXX</w:t>
              </w:r>
            </w:fldSimple>
          </w:p>
        </w:tc>
      </w:tr>
      <w:tr w:rsidR="00037D4C" w:rsidRPr="00D0773A" w:rsidTr="00AE1F8D">
        <w:trPr>
          <w:cantSplit/>
          <w:trHeight w:val="440"/>
          <w:jc w:val="center"/>
        </w:trPr>
        <w:tc>
          <w:tcPr>
            <w:tcW w:w="10065" w:type="dxa"/>
            <w:gridSpan w:val="3"/>
            <w:tcBorders>
              <w:top w:val="single" w:sz="4" w:space="0" w:color="auto"/>
              <w:bottom w:val="single" w:sz="12" w:space="0" w:color="auto"/>
            </w:tcBorders>
            <w:vAlign w:val="center"/>
          </w:tcPr>
          <w:p w:rsidR="00037D4C" w:rsidRPr="00D0773A" w:rsidRDefault="00037D4C" w:rsidP="006B0545">
            <w:pPr>
              <w:pStyle w:val="ITINlmentderdactionnormalcourt"/>
            </w:pPr>
            <w:r w:rsidRPr="00D0773A">
              <w:rPr>
                <w:b/>
              </w:rPr>
              <w:t>Nom du fichier</w:t>
            </w:r>
            <w:r w:rsidRPr="00D0773A">
              <w:t> :</w:t>
            </w:r>
            <w:r w:rsidRPr="00FB37DD">
              <w:rPr>
                <w:color w:val="0000FF"/>
                <w:szCs w:val="24"/>
              </w:rPr>
              <w:t xml:space="preserve"> </w:t>
            </w:r>
            <w:fldSimple w:instr=" FILENAME  \* MERGEFORMAT ">
              <w:r w:rsidR="00581843" w:rsidRPr="00581843">
                <w:rPr>
                  <w:noProof/>
                  <w:color w:val="0000FF"/>
                  <w:szCs w:val="24"/>
                </w:rPr>
                <w:t>Document1</w:t>
              </w:r>
            </w:fldSimple>
          </w:p>
        </w:tc>
      </w:tr>
    </w:tbl>
    <w:p w:rsidR="00017309" w:rsidRPr="00D0773A" w:rsidRDefault="00017309" w:rsidP="00017309">
      <w:pPr>
        <w:pStyle w:val="ITINlmentderdactionnormale"/>
      </w:pPr>
    </w:p>
    <w:tbl>
      <w:tblPr>
        <w:tblW w:w="10065"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355"/>
        <w:gridCol w:w="3355"/>
        <w:gridCol w:w="3355"/>
      </w:tblGrid>
      <w:tr w:rsidR="009E3C1A" w:rsidRPr="00D0773A" w:rsidTr="00AE1F8D">
        <w:trPr>
          <w:cantSplit/>
          <w:jc w:val="center"/>
        </w:trPr>
        <w:tc>
          <w:tcPr>
            <w:tcW w:w="10065" w:type="dxa"/>
            <w:gridSpan w:val="3"/>
            <w:tcBorders>
              <w:top w:val="single" w:sz="12" w:space="0" w:color="auto"/>
              <w:left w:val="single" w:sz="12" w:space="0" w:color="auto"/>
              <w:bottom w:val="single" w:sz="12" w:space="0" w:color="auto"/>
              <w:right w:val="single" w:sz="12" w:space="0" w:color="auto"/>
            </w:tcBorders>
            <w:shd w:val="solid" w:color="BFBFBF" w:fill="FFFFFF"/>
            <w:vAlign w:val="center"/>
          </w:tcPr>
          <w:p w:rsidR="009E3C1A" w:rsidRPr="00D0773A" w:rsidRDefault="009E3C1A" w:rsidP="00017309">
            <w:pPr>
              <w:pStyle w:val="ITINlmentdetitredetableaularge"/>
            </w:pPr>
            <w:r w:rsidRPr="00D0773A">
              <w:t>Identification d</w:t>
            </w:r>
            <w:r w:rsidR="009D1E7F" w:rsidRPr="00D0773A">
              <w:t>e la société cliente</w:t>
            </w:r>
          </w:p>
        </w:tc>
      </w:tr>
      <w:tr w:rsidR="009E3C1A" w:rsidRPr="00D0773A" w:rsidTr="006A50BD">
        <w:trPr>
          <w:trHeight w:val="1352"/>
          <w:jc w:val="center"/>
        </w:trPr>
        <w:tc>
          <w:tcPr>
            <w:tcW w:w="3355" w:type="dxa"/>
            <w:tcBorders>
              <w:top w:val="single" w:sz="12" w:space="0" w:color="auto"/>
              <w:left w:val="single" w:sz="12" w:space="0" w:color="auto"/>
              <w:bottom w:val="single" w:sz="4" w:space="0" w:color="auto"/>
            </w:tcBorders>
            <w:vAlign w:val="center"/>
          </w:tcPr>
          <w:p w:rsidR="009E3C1A" w:rsidRPr="00D0773A" w:rsidRDefault="00A939D3" w:rsidP="006F7542">
            <w:pPr>
              <w:pStyle w:val="ITINtextecach"/>
              <w:jc w:val="center"/>
            </w:pPr>
            <w:r w:rsidRPr="00D0773A">
              <w:t>Ajouter ici le logo du client</w:t>
            </w:r>
          </w:p>
        </w:tc>
        <w:tc>
          <w:tcPr>
            <w:tcW w:w="3355" w:type="dxa"/>
            <w:tcBorders>
              <w:top w:val="single" w:sz="12" w:space="0" w:color="auto"/>
              <w:bottom w:val="single" w:sz="4" w:space="0" w:color="auto"/>
            </w:tcBorders>
          </w:tcPr>
          <w:p w:rsidR="00B12955" w:rsidRPr="00D0773A" w:rsidRDefault="00B12955" w:rsidP="00040898">
            <w:pPr>
              <w:pStyle w:val="ITINlmentderdactionnormalcourt"/>
            </w:pPr>
            <w:r w:rsidRPr="00D0773A">
              <w:t>Nom</w:t>
            </w:r>
            <w:r w:rsidR="009E3C1A" w:rsidRPr="00D0773A">
              <w:t> :</w:t>
            </w:r>
          </w:p>
          <w:p w:rsidR="00B12955" w:rsidRPr="00D0773A" w:rsidRDefault="00655234" w:rsidP="00655234">
            <w:pPr>
              <w:pStyle w:val="ITINtextecach"/>
            </w:pPr>
            <w:r w:rsidRPr="00D0773A">
              <w:t>Nom de la société</w:t>
            </w:r>
          </w:p>
          <w:p w:rsidR="00B12955" w:rsidRPr="00D0773A" w:rsidRDefault="00B12955" w:rsidP="00040898">
            <w:pPr>
              <w:pStyle w:val="ITINlmentderdactionnormalcourt"/>
            </w:pPr>
          </w:p>
          <w:p w:rsidR="009E3C1A" w:rsidRPr="00D0773A" w:rsidRDefault="00B12955" w:rsidP="00040898">
            <w:pPr>
              <w:pStyle w:val="ITINlmentderdactionnormalcourt"/>
            </w:pPr>
            <w:r w:rsidRPr="00D0773A">
              <w:t xml:space="preserve">Téléphone : </w:t>
            </w:r>
            <w:r w:rsidR="00017309" w:rsidRPr="00D0773A">
              <w:t xml:space="preserve"> </w:t>
            </w:r>
          </w:p>
          <w:p w:rsidR="00B12955" w:rsidRPr="00D0773A" w:rsidRDefault="00655234" w:rsidP="00655234">
            <w:pPr>
              <w:pStyle w:val="ITINtextecach"/>
            </w:pPr>
            <w:r w:rsidRPr="00D0773A">
              <w:t xml:space="preserve">Téléphone du </w:t>
            </w:r>
            <w:proofErr w:type="spellStart"/>
            <w:r w:rsidRPr="00D0773A">
              <w:t>standart</w:t>
            </w:r>
            <w:proofErr w:type="spellEnd"/>
          </w:p>
        </w:tc>
        <w:tc>
          <w:tcPr>
            <w:tcW w:w="3355" w:type="dxa"/>
            <w:tcBorders>
              <w:top w:val="single" w:sz="12" w:space="0" w:color="auto"/>
              <w:bottom w:val="single" w:sz="4" w:space="0" w:color="auto"/>
              <w:right w:val="single" w:sz="12" w:space="0" w:color="auto"/>
            </w:tcBorders>
          </w:tcPr>
          <w:p w:rsidR="00B12955" w:rsidRPr="00D0773A" w:rsidRDefault="00B12955" w:rsidP="00B12955">
            <w:pPr>
              <w:pStyle w:val="ITINlmentderdactionnormalcourt"/>
            </w:pPr>
            <w:r w:rsidRPr="00D0773A">
              <w:t>Adresse :</w:t>
            </w:r>
          </w:p>
          <w:p w:rsidR="00B12955" w:rsidRPr="00D0773A" w:rsidRDefault="00655234" w:rsidP="00655234">
            <w:pPr>
              <w:pStyle w:val="ITINtextecach"/>
            </w:pPr>
            <w:r w:rsidRPr="00D0773A">
              <w:t>Adresse de la société</w:t>
            </w:r>
          </w:p>
          <w:p w:rsidR="00B12955" w:rsidRPr="00D0773A" w:rsidRDefault="00B12955" w:rsidP="00B12955">
            <w:pPr>
              <w:pStyle w:val="ITINlmentderdactionnormalcourt"/>
            </w:pPr>
          </w:p>
          <w:p w:rsidR="00B12955" w:rsidRPr="00D0773A" w:rsidRDefault="00B12955" w:rsidP="00B12955">
            <w:pPr>
              <w:pStyle w:val="ITINlmentderdactionnormalcourt"/>
            </w:pPr>
          </w:p>
          <w:p w:rsidR="009E3C1A" w:rsidRPr="00D0773A" w:rsidRDefault="009E3C1A" w:rsidP="00B12955">
            <w:pPr>
              <w:pStyle w:val="ITINlmentderdactionnormalcourt"/>
            </w:pPr>
          </w:p>
        </w:tc>
      </w:tr>
      <w:tr w:rsidR="00037D4C" w:rsidRPr="00D0773A" w:rsidTr="006A50BD">
        <w:trPr>
          <w:trHeight w:val="268"/>
          <w:jc w:val="center"/>
        </w:trPr>
        <w:tc>
          <w:tcPr>
            <w:tcW w:w="3355" w:type="dxa"/>
            <w:tcBorders>
              <w:top w:val="single" w:sz="4" w:space="0" w:color="auto"/>
              <w:left w:val="single" w:sz="12" w:space="0" w:color="auto"/>
              <w:bottom w:val="nil"/>
            </w:tcBorders>
            <w:vAlign w:val="center"/>
          </w:tcPr>
          <w:p w:rsidR="00655234" w:rsidRPr="00D0773A" w:rsidRDefault="00655234" w:rsidP="00655234">
            <w:pPr>
              <w:pStyle w:val="ITINtextecach"/>
              <w:jc w:val="center"/>
            </w:pPr>
            <w:r w:rsidRPr="00D0773A">
              <w:t>Identifiants du premier contact</w:t>
            </w:r>
          </w:p>
          <w:p w:rsidR="00037D4C" w:rsidRPr="00D0773A" w:rsidRDefault="00037D4C" w:rsidP="006A50BD">
            <w:pPr>
              <w:pStyle w:val="ITINlmentderdactionnormalcourt"/>
              <w:jc w:val="center"/>
            </w:pPr>
            <w:r w:rsidRPr="00D0773A">
              <w:t>Contact 1</w:t>
            </w:r>
            <w:r w:rsidRPr="00D0773A">
              <w:rPr>
                <w:sz w:val="20"/>
              </w:rPr>
              <w:t> :</w:t>
            </w:r>
          </w:p>
        </w:tc>
        <w:tc>
          <w:tcPr>
            <w:tcW w:w="3355" w:type="dxa"/>
            <w:tcBorders>
              <w:top w:val="single" w:sz="4" w:space="0" w:color="auto"/>
              <w:bottom w:val="nil"/>
            </w:tcBorders>
            <w:vAlign w:val="center"/>
          </w:tcPr>
          <w:p w:rsidR="00655234" w:rsidRPr="00D0773A" w:rsidRDefault="00655234" w:rsidP="00655234">
            <w:pPr>
              <w:pStyle w:val="ITINtextecach"/>
              <w:jc w:val="center"/>
            </w:pPr>
            <w:r w:rsidRPr="00D0773A">
              <w:t xml:space="preserve">Identifiants du </w:t>
            </w:r>
            <w:r w:rsidR="00826688" w:rsidRPr="00D0773A">
              <w:t>2ème</w:t>
            </w:r>
            <w:r w:rsidRPr="00D0773A">
              <w:t xml:space="preserve"> contact</w:t>
            </w:r>
          </w:p>
          <w:p w:rsidR="00037D4C" w:rsidRPr="00D0773A" w:rsidRDefault="00037D4C" w:rsidP="006A50BD">
            <w:pPr>
              <w:pStyle w:val="ITINlmentderdactionnormalcourt"/>
              <w:jc w:val="center"/>
            </w:pPr>
            <w:r w:rsidRPr="00D0773A">
              <w:t>Contact 2</w:t>
            </w:r>
            <w:r w:rsidRPr="00D0773A">
              <w:rPr>
                <w:sz w:val="20"/>
              </w:rPr>
              <w:t> :</w:t>
            </w:r>
          </w:p>
        </w:tc>
        <w:tc>
          <w:tcPr>
            <w:tcW w:w="3355" w:type="dxa"/>
            <w:tcBorders>
              <w:top w:val="single" w:sz="4" w:space="0" w:color="auto"/>
              <w:bottom w:val="nil"/>
              <w:right w:val="single" w:sz="12" w:space="0" w:color="auto"/>
            </w:tcBorders>
            <w:vAlign w:val="center"/>
          </w:tcPr>
          <w:p w:rsidR="00826688" w:rsidRPr="00D0773A" w:rsidRDefault="00826688" w:rsidP="00826688">
            <w:pPr>
              <w:pStyle w:val="ITINtextecach"/>
              <w:jc w:val="center"/>
            </w:pPr>
            <w:r w:rsidRPr="00D0773A">
              <w:t>Identifiants du 3ème contact</w:t>
            </w:r>
          </w:p>
          <w:p w:rsidR="00037D4C" w:rsidRPr="00D0773A" w:rsidRDefault="00037D4C" w:rsidP="006A50BD">
            <w:pPr>
              <w:pStyle w:val="ITINlmentderdactionnormalcourt"/>
              <w:jc w:val="center"/>
            </w:pPr>
            <w:r w:rsidRPr="00D0773A">
              <w:t>Contact 3</w:t>
            </w:r>
            <w:r w:rsidRPr="00D0773A">
              <w:rPr>
                <w:sz w:val="20"/>
              </w:rPr>
              <w:t> :</w:t>
            </w:r>
          </w:p>
        </w:tc>
      </w:tr>
      <w:tr w:rsidR="006F7542" w:rsidRPr="00D0773A" w:rsidTr="006A50BD">
        <w:trPr>
          <w:trHeight w:val="320"/>
          <w:jc w:val="center"/>
        </w:trPr>
        <w:tc>
          <w:tcPr>
            <w:tcW w:w="3355" w:type="dxa"/>
            <w:tcBorders>
              <w:top w:val="nil"/>
              <w:left w:val="single" w:sz="12" w:space="0" w:color="auto"/>
              <w:bottom w:val="single" w:sz="12" w:space="0" w:color="auto"/>
            </w:tcBorders>
          </w:tcPr>
          <w:p w:rsidR="006F7542" w:rsidRPr="00D0773A" w:rsidRDefault="006F7542" w:rsidP="00040898">
            <w:pPr>
              <w:pStyle w:val="ITINlmentderdactionnormalcourt"/>
            </w:pPr>
            <w:r w:rsidRPr="00D0773A">
              <w:t xml:space="preserve">Nom : </w:t>
            </w:r>
          </w:p>
          <w:p w:rsidR="006F7542" w:rsidRPr="00D0773A" w:rsidRDefault="006F7542" w:rsidP="00040898">
            <w:pPr>
              <w:pStyle w:val="ITINlmentderdactionnormalcourt"/>
            </w:pPr>
            <w:r w:rsidRPr="00D0773A">
              <w:t>Prénom :</w:t>
            </w:r>
            <w:r w:rsidR="00017309" w:rsidRPr="00D0773A">
              <w:t xml:space="preserve"> </w:t>
            </w:r>
          </w:p>
          <w:p w:rsidR="006F7542" w:rsidRPr="00D0773A" w:rsidRDefault="006F7542" w:rsidP="00040898">
            <w:pPr>
              <w:pStyle w:val="ITINlmentderdactionnormalcourt"/>
            </w:pPr>
            <w:r w:rsidRPr="00D0773A">
              <w:t>Téléphone :</w:t>
            </w:r>
            <w:r w:rsidR="00017309" w:rsidRPr="00D0773A">
              <w:t xml:space="preserve"> </w:t>
            </w:r>
          </w:p>
          <w:p w:rsidR="006F7542" w:rsidRPr="00D0773A" w:rsidRDefault="006F7542" w:rsidP="00040898">
            <w:pPr>
              <w:pStyle w:val="ITINlmentderdactionnormalcourt"/>
              <w:rPr>
                <w:sz w:val="20"/>
              </w:rPr>
            </w:pPr>
            <w:r w:rsidRPr="00D0773A">
              <w:t>E-mail :</w:t>
            </w:r>
            <w:r w:rsidR="00017309" w:rsidRPr="00D0773A">
              <w:t xml:space="preserve"> </w:t>
            </w:r>
          </w:p>
        </w:tc>
        <w:tc>
          <w:tcPr>
            <w:tcW w:w="3355" w:type="dxa"/>
            <w:tcBorders>
              <w:top w:val="nil"/>
              <w:bottom w:val="single" w:sz="12" w:space="0" w:color="auto"/>
            </w:tcBorders>
          </w:tcPr>
          <w:p w:rsidR="006F7542" w:rsidRPr="00D0773A" w:rsidRDefault="006F7542" w:rsidP="00040898">
            <w:pPr>
              <w:pStyle w:val="ITINlmentderdactionnormalcourt"/>
            </w:pPr>
            <w:r w:rsidRPr="00D0773A">
              <w:t xml:space="preserve">Nom : </w:t>
            </w:r>
          </w:p>
          <w:p w:rsidR="006F7542" w:rsidRPr="00D0773A" w:rsidRDefault="006F7542" w:rsidP="00040898">
            <w:pPr>
              <w:pStyle w:val="ITINlmentderdactionnormalcourt"/>
            </w:pPr>
            <w:r w:rsidRPr="00D0773A">
              <w:t>Prénom :</w:t>
            </w:r>
            <w:r w:rsidR="00017309" w:rsidRPr="00D0773A">
              <w:t xml:space="preserve"> </w:t>
            </w:r>
          </w:p>
          <w:p w:rsidR="006F7542" w:rsidRPr="00D0773A" w:rsidRDefault="006F7542" w:rsidP="00040898">
            <w:pPr>
              <w:pStyle w:val="ITINlmentderdactionnormalcourt"/>
            </w:pPr>
            <w:r w:rsidRPr="00D0773A">
              <w:t>Téléphone :</w:t>
            </w:r>
            <w:r w:rsidR="00017309" w:rsidRPr="00D0773A">
              <w:t xml:space="preserve"> </w:t>
            </w:r>
          </w:p>
          <w:p w:rsidR="006F7542" w:rsidRPr="00D0773A" w:rsidRDefault="006F7542" w:rsidP="00040898">
            <w:pPr>
              <w:pStyle w:val="ITINlmentderdactionnormalcourt"/>
              <w:rPr>
                <w:sz w:val="20"/>
              </w:rPr>
            </w:pPr>
            <w:r w:rsidRPr="00D0773A">
              <w:t>E-mail :</w:t>
            </w:r>
            <w:r w:rsidR="00017309" w:rsidRPr="00D0773A">
              <w:t xml:space="preserve"> </w:t>
            </w:r>
          </w:p>
        </w:tc>
        <w:tc>
          <w:tcPr>
            <w:tcW w:w="3355" w:type="dxa"/>
            <w:tcBorders>
              <w:top w:val="nil"/>
              <w:bottom w:val="single" w:sz="12" w:space="0" w:color="auto"/>
              <w:right w:val="single" w:sz="12" w:space="0" w:color="auto"/>
            </w:tcBorders>
          </w:tcPr>
          <w:p w:rsidR="006F7542" w:rsidRPr="00D0773A" w:rsidRDefault="006F7542" w:rsidP="00040898">
            <w:pPr>
              <w:pStyle w:val="ITINlmentderdactionnormalcourt"/>
            </w:pPr>
            <w:r w:rsidRPr="00D0773A">
              <w:t xml:space="preserve">Nom : </w:t>
            </w:r>
          </w:p>
          <w:p w:rsidR="006F7542" w:rsidRPr="00D0773A" w:rsidRDefault="006F7542" w:rsidP="00040898">
            <w:pPr>
              <w:pStyle w:val="ITINlmentderdactionnormalcourt"/>
            </w:pPr>
            <w:r w:rsidRPr="00D0773A">
              <w:t>Prénom :</w:t>
            </w:r>
            <w:r w:rsidR="00CA4D05" w:rsidRPr="00D0773A">
              <w:t xml:space="preserve"> </w:t>
            </w:r>
          </w:p>
          <w:p w:rsidR="006F7542" w:rsidRPr="00D0773A" w:rsidRDefault="006F7542" w:rsidP="00040898">
            <w:pPr>
              <w:pStyle w:val="ITINlmentderdactionnormalcourt"/>
            </w:pPr>
            <w:r w:rsidRPr="00D0773A">
              <w:t>Téléphone :</w:t>
            </w:r>
            <w:r w:rsidR="00CA4D05" w:rsidRPr="00D0773A">
              <w:t xml:space="preserve"> </w:t>
            </w:r>
          </w:p>
          <w:p w:rsidR="006F7542" w:rsidRPr="00D0773A" w:rsidRDefault="006F7542" w:rsidP="00040898">
            <w:pPr>
              <w:pStyle w:val="ITINlmentderdactionnormalcourt"/>
              <w:rPr>
                <w:sz w:val="20"/>
              </w:rPr>
            </w:pPr>
            <w:r w:rsidRPr="00D0773A">
              <w:t>E-mail :</w:t>
            </w:r>
            <w:r w:rsidR="00CA4D05" w:rsidRPr="00D0773A">
              <w:t xml:space="preserve"> </w:t>
            </w:r>
          </w:p>
        </w:tc>
      </w:tr>
    </w:tbl>
    <w:p w:rsidR="00CA4D05" w:rsidRPr="00D0773A" w:rsidRDefault="00CA4D05" w:rsidP="00017309">
      <w:pPr>
        <w:pStyle w:val="ITINlmentderdactionnormale"/>
      </w:pPr>
    </w:p>
    <w:tbl>
      <w:tblPr>
        <w:tblW w:w="10064" w:type="dxa"/>
        <w:jc w:val="center"/>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9" w:type="dxa"/>
          <w:right w:w="39" w:type="dxa"/>
        </w:tblCellMar>
        <w:tblLook w:val="0000"/>
      </w:tblPr>
      <w:tblGrid>
        <w:gridCol w:w="1546"/>
        <w:gridCol w:w="2977"/>
        <w:gridCol w:w="283"/>
        <w:gridCol w:w="1418"/>
        <w:gridCol w:w="2693"/>
        <w:gridCol w:w="1147"/>
      </w:tblGrid>
      <w:tr w:rsidR="00017309" w:rsidRPr="00D0773A" w:rsidTr="00017309">
        <w:trPr>
          <w:cantSplit/>
          <w:jc w:val="center"/>
        </w:trPr>
        <w:tc>
          <w:tcPr>
            <w:tcW w:w="4523" w:type="dxa"/>
            <w:gridSpan w:val="2"/>
            <w:tcBorders>
              <w:top w:val="single" w:sz="12" w:space="0" w:color="auto"/>
              <w:left w:val="single" w:sz="12" w:space="0" w:color="auto"/>
              <w:bottom w:val="single" w:sz="12" w:space="0" w:color="auto"/>
              <w:right w:val="single" w:sz="12" w:space="0" w:color="auto"/>
            </w:tcBorders>
            <w:shd w:val="solid" w:color="BFBFBF" w:fill="auto"/>
          </w:tcPr>
          <w:p w:rsidR="00037D4C" w:rsidRPr="00D0773A" w:rsidRDefault="00037D4C" w:rsidP="00017309">
            <w:pPr>
              <w:pStyle w:val="ITINlmentdetitredetableaularge"/>
            </w:pPr>
            <w:r w:rsidRPr="00D0773A">
              <w:t>Rédaction</w:t>
            </w:r>
          </w:p>
        </w:tc>
        <w:tc>
          <w:tcPr>
            <w:tcW w:w="283" w:type="dxa"/>
            <w:tcBorders>
              <w:top w:val="nil"/>
              <w:left w:val="single" w:sz="12" w:space="0" w:color="auto"/>
              <w:bottom w:val="nil"/>
              <w:right w:val="single" w:sz="12" w:space="0" w:color="auto"/>
            </w:tcBorders>
          </w:tcPr>
          <w:p w:rsidR="00037D4C" w:rsidRPr="00D0773A" w:rsidRDefault="00037D4C" w:rsidP="00017309">
            <w:pPr>
              <w:pStyle w:val="ITINlmentdetitredetableaularge"/>
            </w:pPr>
          </w:p>
        </w:tc>
        <w:tc>
          <w:tcPr>
            <w:tcW w:w="5258" w:type="dxa"/>
            <w:gridSpan w:val="3"/>
            <w:tcBorders>
              <w:top w:val="single" w:sz="12" w:space="0" w:color="auto"/>
              <w:left w:val="single" w:sz="12" w:space="0" w:color="auto"/>
              <w:bottom w:val="single" w:sz="12" w:space="0" w:color="auto"/>
              <w:right w:val="single" w:sz="12" w:space="0" w:color="auto"/>
            </w:tcBorders>
            <w:shd w:val="solid" w:color="BFBFBF" w:fill="auto"/>
          </w:tcPr>
          <w:p w:rsidR="00037D4C" w:rsidRPr="00D0773A" w:rsidRDefault="00037D4C" w:rsidP="00017309">
            <w:pPr>
              <w:pStyle w:val="ITINlmentdetitredetableaularge"/>
            </w:pPr>
            <w:r w:rsidRPr="00D0773A">
              <w:t>Diffusion</w:t>
            </w:r>
          </w:p>
        </w:tc>
      </w:tr>
      <w:tr w:rsidR="00017309" w:rsidRPr="00D0773A" w:rsidTr="00017309">
        <w:trPr>
          <w:cantSplit/>
          <w:jc w:val="center"/>
        </w:trPr>
        <w:tc>
          <w:tcPr>
            <w:tcW w:w="1546" w:type="dxa"/>
            <w:tcBorders>
              <w:top w:val="single" w:sz="12" w:space="0" w:color="auto"/>
              <w:left w:val="single" w:sz="12" w:space="0" w:color="auto"/>
              <w:bottom w:val="nil"/>
              <w:right w:val="nil"/>
            </w:tcBorders>
          </w:tcPr>
          <w:p w:rsidR="008B7861" w:rsidRPr="00D0773A" w:rsidRDefault="008B7861" w:rsidP="00040898">
            <w:pPr>
              <w:pStyle w:val="ITINlmentderdactionnormalcourt"/>
            </w:pPr>
            <w:r w:rsidRPr="00D0773A">
              <w:t>Rédigé par :</w:t>
            </w:r>
          </w:p>
        </w:tc>
        <w:tc>
          <w:tcPr>
            <w:tcW w:w="2977" w:type="dxa"/>
            <w:tcBorders>
              <w:top w:val="single" w:sz="12" w:space="0" w:color="auto"/>
              <w:bottom w:val="nil"/>
              <w:right w:val="single" w:sz="12" w:space="0" w:color="auto"/>
            </w:tcBorders>
          </w:tcPr>
          <w:p w:rsidR="008B7861" w:rsidRPr="00D0773A" w:rsidRDefault="00826688" w:rsidP="00826688">
            <w:pPr>
              <w:pStyle w:val="ITINtextecach"/>
            </w:pPr>
            <w:r w:rsidRPr="00D0773A">
              <w:t>Celui qui rédige le document</w:t>
            </w: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single" w:sz="12" w:space="0" w:color="auto"/>
              <w:left w:val="single" w:sz="12" w:space="0" w:color="auto"/>
              <w:bottom w:val="single" w:sz="12" w:space="0" w:color="auto"/>
            </w:tcBorders>
          </w:tcPr>
          <w:p w:rsidR="008B7861" w:rsidRPr="00D0773A" w:rsidRDefault="008B7861" w:rsidP="00017309">
            <w:pPr>
              <w:pStyle w:val="ITINlmentdetitredetableaunormal"/>
              <w:rPr>
                <w:sz w:val="28"/>
              </w:rPr>
            </w:pPr>
            <w:r w:rsidRPr="00D0773A">
              <w:t>Société</w:t>
            </w:r>
          </w:p>
        </w:tc>
        <w:tc>
          <w:tcPr>
            <w:tcW w:w="2693" w:type="dxa"/>
            <w:tcBorders>
              <w:top w:val="single" w:sz="12" w:space="0" w:color="auto"/>
              <w:bottom w:val="single" w:sz="12" w:space="0" w:color="auto"/>
            </w:tcBorders>
          </w:tcPr>
          <w:p w:rsidR="008B7861" w:rsidRPr="00D0773A" w:rsidRDefault="008B7861" w:rsidP="00017309">
            <w:pPr>
              <w:pStyle w:val="ITINlmentdetitredetableaunormal"/>
              <w:rPr>
                <w:sz w:val="28"/>
              </w:rPr>
            </w:pPr>
            <w:r w:rsidRPr="00D0773A">
              <w:t>Destinataires</w:t>
            </w:r>
          </w:p>
        </w:tc>
        <w:tc>
          <w:tcPr>
            <w:tcW w:w="1147" w:type="dxa"/>
            <w:tcBorders>
              <w:top w:val="single" w:sz="12" w:space="0" w:color="auto"/>
              <w:bottom w:val="single" w:sz="12" w:space="0" w:color="auto"/>
              <w:right w:val="single" w:sz="12" w:space="0" w:color="auto"/>
            </w:tcBorders>
          </w:tcPr>
          <w:p w:rsidR="008B7861" w:rsidRPr="00D0773A" w:rsidRDefault="008B7861" w:rsidP="00017309">
            <w:pPr>
              <w:pStyle w:val="ITINlmentdetitredetableaunormal"/>
              <w:rPr>
                <w:sz w:val="28"/>
              </w:rPr>
            </w:pPr>
            <w:r w:rsidRPr="00D0773A">
              <w:t>Nb</w:t>
            </w:r>
          </w:p>
        </w:tc>
      </w:tr>
      <w:tr w:rsidR="00017309" w:rsidRPr="00D0773A" w:rsidTr="00017309">
        <w:trPr>
          <w:cantSplit/>
          <w:jc w:val="center"/>
        </w:trPr>
        <w:tc>
          <w:tcPr>
            <w:tcW w:w="1546" w:type="dxa"/>
            <w:tcBorders>
              <w:top w:val="nil"/>
              <w:left w:val="single" w:sz="12" w:space="0" w:color="auto"/>
              <w:bottom w:val="nil"/>
              <w:right w:val="nil"/>
            </w:tcBorders>
          </w:tcPr>
          <w:p w:rsidR="008B7861" w:rsidRPr="00D0773A" w:rsidRDefault="008B7861" w:rsidP="00CA4D05">
            <w:pPr>
              <w:pStyle w:val="ITINlmentderdactionnormalcourt"/>
              <w:jc w:val="right"/>
            </w:pPr>
            <w:r w:rsidRPr="00D0773A">
              <w:t>Date</w:t>
            </w:r>
          </w:p>
        </w:tc>
        <w:tc>
          <w:tcPr>
            <w:tcW w:w="2977" w:type="dxa"/>
            <w:tcBorders>
              <w:top w:val="nil"/>
              <w:bottom w:val="nil"/>
              <w:right w:val="single" w:sz="12" w:space="0" w:color="auto"/>
            </w:tcBorders>
          </w:tcPr>
          <w:p w:rsidR="008B7861" w:rsidRPr="00D0773A" w:rsidRDefault="008B7861"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single" w:sz="12" w:space="0" w:color="auto"/>
              <w:left w:val="single" w:sz="12" w:space="0" w:color="auto"/>
              <w:bottom w:val="nil"/>
            </w:tcBorders>
          </w:tcPr>
          <w:p w:rsidR="008B7861" w:rsidRPr="00D0773A" w:rsidRDefault="008B7861" w:rsidP="00040898">
            <w:pPr>
              <w:pStyle w:val="ITINlmentderdactionnormalcourt"/>
            </w:pPr>
          </w:p>
        </w:tc>
        <w:tc>
          <w:tcPr>
            <w:tcW w:w="2693" w:type="dxa"/>
            <w:tcBorders>
              <w:top w:val="single" w:sz="12" w:space="0" w:color="auto"/>
              <w:bottom w:val="nil"/>
            </w:tcBorders>
          </w:tcPr>
          <w:p w:rsidR="008B7861" w:rsidRPr="00D0773A" w:rsidRDefault="00826688" w:rsidP="00826688">
            <w:pPr>
              <w:pStyle w:val="ITINtextecach"/>
            </w:pPr>
            <w:r w:rsidRPr="00D0773A">
              <w:t xml:space="preserve">La liste de tous les destinataires </w:t>
            </w:r>
            <w:proofErr w:type="gramStart"/>
            <w:r w:rsidRPr="00D0773A">
              <w:t>a</w:t>
            </w:r>
            <w:proofErr w:type="gramEnd"/>
            <w:r w:rsidRPr="00D0773A">
              <w:t xml:space="preserve"> qui sera envoyé le document.</w:t>
            </w:r>
          </w:p>
          <w:p w:rsidR="00826688" w:rsidRPr="00D0773A" w:rsidRDefault="00826688" w:rsidP="00826688">
            <w:pPr>
              <w:pStyle w:val="ITINtextecach"/>
            </w:pPr>
            <w:r w:rsidRPr="00D0773A">
              <w:t>S’il s’agit d’un envoi physique (et que les différentes signatures sont manuscrites), il faut indiquer, pour chacun d’entre eux le nombre d’exemplaires envoyés.</w:t>
            </w:r>
          </w:p>
        </w:tc>
        <w:tc>
          <w:tcPr>
            <w:tcW w:w="1147" w:type="dxa"/>
            <w:tcBorders>
              <w:top w:val="single" w:sz="12" w:space="0" w:color="auto"/>
              <w:bottom w:val="nil"/>
              <w:right w:val="single" w:sz="12" w:space="0" w:color="auto"/>
            </w:tcBorders>
          </w:tcPr>
          <w:p w:rsidR="008B7861" w:rsidRPr="00D0773A" w:rsidRDefault="008B7861" w:rsidP="00040898">
            <w:pPr>
              <w:pStyle w:val="ITINlmentderdactionnormalcourt"/>
            </w:pPr>
          </w:p>
        </w:tc>
      </w:tr>
      <w:tr w:rsidR="00040898" w:rsidRPr="00D0773A" w:rsidTr="00017309">
        <w:trPr>
          <w:cantSplit/>
          <w:jc w:val="center"/>
        </w:trPr>
        <w:tc>
          <w:tcPr>
            <w:tcW w:w="1546" w:type="dxa"/>
            <w:tcBorders>
              <w:top w:val="nil"/>
              <w:left w:val="single" w:sz="12" w:space="0" w:color="auto"/>
              <w:bottom w:val="single" w:sz="4" w:space="0" w:color="auto"/>
              <w:right w:val="nil"/>
            </w:tcBorders>
          </w:tcPr>
          <w:p w:rsidR="008B7861" w:rsidRPr="00D0773A" w:rsidRDefault="008B7861" w:rsidP="00CA4D05">
            <w:pPr>
              <w:pStyle w:val="ITINlmentderdactionnormalcourt"/>
              <w:jc w:val="right"/>
            </w:pPr>
            <w:r w:rsidRPr="00D0773A">
              <w:t>Visa</w:t>
            </w:r>
          </w:p>
        </w:tc>
        <w:tc>
          <w:tcPr>
            <w:tcW w:w="2977" w:type="dxa"/>
            <w:tcBorders>
              <w:top w:val="nil"/>
              <w:bottom w:val="single" w:sz="4" w:space="0" w:color="auto"/>
              <w:right w:val="single" w:sz="12" w:space="0" w:color="auto"/>
            </w:tcBorders>
          </w:tcPr>
          <w:p w:rsidR="008B7861" w:rsidRPr="00D0773A" w:rsidRDefault="008B7861" w:rsidP="00040898">
            <w:pPr>
              <w:pStyle w:val="ITINlmentderdactionnormalcourt"/>
            </w:pPr>
          </w:p>
          <w:p w:rsidR="006A50BD" w:rsidRPr="00D0773A" w:rsidRDefault="006A50BD"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single" w:sz="4" w:space="0" w:color="auto"/>
              <w:left w:val="single" w:sz="12" w:space="0" w:color="auto"/>
              <w:bottom w:val="nil"/>
              <w:right w:val="nil"/>
            </w:tcBorders>
          </w:tcPr>
          <w:p w:rsidR="008B7861" w:rsidRPr="00D0773A" w:rsidRDefault="008B7861" w:rsidP="00040898">
            <w:pPr>
              <w:pStyle w:val="ITINlmentderdactionnormalcourt"/>
            </w:pPr>
            <w:r w:rsidRPr="00D0773A">
              <w:t>Vérifié par :</w:t>
            </w:r>
          </w:p>
        </w:tc>
        <w:tc>
          <w:tcPr>
            <w:tcW w:w="2977" w:type="dxa"/>
            <w:tcBorders>
              <w:top w:val="single" w:sz="4" w:space="0" w:color="auto"/>
              <w:bottom w:val="nil"/>
              <w:right w:val="single" w:sz="12" w:space="0" w:color="auto"/>
            </w:tcBorders>
          </w:tcPr>
          <w:p w:rsidR="008B7861" w:rsidRPr="00D0773A" w:rsidRDefault="00826688" w:rsidP="00826688">
            <w:pPr>
              <w:pStyle w:val="ITINtextecach"/>
            </w:pPr>
            <w:r w:rsidRPr="00D0773A">
              <w:t>Celui qui vérifie que la rédaction est bonne</w:t>
            </w: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nil"/>
              <w:left w:val="single" w:sz="12" w:space="0" w:color="auto"/>
              <w:bottom w:val="nil"/>
              <w:right w:val="nil"/>
            </w:tcBorders>
          </w:tcPr>
          <w:p w:rsidR="008B7861" w:rsidRPr="00D0773A" w:rsidRDefault="008B7861" w:rsidP="00CA4D05">
            <w:pPr>
              <w:pStyle w:val="ITINlmentderdactionnormalcourt"/>
              <w:jc w:val="right"/>
            </w:pPr>
            <w:r w:rsidRPr="00D0773A">
              <w:t>Date</w:t>
            </w:r>
          </w:p>
        </w:tc>
        <w:tc>
          <w:tcPr>
            <w:tcW w:w="2977" w:type="dxa"/>
            <w:tcBorders>
              <w:top w:val="nil"/>
              <w:bottom w:val="nil"/>
              <w:right w:val="single" w:sz="12" w:space="0" w:color="auto"/>
            </w:tcBorders>
          </w:tcPr>
          <w:p w:rsidR="008B7861" w:rsidRPr="00D0773A" w:rsidRDefault="008B7861"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nil"/>
              <w:left w:val="single" w:sz="12" w:space="0" w:color="auto"/>
              <w:bottom w:val="single" w:sz="4" w:space="0" w:color="auto"/>
              <w:right w:val="nil"/>
            </w:tcBorders>
          </w:tcPr>
          <w:p w:rsidR="008B7861" w:rsidRPr="00D0773A" w:rsidRDefault="008B7861" w:rsidP="00CA4D05">
            <w:pPr>
              <w:pStyle w:val="ITINlmentderdactionnormalcourt"/>
              <w:jc w:val="right"/>
            </w:pPr>
            <w:r w:rsidRPr="00D0773A">
              <w:t>Visa</w:t>
            </w:r>
          </w:p>
        </w:tc>
        <w:tc>
          <w:tcPr>
            <w:tcW w:w="2977" w:type="dxa"/>
            <w:tcBorders>
              <w:top w:val="nil"/>
              <w:bottom w:val="single" w:sz="4" w:space="0" w:color="auto"/>
              <w:right w:val="single" w:sz="12" w:space="0" w:color="auto"/>
            </w:tcBorders>
          </w:tcPr>
          <w:p w:rsidR="008B7861" w:rsidRPr="00D0773A" w:rsidRDefault="008B7861" w:rsidP="00040898">
            <w:pPr>
              <w:pStyle w:val="ITINlmentderdactionnormalcourt"/>
            </w:pPr>
          </w:p>
          <w:p w:rsidR="006A50BD" w:rsidRPr="00D0773A" w:rsidRDefault="006A50BD"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single" w:sz="4" w:space="0" w:color="auto"/>
              <w:left w:val="single" w:sz="12" w:space="0" w:color="auto"/>
              <w:bottom w:val="nil"/>
              <w:right w:val="nil"/>
            </w:tcBorders>
          </w:tcPr>
          <w:p w:rsidR="008B7861" w:rsidRPr="00D0773A" w:rsidRDefault="008B7861" w:rsidP="00040898">
            <w:pPr>
              <w:pStyle w:val="ITINlmentderdactionnormalcourt"/>
            </w:pPr>
            <w:r w:rsidRPr="00D0773A">
              <w:lastRenderedPageBreak/>
              <w:t>Approuvé par :</w:t>
            </w:r>
          </w:p>
        </w:tc>
        <w:tc>
          <w:tcPr>
            <w:tcW w:w="2977" w:type="dxa"/>
            <w:tcBorders>
              <w:top w:val="single" w:sz="4" w:space="0" w:color="auto"/>
              <w:bottom w:val="nil"/>
              <w:right w:val="single" w:sz="12" w:space="0" w:color="auto"/>
            </w:tcBorders>
          </w:tcPr>
          <w:p w:rsidR="008B7861" w:rsidRPr="00D0773A" w:rsidRDefault="00826688" w:rsidP="00826688">
            <w:pPr>
              <w:pStyle w:val="ITINtextecach"/>
            </w:pPr>
            <w:r w:rsidRPr="00D0773A">
              <w:t>Celui qui approuve le contenu et la rédaction du document</w:t>
            </w: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nil"/>
              <w:left w:val="single" w:sz="12" w:space="0" w:color="auto"/>
              <w:bottom w:val="nil"/>
              <w:right w:val="nil"/>
            </w:tcBorders>
          </w:tcPr>
          <w:p w:rsidR="008B7861" w:rsidRPr="00D0773A" w:rsidRDefault="008B7861" w:rsidP="00CA4D05">
            <w:pPr>
              <w:pStyle w:val="ITINlmentderdactionnormalcourt"/>
              <w:jc w:val="right"/>
            </w:pPr>
            <w:r w:rsidRPr="00D0773A">
              <w:t>Date</w:t>
            </w:r>
          </w:p>
        </w:tc>
        <w:tc>
          <w:tcPr>
            <w:tcW w:w="2977" w:type="dxa"/>
            <w:tcBorders>
              <w:top w:val="nil"/>
              <w:bottom w:val="nil"/>
              <w:right w:val="single" w:sz="12" w:space="0" w:color="auto"/>
            </w:tcBorders>
          </w:tcPr>
          <w:p w:rsidR="008B7861" w:rsidRPr="00D0773A" w:rsidRDefault="008B7861"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nil"/>
              <w:left w:val="single" w:sz="12" w:space="0" w:color="auto"/>
              <w:bottom w:val="single" w:sz="4" w:space="0" w:color="auto"/>
              <w:right w:val="nil"/>
            </w:tcBorders>
          </w:tcPr>
          <w:p w:rsidR="008B7861" w:rsidRPr="00D0773A" w:rsidRDefault="008B7861" w:rsidP="00CA4D05">
            <w:pPr>
              <w:pStyle w:val="ITINlmentderdactionnormalcourt"/>
              <w:jc w:val="right"/>
            </w:pPr>
            <w:r w:rsidRPr="00D0773A">
              <w:t>Visa</w:t>
            </w:r>
          </w:p>
        </w:tc>
        <w:tc>
          <w:tcPr>
            <w:tcW w:w="2977" w:type="dxa"/>
            <w:tcBorders>
              <w:top w:val="nil"/>
              <w:bottom w:val="single" w:sz="4" w:space="0" w:color="auto"/>
              <w:right w:val="single" w:sz="12" w:space="0" w:color="auto"/>
            </w:tcBorders>
          </w:tcPr>
          <w:p w:rsidR="008B7861" w:rsidRPr="00D0773A" w:rsidRDefault="008B7861" w:rsidP="00040898">
            <w:pPr>
              <w:pStyle w:val="ITINlmentderdactionnormalcourt"/>
            </w:pPr>
          </w:p>
          <w:p w:rsidR="006A50BD" w:rsidRPr="00D0773A" w:rsidRDefault="006A50BD"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single" w:sz="4" w:space="0" w:color="auto"/>
              <w:left w:val="single" w:sz="12" w:space="0" w:color="auto"/>
              <w:bottom w:val="nil"/>
              <w:right w:val="nil"/>
            </w:tcBorders>
          </w:tcPr>
          <w:p w:rsidR="008B7861" w:rsidRPr="00D0773A" w:rsidRDefault="008B7861" w:rsidP="00040898">
            <w:pPr>
              <w:pStyle w:val="ITINlmentderdactionnormalcourt"/>
            </w:pPr>
            <w:r w:rsidRPr="00D0773A">
              <w:t>Approuvé par :</w:t>
            </w:r>
          </w:p>
        </w:tc>
        <w:tc>
          <w:tcPr>
            <w:tcW w:w="2977" w:type="dxa"/>
            <w:tcBorders>
              <w:top w:val="single" w:sz="4" w:space="0" w:color="auto"/>
              <w:bottom w:val="nil"/>
              <w:right w:val="single" w:sz="12" w:space="0" w:color="auto"/>
            </w:tcBorders>
          </w:tcPr>
          <w:p w:rsidR="008B7861" w:rsidRPr="00D0773A" w:rsidRDefault="00826688" w:rsidP="00826688">
            <w:pPr>
              <w:pStyle w:val="ITINtextecach"/>
            </w:pPr>
            <w:r w:rsidRPr="00D0773A">
              <w:t>Celui qui approuve le contenu et la rédaction du document</w:t>
            </w: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nil"/>
              <w:left w:val="single" w:sz="12" w:space="0" w:color="auto"/>
              <w:bottom w:val="nil"/>
              <w:right w:val="nil"/>
            </w:tcBorders>
          </w:tcPr>
          <w:p w:rsidR="008B7861" w:rsidRPr="00D0773A" w:rsidRDefault="008B7861" w:rsidP="00CA4D05">
            <w:pPr>
              <w:pStyle w:val="ITINlmentderdactionnormalcourt"/>
              <w:jc w:val="right"/>
            </w:pPr>
            <w:r w:rsidRPr="00D0773A">
              <w:t>Date</w:t>
            </w:r>
          </w:p>
        </w:tc>
        <w:tc>
          <w:tcPr>
            <w:tcW w:w="2977" w:type="dxa"/>
            <w:tcBorders>
              <w:top w:val="nil"/>
              <w:bottom w:val="nil"/>
              <w:right w:val="single" w:sz="12" w:space="0" w:color="auto"/>
            </w:tcBorders>
          </w:tcPr>
          <w:p w:rsidR="008B7861" w:rsidRPr="00D0773A" w:rsidRDefault="008B7861"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nil"/>
              <w:left w:val="single" w:sz="12" w:space="0" w:color="auto"/>
              <w:bottom w:val="single" w:sz="4" w:space="0" w:color="auto"/>
              <w:right w:val="nil"/>
            </w:tcBorders>
          </w:tcPr>
          <w:p w:rsidR="008B7861" w:rsidRPr="00D0773A" w:rsidRDefault="008B7861" w:rsidP="00CA4D05">
            <w:pPr>
              <w:pStyle w:val="ITINlmentderdactionnormalcourt"/>
              <w:jc w:val="right"/>
            </w:pPr>
            <w:r w:rsidRPr="00D0773A">
              <w:t>Visa</w:t>
            </w:r>
          </w:p>
        </w:tc>
        <w:tc>
          <w:tcPr>
            <w:tcW w:w="2977" w:type="dxa"/>
            <w:tcBorders>
              <w:top w:val="nil"/>
              <w:bottom w:val="single" w:sz="4" w:space="0" w:color="auto"/>
              <w:right w:val="single" w:sz="12" w:space="0" w:color="auto"/>
            </w:tcBorders>
          </w:tcPr>
          <w:p w:rsidR="008B7861" w:rsidRPr="00D0773A" w:rsidRDefault="008B7861" w:rsidP="00040898">
            <w:pPr>
              <w:pStyle w:val="ITINlmentderdactionnormalcourt"/>
            </w:pPr>
          </w:p>
          <w:p w:rsidR="006A50BD" w:rsidRPr="00D0773A" w:rsidRDefault="006A50BD"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single" w:sz="4" w:space="0" w:color="auto"/>
              <w:left w:val="single" w:sz="12" w:space="0" w:color="auto"/>
              <w:bottom w:val="nil"/>
              <w:right w:val="nil"/>
            </w:tcBorders>
          </w:tcPr>
          <w:p w:rsidR="008B7861" w:rsidRPr="00D0773A" w:rsidRDefault="008B7861" w:rsidP="00040898">
            <w:pPr>
              <w:pStyle w:val="ITINlmentderdactionnormalcourt"/>
            </w:pPr>
            <w:r w:rsidRPr="00D0773A">
              <w:t>Autorisé par :</w:t>
            </w:r>
          </w:p>
        </w:tc>
        <w:tc>
          <w:tcPr>
            <w:tcW w:w="2977" w:type="dxa"/>
            <w:tcBorders>
              <w:top w:val="single" w:sz="4" w:space="0" w:color="auto"/>
              <w:bottom w:val="nil"/>
              <w:right w:val="single" w:sz="12" w:space="0" w:color="auto"/>
            </w:tcBorders>
          </w:tcPr>
          <w:p w:rsidR="008B7861" w:rsidRPr="00D0773A" w:rsidRDefault="00826688" w:rsidP="00826688">
            <w:pPr>
              <w:pStyle w:val="ITINtextecach"/>
            </w:pPr>
            <w:r w:rsidRPr="00D0773A">
              <w:t>Celui qui autorise la diffusion du document</w:t>
            </w: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CA4D05">
        <w:trPr>
          <w:cantSplit/>
          <w:jc w:val="center"/>
        </w:trPr>
        <w:tc>
          <w:tcPr>
            <w:tcW w:w="1546" w:type="dxa"/>
            <w:tcBorders>
              <w:top w:val="nil"/>
              <w:left w:val="single" w:sz="12" w:space="0" w:color="auto"/>
              <w:bottom w:val="nil"/>
              <w:right w:val="nil"/>
            </w:tcBorders>
          </w:tcPr>
          <w:p w:rsidR="008B7861" w:rsidRPr="00D0773A" w:rsidRDefault="008B7861" w:rsidP="00CA4D05">
            <w:pPr>
              <w:pStyle w:val="ITINlmentderdactionnormalcourt"/>
              <w:jc w:val="right"/>
            </w:pPr>
            <w:r w:rsidRPr="00D0773A">
              <w:t>Date</w:t>
            </w:r>
          </w:p>
        </w:tc>
        <w:tc>
          <w:tcPr>
            <w:tcW w:w="2977" w:type="dxa"/>
            <w:tcBorders>
              <w:top w:val="nil"/>
              <w:bottom w:val="nil"/>
              <w:right w:val="single" w:sz="12" w:space="0" w:color="auto"/>
            </w:tcBorders>
          </w:tcPr>
          <w:p w:rsidR="008B7861" w:rsidRPr="00D0773A" w:rsidRDefault="008B7861"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CA4D05">
        <w:trPr>
          <w:cantSplit/>
          <w:jc w:val="center"/>
        </w:trPr>
        <w:tc>
          <w:tcPr>
            <w:tcW w:w="1546" w:type="dxa"/>
            <w:tcBorders>
              <w:top w:val="nil"/>
              <w:left w:val="single" w:sz="12" w:space="0" w:color="auto"/>
              <w:bottom w:val="single" w:sz="12" w:space="0" w:color="auto"/>
            </w:tcBorders>
          </w:tcPr>
          <w:p w:rsidR="008B7861" w:rsidRPr="00D0773A" w:rsidRDefault="008B7861" w:rsidP="00CA4D05">
            <w:pPr>
              <w:pStyle w:val="ITINlmentderdactionnormalcourt"/>
              <w:jc w:val="right"/>
            </w:pPr>
            <w:r w:rsidRPr="00D0773A">
              <w:t>Visa</w:t>
            </w:r>
          </w:p>
        </w:tc>
        <w:tc>
          <w:tcPr>
            <w:tcW w:w="2977" w:type="dxa"/>
            <w:tcBorders>
              <w:top w:val="nil"/>
              <w:bottom w:val="single" w:sz="12" w:space="0" w:color="auto"/>
              <w:right w:val="single" w:sz="12" w:space="0" w:color="auto"/>
            </w:tcBorders>
          </w:tcPr>
          <w:p w:rsidR="008B7861" w:rsidRPr="00D0773A" w:rsidRDefault="008B7861" w:rsidP="00040898">
            <w:pPr>
              <w:pStyle w:val="ITINlmentderdactionnormalcourt"/>
            </w:pPr>
          </w:p>
          <w:p w:rsidR="006A50BD" w:rsidRPr="00D0773A" w:rsidRDefault="006A50BD"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single" w:sz="12" w:space="0" w:color="auto"/>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single" w:sz="12" w:space="0" w:color="auto"/>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single" w:sz="12" w:space="0" w:color="auto"/>
              <w:right w:val="single" w:sz="12" w:space="0" w:color="auto"/>
            </w:tcBorders>
          </w:tcPr>
          <w:p w:rsidR="008B7861" w:rsidRPr="00D0773A" w:rsidRDefault="008B7861" w:rsidP="00040898">
            <w:pPr>
              <w:pStyle w:val="ITINlmentderdactionnormalcourt"/>
            </w:pPr>
          </w:p>
        </w:tc>
      </w:tr>
    </w:tbl>
    <w:p w:rsidR="00D0773A" w:rsidRPr="00D0773A" w:rsidRDefault="00D0773A" w:rsidP="00017309">
      <w:pPr>
        <w:pStyle w:val="ITINlmentderdactionnormale"/>
        <w:rPr>
          <w:snapToGrid w:val="0"/>
        </w:rPr>
      </w:pPr>
    </w:p>
    <w:p w:rsidR="00CA4D05" w:rsidRPr="00D0773A" w:rsidRDefault="00CA4D05" w:rsidP="000C2034">
      <w:pPr>
        <w:pStyle w:val="ITINlmentderdactionnormale"/>
        <w:rPr>
          <w:snapToGrid w:val="0"/>
        </w:rPr>
      </w:pPr>
    </w:p>
    <w:tbl>
      <w:tblPr>
        <w:tblW w:w="10065" w:type="dxa"/>
        <w:jc w:val="center"/>
        <w:tblInd w:w="-103" w:type="dxa"/>
        <w:tblLayout w:type="fixed"/>
        <w:tblCellMar>
          <w:left w:w="39" w:type="dxa"/>
          <w:right w:w="39" w:type="dxa"/>
        </w:tblCellMar>
        <w:tblLook w:val="0000"/>
      </w:tblPr>
      <w:tblGrid>
        <w:gridCol w:w="993"/>
        <w:gridCol w:w="1276"/>
        <w:gridCol w:w="2409"/>
        <w:gridCol w:w="5387"/>
      </w:tblGrid>
      <w:tr w:rsidR="00CA4D05" w:rsidRPr="00D0773A" w:rsidTr="00AE1F8D">
        <w:trPr>
          <w:cantSplit/>
          <w:trHeight w:val="420"/>
          <w:tblHeader/>
          <w:jc w:val="center"/>
        </w:trPr>
        <w:tc>
          <w:tcPr>
            <w:tcW w:w="10065" w:type="dxa"/>
            <w:gridSpan w:val="4"/>
            <w:tcBorders>
              <w:top w:val="single" w:sz="6" w:space="0" w:color="auto"/>
              <w:left w:val="single" w:sz="6" w:space="0" w:color="auto"/>
              <w:bottom w:val="single" w:sz="6" w:space="0" w:color="auto"/>
              <w:right w:val="single" w:sz="6" w:space="0" w:color="auto"/>
            </w:tcBorders>
            <w:shd w:val="solid" w:color="BFBFBF" w:fill="auto"/>
            <w:vAlign w:val="center"/>
          </w:tcPr>
          <w:p w:rsidR="00CA4D05" w:rsidRPr="00D0773A" w:rsidRDefault="00CA4D05" w:rsidP="00CB6558">
            <w:pPr>
              <w:pStyle w:val="ITINlmentdetitredetableaularge"/>
            </w:pPr>
            <w:r w:rsidRPr="00D0773A">
              <w:t>Evolutions du Document</w:t>
            </w:r>
          </w:p>
        </w:tc>
      </w:tr>
      <w:tr w:rsidR="00CA4D05" w:rsidRPr="00D0773A" w:rsidTr="00AE1F8D">
        <w:trPr>
          <w:cantSplit/>
          <w:trHeight w:val="420"/>
          <w:tblHeader/>
          <w:jc w:val="center"/>
        </w:trPr>
        <w:tc>
          <w:tcPr>
            <w:tcW w:w="993"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CB6558">
            <w:pPr>
              <w:pStyle w:val="ITINlmentdetitredetableaunormal"/>
            </w:pPr>
            <w:r w:rsidRPr="00D0773A">
              <w:t>Version</w:t>
            </w:r>
          </w:p>
        </w:tc>
        <w:tc>
          <w:tcPr>
            <w:tcW w:w="1276"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CB6558">
            <w:pPr>
              <w:pStyle w:val="ITINlmentdetitredetableaunormal"/>
            </w:pPr>
            <w:r w:rsidRPr="00D0773A">
              <w:t>Date</w:t>
            </w:r>
          </w:p>
        </w:tc>
        <w:tc>
          <w:tcPr>
            <w:tcW w:w="2409"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CB6558">
            <w:pPr>
              <w:pStyle w:val="ITINlmentdetitredetableaunormal"/>
            </w:pPr>
            <w:r w:rsidRPr="00D0773A">
              <w:t>§ modifiés</w:t>
            </w:r>
          </w:p>
        </w:tc>
        <w:tc>
          <w:tcPr>
            <w:tcW w:w="5387"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CB6558">
            <w:pPr>
              <w:pStyle w:val="ITINlmentdetitredetableaunormal"/>
            </w:pPr>
            <w:r w:rsidRPr="00D0773A">
              <w:t>Actions / Commentaires</w:t>
            </w:r>
          </w:p>
        </w:tc>
      </w:tr>
      <w:tr w:rsidR="00CA4D05" w:rsidRPr="00D0773A" w:rsidTr="008D0109">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CA4D05" w:rsidRPr="00D0773A" w:rsidRDefault="0036011E" w:rsidP="008D0109">
            <w:pPr>
              <w:pStyle w:val="ITINlmentderdactionnormalcourt"/>
              <w:jc w:val="center"/>
            </w:pPr>
            <w:r>
              <w:t>1.0</w:t>
            </w:r>
          </w:p>
        </w:tc>
        <w:tc>
          <w:tcPr>
            <w:tcW w:w="1276" w:type="dxa"/>
            <w:tcBorders>
              <w:top w:val="single" w:sz="6" w:space="0" w:color="auto"/>
              <w:left w:val="single" w:sz="6" w:space="0" w:color="auto"/>
              <w:bottom w:val="single" w:sz="6" w:space="0" w:color="auto"/>
              <w:right w:val="single" w:sz="6" w:space="0" w:color="auto"/>
            </w:tcBorders>
            <w:vAlign w:val="center"/>
          </w:tcPr>
          <w:p w:rsidR="00CA4D05" w:rsidRPr="00D0773A" w:rsidRDefault="0044732C" w:rsidP="008D0109">
            <w:pPr>
              <w:pStyle w:val="ITINlmentderdactionnormalcourt"/>
              <w:jc w:val="center"/>
            </w:pPr>
            <w:r>
              <w:t>23</w:t>
            </w:r>
            <w:r w:rsidR="0036011E">
              <w:t>/01/2010</w:t>
            </w:r>
          </w:p>
        </w:tc>
        <w:tc>
          <w:tcPr>
            <w:tcW w:w="2409" w:type="dxa"/>
            <w:tcBorders>
              <w:top w:val="single" w:sz="6" w:space="0" w:color="auto"/>
              <w:left w:val="single" w:sz="6" w:space="0" w:color="auto"/>
              <w:bottom w:val="single" w:sz="6" w:space="0" w:color="auto"/>
              <w:right w:val="single" w:sz="6" w:space="0" w:color="auto"/>
            </w:tcBorders>
            <w:vAlign w:val="center"/>
          </w:tcPr>
          <w:p w:rsidR="00CA4D05" w:rsidRPr="00D0773A" w:rsidRDefault="0036011E" w:rsidP="008D0109">
            <w:pPr>
              <w:pStyle w:val="ITINlmentderdactionnormalcourt"/>
              <w:jc w:val="center"/>
            </w:pPr>
            <w:r>
              <w:t>Tous</w:t>
            </w:r>
          </w:p>
        </w:tc>
        <w:tc>
          <w:tcPr>
            <w:tcW w:w="5387" w:type="dxa"/>
            <w:tcBorders>
              <w:top w:val="single" w:sz="6" w:space="0" w:color="auto"/>
              <w:left w:val="single" w:sz="6" w:space="0" w:color="auto"/>
              <w:bottom w:val="single" w:sz="6" w:space="0" w:color="auto"/>
              <w:right w:val="single" w:sz="6" w:space="0" w:color="auto"/>
            </w:tcBorders>
            <w:vAlign w:val="center"/>
          </w:tcPr>
          <w:p w:rsidR="00CA4D05" w:rsidRPr="00D0773A" w:rsidRDefault="0036011E" w:rsidP="008D0109">
            <w:pPr>
              <w:pStyle w:val="ITINlmentderdactionnormalcourt"/>
              <w:jc w:val="left"/>
            </w:pPr>
            <w:r>
              <w:t>MLC : Création du document</w:t>
            </w:r>
          </w:p>
        </w:tc>
      </w:tr>
      <w:tr w:rsidR="00CA4D05" w:rsidRPr="00D0773A" w:rsidTr="008D0109">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1276"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2409"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5387"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left"/>
            </w:pPr>
          </w:p>
        </w:tc>
      </w:tr>
      <w:tr w:rsidR="00CA4D05" w:rsidRPr="00D0773A" w:rsidTr="008D0109">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1276"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2409"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5387"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left"/>
            </w:pPr>
          </w:p>
        </w:tc>
      </w:tr>
      <w:tr w:rsidR="00CA4D05" w:rsidRPr="00D0773A" w:rsidTr="008D0109">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1276"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2409"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5387"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left"/>
            </w:pPr>
          </w:p>
        </w:tc>
      </w:tr>
      <w:tr w:rsidR="00CA4D05" w:rsidRPr="00D0773A" w:rsidTr="008D0109">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1276"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2409"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5387"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left"/>
            </w:pPr>
          </w:p>
        </w:tc>
      </w:tr>
      <w:tr w:rsidR="00CA4D05" w:rsidRPr="00D0773A" w:rsidTr="008D0109">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1276"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2409"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5387"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left"/>
            </w:pPr>
          </w:p>
        </w:tc>
      </w:tr>
    </w:tbl>
    <w:p w:rsidR="00AE1F8D" w:rsidRPr="00D0773A" w:rsidRDefault="00AE1F8D" w:rsidP="00017309">
      <w:pPr>
        <w:pStyle w:val="ITINlmentderdactionnormale"/>
        <w:rPr>
          <w:snapToGrid w:val="0"/>
        </w:rPr>
      </w:pPr>
    </w:p>
    <w:p w:rsidR="00BF33C9" w:rsidRDefault="00BF33C9">
      <w:pPr>
        <w:rPr>
          <w:snapToGrid w:val="0"/>
          <w:sz w:val="24"/>
        </w:rPr>
      </w:pPr>
      <w:r>
        <w:rPr>
          <w:snapToGrid w:val="0"/>
        </w:rPr>
        <w:br w:type="page"/>
      </w:r>
    </w:p>
    <w:p w:rsidR="00AE1F8D" w:rsidRPr="00D0773A" w:rsidRDefault="00AE1F8D" w:rsidP="00017309">
      <w:pPr>
        <w:pStyle w:val="ITINlmentderdactionnormale"/>
        <w:rPr>
          <w:snapToGrid w:val="0"/>
        </w:rPr>
      </w:pPr>
    </w:p>
    <w:p w:rsidR="004818A5" w:rsidRDefault="004818A5">
      <w:pPr>
        <w:pStyle w:val="En-ttedetabledesmatires"/>
      </w:pPr>
      <w:r>
        <w:t>Table des matières</w:t>
      </w:r>
    </w:p>
    <w:p w:rsidR="00FB37DD" w:rsidRDefault="00AC35D3">
      <w:pPr>
        <w:pStyle w:val="TM1"/>
        <w:tabs>
          <w:tab w:val="left" w:pos="400"/>
          <w:tab w:val="right" w:leader="dot" w:pos="10621"/>
        </w:tabs>
        <w:rPr>
          <w:rFonts w:asciiTheme="minorHAnsi" w:eastAsiaTheme="minorEastAsia" w:hAnsiTheme="minorHAnsi" w:cstheme="minorBidi"/>
          <w:b w:val="0"/>
          <w:bCs w:val="0"/>
          <w:i w:val="0"/>
          <w:iCs w:val="0"/>
          <w:noProof/>
          <w:sz w:val="22"/>
          <w:szCs w:val="22"/>
        </w:rPr>
      </w:pPr>
      <w:r w:rsidRPr="00AC35D3">
        <w:fldChar w:fldCharType="begin"/>
      </w:r>
      <w:r w:rsidR="004818A5">
        <w:instrText xml:space="preserve"> TOC \o "1-3" \h \z \u </w:instrText>
      </w:r>
      <w:r w:rsidRPr="00AC35D3">
        <w:fldChar w:fldCharType="separate"/>
      </w:r>
      <w:hyperlink w:anchor="_Toc276472531" w:history="1">
        <w:r w:rsidR="00FB37DD" w:rsidRPr="006C74C3">
          <w:rPr>
            <w:rStyle w:val="Lienhypertexte"/>
            <w:noProof/>
            <w:snapToGrid w:val="0"/>
          </w:rPr>
          <w:t>1</w:t>
        </w:r>
        <w:r w:rsidR="00FB37DD">
          <w:rPr>
            <w:rFonts w:asciiTheme="minorHAnsi" w:eastAsiaTheme="minorEastAsia" w:hAnsiTheme="minorHAnsi" w:cstheme="minorBidi"/>
            <w:b w:val="0"/>
            <w:bCs w:val="0"/>
            <w:i w:val="0"/>
            <w:iCs w:val="0"/>
            <w:noProof/>
            <w:sz w:val="22"/>
            <w:szCs w:val="22"/>
          </w:rPr>
          <w:tab/>
        </w:r>
        <w:r w:rsidR="00FB37DD" w:rsidRPr="006C74C3">
          <w:rPr>
            <w:rStyle w:val="Lienhypertexte"/>
            <w:noProof/>
            <w:snapToGrid w:val="0"/>
          </w:rPr>
          <w:t>Introduction</w:t>
        </w:r>
        <w:r w:rsidR="00FB37DD">
          <w:rPr>
            <w:noProof/>
            <w:webHidden/>
          </w:rPr>
          <w:tab/>
        </w:r>
        <w:r>
          <w:rPr>
            <w:noProof/>
            <w:webHidden/>
          </w:rPr>
          <w:fldChar w:fldCharType="begin"/>
        </w:r>
        <w:r w:rsidR="00FB37DD">
          <w:rPr>
            <w:noProof/>
            <w:webHidden/>
          </w:rPr>
          <w:instrText xml:space="preserve"> PAGEREF _Toc276472531 \h </w:instrText>
        </w:r>
        <w:r>
          <w:rPr>
            <w:noProof/>
            <w:webHidden/>
          </w:rPr>
        </w:r>
        <w:r>
          <w:rPr>
            <w:noProof/>
            <w:webHidden/>
          </w:rPr>
          <w:fldChar w:fldCharType="separate"/>
        </w:r>
        <w:r w:rsidR="00581843">
          <w:rPr>
            <w:noProof/>
            <w:webHidden/>
          </w:rPr>
          <w:t>3</w:t>
        </w:r>
        <w:r>
          <w:rPr>
            <w:noProof/>
            <w:webHidden/>
          </w:rPr>
          <w:fldChar w:fldCharType="end"/>
        </w:r>
      </w:hyperlink>
    </w:p>
    <w:p w:rsidR="00FB37DD" w:rsidRDefault="00AC35D3">
      <w:pPr>
        <w:pStyle w:val="TM1"/>
        <w:tabs>
          <w:tab w:val="left" w:pos="400"/>
          <w:tab w:val="right" w:leader="dot" w:pos="10621"/>
        </w:tabs>
        <w:rPr>
          <w:rFonts w:asciiTheme="minorHAnsi" w:eastAsiaTheme="minorEastAsia" w:hAnsiTheme="minorHAnsi" w:cstheme="minorBidi"/>
          <w:b w:val="0"/>
          <w:bCs w:val="0"/>
          <w:i w:val="0"/>
          <w:iCs w:val="0"/>
          <w:noProof/>
          <w:sz w:val="22"/>
          <w:szCs w:val="22"/>
        </w:rPr>
      </w:pPr>
      <w:hyperlink w:anchor="_Toc276472532" w:history="1">
        <w:r w:rsidR="00FB37DD" w:rsidRPr="006C74C3">
          <w:rPr>
            <w:rStyle w:val="Lienhypertexte"/>
            <w:noProof/>
          </w:rPr>
          <w:t>2</w:t>
        </w:r>
        <w:r w:rsidR="00FB37DD">
          <w:rPr>
            <w:rFonts w:asciiTheme="minorHAnsi" w:eastAsiaTheme="minorEastAsia" w:hAnsiTheme="minorHAnsi" w:cstheme="minorBidi"/>
            <w:b w:val="0"/>
            <w:bCs w:val="0"/>
            <w:i w:val="0"/>
            <w:iCs w:val="0"/>
            <w:noProof/>
            <w:sz w:val="22"/>
            <w:szCs w:val="22"/>
          </w:rPr>
          <w:tab/>
        </w:r>
        <w:r w:rsidR="00FB37DD" w:rsidRPr="006C74C3">
          <w:rPr>
            <w:rStyle w:val="Lienhypertexte"/>
            <w:noProof/>
          </w:rPr>
          <w:t>Description des acteurs</w:t>
        </w:r>
        <w:r w:rsidR="00FB37DD">
          <w:rPr>
            <w:noProof/>
            <w:webHidden/>
          </w:rPr>
          <w:tab/>
        </w:r>
        <w:r>
          <w:rPr>
            <w:noProof/>
            <w:webHidden/>
          </w:rPr>
          <w:fldChar w:fldCharType="begin"/>
        </w:r>
        <w:r w:rsidR="00FB37DD">
          <w:rPr>
            <w:noProof/>
            <w:webHidden/>
          </w:rPr>
          <w:instrText xml:space="preserve"> PAGEREF _Toc276472532 \h </w:instrText>
        </w:r>
        <w:r>
          <w:rPr>
            <w:noProof/>
            <w:webHidden/>
          </w:rPr>
        </w:r>
        <w:r>
          <w:rPr>
            <w:noProof/>
            <w:webHidden/>
          </w:rPr>
          <w:fldChar w:fldCharType="separate"/>
        </w:r>
        <w:r w:rsidR="00581843">
          <w:rPr>
            <w:noProof/>
            <w:webHidden/>
          </w:rPr>
          <w:t>3</w:t>
        </w:r>
        <w:r>
          <w:rPr>
            <w:noProof/>
            <w:webHidden/>
          </w:rPr>
          <w:fldChar w:fldCharType="end"/>
        </w:r>
      </w:hyperlink>
    </w:p>
    <w:p w:rsidR="00FB37DD" w:rsidRDefault="00AC35D3">
      <w:pPr>
        <w:pStyle w:val="TM1"/>
        <w:tabs>
          <w:tab w:val="left" w:pos="400"/>
          <w:tab w:val="right" w:leader="dot" w:pos="10621"/>
        </w:tabs>
        <w:rPr>
          <w:rFonts w:asciiTheme="minorHAnsi" w:eastAsiaTheme="minorEastAsia" w:hAnsiTheme="minorHAnsi" w:cstheme="minorBidi"/>
          <w:b w:val="0"/>
          <w:bCs w:val="0"/>
          <w:i w:val="0"/>
          <w:iCs w:val="0"/>
          <w:noProof/>
          <w:sz w:val="22"/>
          <w:szCs w:val="22"/>
        </w:rPr>
      </w:pPr>
      <w:hyperlink w:anchor="_Toc276472533" w:history="1">
        <w:r w:rsidR="00FB37DD" w:rsidRPr="006C74C3">
          <w:rPr>
            <w:rStyle w:val="Lienhypertexte"/>
            <w:noProof/>
          </w:rPr>
          <w:t>3</w:t>
        </w:r>
        <w:r w:rsidR="00FB37DD">
          <w:rPr>
            <w:rFonts w:asciiTheme="minorHAnsi" w:eastAsiaTheme="minorEastAsia" w:hAnsiTheme="minorHAnsi" w:cstheme="minorBidi"/>
            <w:b w:val="0"/>
            <w:bCs w:val="0"/>
            <w:i w:val="0"/>
            <w:iCs w:val="0"/>
            <w:noProof/>
            <w:sz w:val="22"/>
            <w:szCs w:val="22"/>
          </w:rPr>
          <w:tab/>
        </w:r>
        <w:r w:rsidR="00FB37DD" w:rsidRPr="006C74C3">
          <w:rPr>
            <w:rStyle w:val="Lienhypertexte"/>
            <w:noProof/>
          </w:rPr>
          <w:t>Liste des cas d’utilisation</w:t>
        </w:r>
        <w:r w:rsidR="00FB37DD">
          <w:rPr>
            <w:noProof/>
            <w:webHidden/>
          </w:rPr>
          <w:tab/>
        </w:r>
        <w:r>
          <w:rPr>
            <w:noProof/>
            <w:webHidden/>
          </w:rPr>
          <w:fldChar w:fldCharType="begin"/>
        </w:r>
        <w:r w:rsidR="00FB37DD">
          <w:rPr>
            <w:noProof/>
            <w:webHidden/>
          </w:rPr>
          <w:instrText xml:space="preserve"> PAGEREF _Toc276472533 \h </w:instrText>
        </w:r>
        <w:r>
          <w:rPr>
            <w:noProof/>
            <w:webHidden/>
          </w:rPr>
        </w:r>
        <w:r>
          <w:rPr>
            <w:noProof/>
            <w:webHidden/>
          </w:rPr>
          <w:fldChar w:fldCharType="separate"/>
        </w:r>
        <w:r w:rsidR="00581843">
          <w:rPr>
            <w:noProof/>
            <w:webHidden/>
          </w:rPr>
          <w:t>3</w:t>
        </w:r>
        <w:r>
          <w:rPr>
            <w:noProof/>
            <w:webHidden/>
          </w:rPr>
          <w:fldChar w:fldCharType="end"/>
        </w:r>
      </w:hyperlink>
    </w:p>
    <w:p w:rsidR="00FB37DD" w:rsidRDefault="00AC35D3">
      <w:pPr>
        <w:pStyle w:val="TM1"/>
        <w:tabs>
          <w:tab w:val="left" w:pos="400"/>
          <w:tab w:val="right" w:leader="dot" w:pos="10621"/>
        </w:tabs>
        <w:rPr>
          <w:rFonts w:asciiTheme="minorHAnsi" w:eastAsiaTheme="minorEastAsia" w:hAnsiTheme="minorHAnsi" w:cstheme="minorBidi"/>
          <w:b w:val="0"/>
          <w:bCs w:val="0"/>
          <w:i w:val="0"/>
          <w:iCs w:val="0"/>
          <w:noProof/>
          <w:sz w:val="22"/>
          <w:szCs w:val="22"/>
        </w:rPr>
      </w:pPr>
      <w:hyperlink w:anchor="_Toc276472534" w:history="1">
        <w:r w:rsidR="00FB37DD" w:rsidRPr="006C74C3">
          <w:rPr>
            <w:rStyle w:val="Lienhypertexte"/>
            <w:noProof/>
          </w:rPr>
          <w:t>4</w:t>
        </w:r>
        <w:r w:rsidR="00FB37DD">
          <w:rPr>
            <w:rFonts w:asciiTheme="minorHAnsi" w:eastAsiaTheme="minorEastAsia" w:hAnsiTheme="minorHAnsi" w:cstheme="minorBidi"/>
            <w:b w:val="0"/>
            <w:bCs w:val="0"/>
            <w:i w:val="0"/>
            <w:iCs w:val="0"/>
            <w:noProof/>
            <w:sz w:val="22"/>
            <w:szCs w:val="22"/>
          </w:rPr>
          <w:tab/>
        </w:r>
        <w:r w:rsidR="00FB37DD" w:rsidRPr="006C74C3">
          <w:rPr>
            <w:rStyle w:val="Lienhypertexte"/>
            <w:noProof/>
          </w:rPr>
          <w:t>Description détaillée des cas d’utilisation</w:t>
        </w:r>
        <w:r w:rsidR="00FB37DD">
          <w:rPr>
            <w:noProof/>
            <w:webHidden/>
          </w:rPr>
          <w:tab/>
        </w:r>
        <w:r>
          <w:rPr>
            <w:noProof/>
            <w:webHidden/>
          </w:rPr>
          <w:fldChar w:fldCharType="begin"/>
        </w:r>
        <w:r w:rsidR="00FB37DD">
          <w:rPr>
            <w:noProof/>
            <w:webHidden/>
          </w:rPr>
          <w:instrText xml:space="preserve"> PAGEREF _Toc276472534 \h </w:instrText>
        </w:r>
        <w:r>
          <w:rPr>
            <w:noProof/>
            <w:webHidden/>
          </w:rPr>
        </w:r>
        <w:r>
          <w:rPr>
            <w:noProof/>
            <w:webHidden/>
          </w:rPr>
          <w:fldChar w:fldCharType="separate"/>
        </w:r>
        <w:r w:rsidR="00581843">
          <w:rPr>
            <w:noProof/>
            <w:webHidden/>
          </w:rPr>
          <w:t>3</w:t>
        </w:r>
        <w:r>
          <w:rPr>
            <w:noProof/>
            <w:webHidden/>
          </w:rPr>
          <w:fldChar w:fldCharType="end"/>
        </w:r>
      </w:hyperlink>
    </w:p>
    <w:p w:rsidR="00FB37DD" w:rsidRDefault="00AC35D3">
      <w:pPr>
        <w:pStyle w:val="TM2"/>
        <w:tabs>
          <w:tab w:val="left" w:pos="800"/>
          <w:tab w:val="right" w:leader="dot" w:pos="10621"/>
        </w:tabs>
        <w:rPr>
          <w:rFonts w:asciiTheme="minorHAnsi" w:eastAsiaTheme="minorEastAsia" w:hAnsiTheme="minorHAnsi" w:cstheme="minorBidi"/>
          <w:b w:val="0"/>
          <w:bCs w:val="0"/>
          <w:noProof/>
        </w:rPr>
      </w:pPr>
      <w:hyperlink w:anchor="_Toc276472535" w:history="1">
        <w:r w:rsidR="00FB37DD" w:rsidRPr="006C74C3">
          <w:rPr>
            <w:rStyle w:val="Lienhypertexte"/>
            <w:noProof/>
          </w:rPr>
          <w:t>4.1</w:t>
        </w:r>
        <w:r w:rsidR="00FB37DD">
          <w:rPr>
            <w:rFonts w:asciiTheme="minorHAnsi" w:eastAsiaTheme="minorEastAsia" w:hAnsiTheme="minorHAnsi" w:cstheme="minorBidi"/>
            <w:b w:val="0"/>
            <w:bCs w:val="0"/>
            <w:noProof/>
          </w:rPr>
          <w:tab/>
        </w:r>
        <w:r w:rsidR="00FB37DD" w:rsidRPr="006C74C3">
          <w:rPr>
            <w:rStyle w:val="Lienhypertexte"/>
            <w:noProof/>
          </w:rPr>
          <w:t>Cas d’utilisation XXX</w:t>
        </w:r>
        <w:r w:rsidR="00FB37DD">
          <w:rPr>
            <w:noProof/>
            <w:webHidden/>
          </w:rPr>
          <w:tab/>
        </w:r>
        <w:r>
          <w:rPr>
            <w:noProof/>
            <w:webHidden/>
          </w:rPr>
          <w:fldChar w:fldCharType="begin"/>
        </w:r>
        <w:r w:rsidR="00FB37DD">
          <w:rPr>
            <w:noProof/>
            <w:webHidden/>
          </w:rPr>
          <w:instrText xml:space="preserve"> PAGEREF _Toc276472535 \h </w:instrText>
        </w:r>
        <w:r>
          <w:rPr>
            <w:noProof/>
            <w:webHidden/>
          </w:rPr>
        </w:r>
        <w:r>
          <w:rPr>
            <w:noProof/>
            <w:webHidden/>
          </w:rPr>
          <w:fldChar w:fldCharType="separate"/>
        </w:r>
        <w:r w:rsidR="00581843">
          <w:rPr>
            <w:noProof/>
            <w:webHidden/>
          </w:rPr>
          <w:t>3</w:t>
        </w:r>
        <w:r>
          <w:rPr>
            <w:noProof/>
            <w:webHidden/>
          </w:rPr>
          <w:fldChar w:fldCharType="end"/>
        </w:r>
      </w:hyperlink>
    </w:p>
    <w:p w:rsidR="00FB37DD" w:rsidRDefault="00AC35D3">
      <w:pPr>
        <w:pStyle w:val="TM3"/>
        <w:tabs>
          <w:tab w:val="left" w:pos="1200"/>
          <w:tab w:val="right" w:leader="dot" w:pos="10621"/>
        </w:tabs>
        <w:rPr>
          <w:rFonts w:asciiTheme="minorHAnsi" w:eastAsiaTheme="minorEastAsia" w:hAnsiTheme="minorHAnsi" w:cstheme="minorBidi"/>
          <w:noProof/>
          <w:sz w:val="22"/>
          <w:szCs w:val="22"/>
        </w:rPr>
      </w:pPr>
      <w:hyperlink w:anchor="_Toc276472536" w:history="1">
        <w:r w:rsidR="00FB37DD" w:rsidRPr="006C74C3">
          <w:rPr>
            <w:rStyle w:val="Lienhypertexte"/>
            <w:noProof/>
          </w:rPr>
          <w:t>1.1.1</w:t>
        </w:r>
        <w:r w:rsidR="00FB37DD">
          <w:rPr>
            <w:rFonts w:asciiTheme="minorHAnsi" w:eastAsiaTheme="minorEastAsia" w:hAnsiTheme="minorHAnsi" w:cstheme="minorBidi"/>
            <w:noProof/>
            <w:sz w:val="22"/>
            <w:szCs w:val="22"/>
          </w:rPr>
          <w:tab/>
        </w:r>
        <w:r w:rsidR="00FB37DD" w:rsidRPr="006C74C3">
          <w:rPr>
            <w:rStyle w:val="Lienhypertexte"/>
            <w:noProof/>
          </w:rPr>
          <w:t>Objectif</w:t>
        </w:r>
        <w:r w:rsidR="00FB37DD">
          <w:rPr>
            <w:noProof/>
            <w:webHidden/>
          </w:rPr>
          <w:tab/>
        </w:r>
        <w:r>
          <w:rPr>
            <w:noProof/>
            <w:webHidden/>
          </w:rPr>
          <w:fldChar w:fldCharType="begin"/>
        </w:r>
        <w:r w:rsidR="00FB37DD">
          <w:rPr>
            <w:noProof/>
            <w:webHidden/>
          </w:rPr>
          <w:instrText xml:space="preserve"> PAGEREF _Toc276472536 \h </w:instrText>
        </w:r>
        <w:r>
          <w:rPr>
            <w:noProof/>
            <w:webHidden/>
          </w:rPr>
        </w:r>
        <w:r>
          <w:rPr>
            <w:noProof/>
            <w:webHidden/>
          </w:rPr>
          <w:fldChar w:fldCharType="separate"/>
        </w:r>
        <w:r w:rsidR="00581843">
          <w:rPr>
            <w:noProof/>
            <w:webHidden/>
          </w:rPr>
          <w:t>3</w:t>
        </w:r>
        <w:r>
          <w:rPr>
            <w:noProof/>
            <w:webHidden/>
          </w:rPr>
          <w:fldChar w:fldCharType="end"/>
        </w:r>
      </w:hyperlink>
    </w:p>
    <w:p w:rsidR="00FB37DD" w:rsidRDefault="00AC35D3">
      <w:pPr>
        <w:pStyle w:val="TM3"/>
        <w:tabs>
          <w:tab w:val="left" w:pos="1200"/>
          <w:tab w:val="right" w:leader="dot" w:pos="10621"/>
        </w:tabs>
        <w:rPr>
          <w:rFonts w:asciiTheme="minorHAnsi" w:eastAsiaTheme="minorEastAsia" w:hAnsiTheme="minorHAnsi" w:cstheme="minorBidi"/>
          <w:noProof/>
          <w:sz w:val="22"/>
          <w:szCs w:val="22"/>
        </w:rPr>
      </w:pPr>
      <w:hyperlink w:anchor="_Toc276472537" w:history="1">
        <w:r w:rsidR="00FB37DD" w:rsidRPr="006C74C3">
          <w:rPr>
            <w:rStyle w:val="Lienhypertexte"/>
            <w:noProof/>
          </w:rPr>
          <w:t>1.1.2</w:t>
        </w:r>
        <w:r w:rsidR="00FB37DD">
          <w:rPr>
            <w:rFonts w:asciiTheme="minorHAnsi" w:eastAsiaTheme="minorEastAsia" w:hAnsiTheme="minorHAnsi" w:cstheme="minorBidi"/>
            <w:noProof/>
            <w:sz w:val="22"/>
            <w:szCs w:val="22"/>
          </w:rPr>
          <w:tab/>
        </w:r>
        <w:r w:rsidR="00FB37DD" w:rsidRPr="006C74C3">
          <w:rPr>
            <w:rStyle w:val="Lienhypertexte"/>
            <w:noProof/>
          </w:rPr>
          <w:t>Description du cas d’utilisation nominal</w:t>
        </w:r>
        <w:r w:rsidR="00FB37DD">
          <w:rPr>
            <w:noProof/>
            <w:webHidden/>
          </w:rPr>
          <w:tab/>
        </w:r>
        <w:r>
          <w:rPr>
            <w:noProof/>
            <w:webHidden/>
          </w:rPr>
          <w:fldChar w:fldCharType="begin"/>
        </w:r>
        <w:r w:rsidR="00FB37DD">
          <w:rPr>
            <w:noProof/>
            <w:webHidden/>
          </w:rPr>
          <w:instrText xml:space="preserve"> PAGEREF _Toc276472537 \h </w:instrText>
        </w:r>
        <w:r>
          <w:rPr>
            <w:noProof/>
            <w:webHidden/>
          </w:rPr>
        </w:r>
        <w:r>
          <w:rPr>
            <w:noProof/>
            <w:webHidden/>
          </w:rPr>
          <w:fldChar w:fldCharType="separate"/>
        </w:r>
        <w:r w:rsidR="00581843">
          <w:rPr>
            <w:noProof/>
            <w:webHidden/>
          </w:rPr>
          <w:t>3</w:t>
        </w:r>
        <w:r>
          <w:rPr>
            <w:noProof/>
            <w:webHidden/>
          </w:rPr>
          <w:fldChar w:fldCharType="end"/>
        </w:r>
      </w:hyperlink>
    </w:p>
    <w:p w:rsidR="00FB37DD" w:rsidRDefault="00AC35D3">
      <w:pPr>
        <w:pStyle w:val="TM3"/>
        <w:tabs>
          <w:tab w:val="left" w:pos="1200"/>
          <w:tab w:val="right" w:leader="dot" w:pos="10621"/>
        </w:tabs>
        <w:rPr>
          <w:rFonts w:asciiTheme="minorHAnsi" w:eastAsiaTheme="minorEastAsia" w:hAnsiTheme="minorHAnsi" w:cstheme="minorBidi"/>
          <w:noProof/>
          <w:sz w:val="22"/>
          <w:szCs w:val="22"/>
        </w:rPr>
      </w:pPr>
      <w:hyperlink w:anchor="_Toc276472538" w:history="1">
        <w:r w:rsidR="00FB37DD" w:rsidRPr="006C74C3">
          <w:rPr>
            <w:rStyle w:val="Lienhypertexte"/>
            <w:noProof/>
          </w:rPr>
          <w:t>1.1.3</w:t>
        </w:r>
        <w:r w:rsidR="00FB37DD">
          <w:rPr>
            <w:rFonts w:asciiTheme="minorHAnsi" w:eastAsiaTheme="minorEastAsia" w:hAnsiTheme="minorHAnsi" w:cstheme="minorBidi"/>
            <w:noProof/>
            <w:sz w:val="22"/>
            <w:szCs w:val="22"/>
          </w:rPr>
          <w:tab/>
        </w:r>
        <w:r w:rsidR="00FB37DD" w:rsidRPr="006C74C3">
          <w:rPr>
            <w:rStyle w:val="Lienhypertexte"/>
            <w:noProof/>
          </w:rPr>
          <w:t>Les scénarios alternatifs</w:t>
        </w:r>
        <w:r w:rsidR="00FB37DD">
          <w:rPr>
            <w:noProof/>
            <w:webHidden/>
          </w:rPr>
          <w:tab/>
        </w:r>
        <w:r>
          <w:rPr>
            <w:noProof/>
            <w:webHidden/>
          </w:rPr>
          <w:fldChar w:fldCharType="begin"/>
        </w:r>
        <w:r w:rsidR="00FB37DD">
          <w:rPr>
            <w:noProof/>
            <w:webHidden/>
          </w:rPr>
          <w:instrText xml:space="preserve"> PAGEREF _Toc276472538 \h </w:instrText>
        </w:r>
        <w:r>
          <w:rPr>
            <w:noProof/>
            <w:webHidden/>
          </w:rPr>
        </w:r>
        <w:r>
          <w:rPr>
            <w:noProof/>
            <w:webHidden/>
          </w:rPr>
          <w:fldChar w:fldCharType="separate"/>
        </w:r>
        <w:r w:rsidR="00581843">
          <w:rPr>
            <w:noProof/>
            <w:webHidden/>
          </w:rPr>
          <w:t>3</w:t>
        </w:r>
        <w:r>
          <w:rPr>
            <w:noProof/>
            <w:webHidden/>
          </w:rPr>
          <w:fldChar w:fldCharType="end"/>
        </w:r>
      </w:hyperlink>
    </w:p>
    <w:p w:rsidR="00FB37DD" w:rsidRDefault="00AC35D3">
      <w:pPr>
        <w:pStyle w:val="TM3"/>
        <w:tabs>
          <w:tab w:val="left" w:pos="1200"/>
          <w:tab w:val="right" w:leader="dot" w:pos="10621"/>
        </w:tabs>
        <w:rPr>
          <w:rFonts w:asciiTheme="minorHAnsi" w:eastAsiaTheme="minorEastAsia" w:hAnsiTheme="minorHAnsi" w:cstheme="minorBidi"/>
          <w:noProof/>
          <w:sz w:val="22"/>
          <w:szCs w:val="22"/>
        </w:rPr>
      </w:pPr>
      <w:hyperlink w:anchor="_Toc276472539" w:history="1">
        <w:r w:rsidR="00FB37DD" w:rsidRPr="006C74C3">
          <w:rPr>
            <w:rStyle w:val="Lienhypertexte"/>
            <w:noProof/>
          </w:rPr>
          <w:t>1.1.4</w:t>
        </w:r>
        <w:r w:rsidR="00FB37DD">
          <w:rPr>
            <w:rFonts w:asciiTheme="minorHAnsi" w:eastAsiaTheme="minorEastAsia" w:hAnsiTheme="minorHAnsi" w:cstheme="minorBidi"/>
            <w:noProof/>
            <w:sz w:val="22"/>
            <w:szCs w:val="22"/>
          </w:rPr>
          <w:tab/>
        </w:r>
        <w:r w:rsidR="00FB37DD" w:rsidRPr="006C74C3">
          <w:rPr>
            <w:rStyle w:val="Lienhypertexte"/>
            <w:noProof/>
          </w:rPr>
          <w:t>Les exigences associées au scénario principal et à ces versions alternatives</w:t>
        </w:r>
        <w:r w:rsidR="00FB37DD">
          <w:rPr>
            <w:noProof/>
            <w:webHidden/>
          </w:rPr>
          <w:tab/>
        </w:r>
        <w:r>
          <w:rPr>
            <w:noProof/>
            <w:webHidden/>
          </w:rPr>
          <w:fldChar w:fldCharType="begin"/>
        </w:r>
        <w:r w:rsidR="00FB37DD">
          <w:rPr>
            <w:noProof/>
            <w:webHidden/>
          </w:rPr>
          <w:instrText xml:space="preserve"> PAGEREF _Toc276472539 \h </w:instrText>
        </w:r>
        <w:r>
          <w:rPr>
            <w:noProof/>
            <w:webHidden/>
          </w:rPr>
        </w:r>
        <w:r>
          <w:rPr>
            <w:noProof/>
            <w:webHidden/>
          </w:rPr>
          <w:fldChar w:fldCharType="separate"/>
        </w:r>
        <w:r w:rsidR="00581843">
          <w:rPr>
            <w:noProof/>
            <w:webHidden/>
          </w:rPr>
          <w:t>3</w:t>
        </w:r>
        <w:r>
          <w:rPr>
            <w:noProof/>
            <w:webHidden/>
          </w:rPr>
          <w:fldChar w:fldCharType="end"/>
        </w:r>
      </w:hyperlink>
    </w:p>
    <w:p w:rsidR="004818A5" w:rsidRDefault="00AC35D3">
      <w:r>
        <w:fldChar w:fldCharType="end"/>
      </w:r>
    </w:p>
    <w:p w:rsidR="00D0773A" w:rsidRPr="00D0773A" w:rsidRDefault="00D0773A" w:rsidP="000C2034">
      <w:pPr>
        <w:pStyle w:val="ITINlmentderdactionnormale"/>
        <w:rPr>
          <w:b/>
          <w:snapToGrid w:val="0"/>
          <w:sz w:val="32"/>
        </w:rPr>
      </w:pPr>
      <w:r w:rsidRPr="00D0773A">
        <w:rPr>
          <w:snapToGrid w:val="0"/>
        </w:rPr>
        <w:br w:type="page"/>
      </w:r>
    </w:p>
    <w:p w:rsidR="00FA0B82" w:rsidRPr="00D0773A" w:rsidRDefault="0005271C" w:rsidP="0061078B">
      <w:pPr>
        <w:pStyle w:val="ITINlmenttitre1"/>
        <w:rPr>
          <w:snapToGrid w:val="0"/>
        </w:rPr>
      </w:pPr>
      <w:bookmarkStart w:id="0" w:name="_Toc276472531"/>
      <w:r>
        <w:rPr>
          <w:snapToGrid w:val="0"/>
        </w:rPr>
        <w:lastRenderedPageBreak/>
        <w:t>Introduction</w:t>
      </w:r>
      <w:bookmarkEnd w:id="0"/>
    </w:p>
    <w:p w:rsidR="0005271C" w:rsidRPr="00BF33C9" w:rsidRDefault="0005271C" w:rsidP="00BF33C9">
      <w:pPr>
        <w:rPr>
          <w:rFonts w:ascii="Arial" w:hAnsi="Arial" w:cs="Arial"/>
          <w:color w:val="FF0000"/>
        </w:rPr>
      </w:pPr>
      <w:r w:rsidRPr="00BF33C9">
        <w:rPr>
          <w:rFonts w:ascii="Arial" w:hAnsi="Arial" w:cs="Arial"/>
          <w:color w:val="FF0000"/>
        </w:rPr>
        <w:t>Rappeler brièvement les ob</w:t>
      </w:r>
      <w:r w:rsidR="003B0C36" w:rsidRPr="00BF33C9">
        <w:rPr>
          <w:rFonts w:ascii="Arial" w:hAnsi="Arial" w:cs="Arial"/>
          <w:color w:val="FF0000"/>
        </w:rPr>
        <w:t xml:space="preserve">jectifs du projet (reprendre </w:t>
      </w:r>
      <w:r w:rsidRPr="00BF33C9">
        <w:rPr>
          <w:rFonts w:ascii="Arial" w:hAnsi="Arial" w:cs="Arial"/>
          <w:color w:val="FF0000"/>
        </w:rPr>
        <w:t>la note de cadrage</w:t>
      </w:r>
      <w:r w:rsidR="002D3C1A" w:rsidRPr="00BF33C9">
        <w:rPr>
          <w:rFonts w:ascii="Arial" w:hAnsi="Arial" w:cs="Arial"/>
          <w:color w:val="FF0000"/>
        </w:rPr>
        <w:t xml:space="preserve"> si elle était bonne</w:t>
      </w:r>
      <w:r w:rsidRPr="00BF33C9">
        <w:rPr>
          <w:rFonts w:ascii="Arial" w:hAnsi="Arial" w:cs="Arial"/>
          <w:color w:val="FF0000"/>
        </w:rPr>
        <w:t>).</w:t>
      </w:r>
    </w:p>
    <w:p w:rsidR="0005271C" w:rsidRPr="00BF33C9" w:rsidRDefault="0005271C" w:rsidP="00BF33C9">
      <w:pPr>
        <w:rPr>
          <w:rFonts w:ascii="Arial" w:hAnsi="Arial" w:cs="Arial"/>
          <w:color w:val="FF0000"/>
        </w:rPr>
      </w:pPr>
      <w:r w:rsidRPr="00BF33C9">
        <w:rPr>
          <w:rFonts w:ascii="Arial" w:hAnsi="Arial" w:cs="Arial"/>
          <w:color w:val="FF0000"/>
        </w:rPr>
        <w:t>Préciser les documents d’expression des besoins et des exigences existants</w:t>
      </w:r>
      <w:r w:rsidR="002D3C1A" w:rsidRPr="00BF33C9">
        <w:rPr>
          <w:rFonts w:ascii="Arial" w:hAnsi="Arial" w:cs="Arial"/>
          <w:color w:val="FF0000"/>
        </w:rPr>
        <w:t xml:space="preserve"> s’il y en a</w:t>
      </w:r>
      <w:r w:rsidRPr="00BF33C9">
        <w:rPr>
          <w:rFonts w:ascii="Arial" w:hAnsi="Arial" w:cs="Arial"/>
          <w:color w:val="FF0000"/>
        </w:rPr>
        <w:t>.</w:t>
      </w:r>
    </w:p>
    <w:p w:rsidR="000C2034" w:rsidRDefault="000C2034" w:rsidP="00D0773A">
      <w:pPr>
        <w:pStyle w:val="ITINlmentderdactionnormale"/>
      </w:pPr>
    </w:p>
    <w:p w:rsidR="0005271C" w:rsidRDefault="003B0C36" w:rsidP="003B0C36">
      <w:pPr>
        <w:pStyle w:val="ITINlmenttitre1"/>
      </w:pPr>
      <w:bookmarkStart w:id="1" w:name="_Toc276472532"/>
      <w:r>
        <w:t>Description des acteurs</w:t>
      </w:r>
      <w:bookmarkEnd w:id="1"/>
    </w:p>
    <w:p w:rsidR="003B0C36" w:rsidRPr="00BF33C9" w:rsidRDefault="003B0C36" w:rsidP="00BF33C9">
      <w:pPr>
        <w:rPr>
          <w:rFonts w:ascii="Arial" w:hAnsi="Arial" w:cs="Arial"/>
          <w:color w:val="FF0000"/>
        </w:rPr>
      </w:pPr>
      <w:r w:rsidRPr="00BF33C9">
        <w:rPr>
          <w:rFonts w:ascii="Arial" w:hAnsi="Arial" w:cs="Arial"/>
          <w:color w:val="FF0000"/>
        </w:rPr>
        <w:t>Donner une description des acteurs (en termes de rôles dans l’utilisation du produit final) du projet ainsi qu’une description de leurs droits respectifs. Cette description peut/doit être effectué via un diagramme UML.</w:t>
      </w:r>
    </w:p>
    <w:p w:rsidR="003B0C36" w:rsidRDefault="003B0C36" w:rsidP="003B0C36">
      <w:pPr>
        <w:pStyle w:val="ITINlmentderdactionnormale"/>
      </w:pPr>
    </w:p>
    <w:p w:rsidR="003B0C36" w:rsidRDefault="003B0C36" w:rsidP="003B0C36">
      <w:pPr>
        <w:pStyle w:val="ITINlmenttitre1"/>
      </w:pPr>
      <w:bookmarkStart w:id="2" w:name="_Ref252090960"/>
      <w:bookmarkStart w:id="3" w:name="_Toc276472533"/>
      <w:r>
        <w:t>Liste des cas d’utilisation</w:t>
      </w:r>
      <w:bookmarkEnd w:id="2"/>
      <w:bookmarkEnd w:id="3"/>
    </w:p>
    <w:p w:rsidR="00BF33C9" w:rsidRDefault="003B0C36" w:rsidP="00BF33C9">
      <w:pPr>
        <w:rPr>
          <w:rFonts w:ascii="Arial" w:hAnsi="Arial" w:cs="Arial"/>
          <w:color w:val="FF0000"/>
        </w:rPr>
      </w:pPr>
      <w:r w:rsidRPr="00BF33C9">
        <w:rPr>
          <w:rFonts w:ascii="Arial" w:hAnsi="Arial" w:cs="Arial"/>
          <w:color w:val="FF0000"/>
        </w:rPr>
        <w:t>Indiquer l’ensemble des cas d’utilis</w:t>
      </w:r>
      <w:r w:rsidR="00BF33C9">
        <w:rPr>
          <w:rFonts w:ascii="Arial" w:hAnsi="Arial" w:cs="Arial"/>
          <w:color w:val="FF0000"/>
        </w:rPr>
        <w:t>ation identifiés pour le projet (Diagramme des cas d’utilisation).</w:t>
      </w:r>
    </w:p>
    <w:p w:rsidR="003B0C36" w:rsidRPr="00BF33C9" w:rsidRDefault="003B0C36" w:rsidP="00BF33C9">
      <w:pPr>
        <w:rPr>
          <w:rFonts w:ascii="Arial" w:hAnsi="Arial" w:cs="Arial"/>
          <w:color w:val="FF0000"/>
        </w:rPr>
      </w:pPr>
      <w:r w:rsidRPr="00BF33C9">
        <w:rPr>
          <w:rFonts w:ascii="Arial" w:hAnsi="Arial" w:cs="Arial"/>
          <w:color w:val="FF0000"/>
        </w:rPr>
        <w:t>Chacun de ces cas doit être identifié par un titre court et une description de son objectif.</w:t>
      </w:r>
    </w:p>
    <w:p w:rsidR="003B0C36" w:rsidRDefault="003B0C36" w:rsidP="003B0C36">
      <w:pPr>
        <w:pStyle w:val="ITINlmentderdactionnormale"/>
      </w:pPr>
    </w:p>
    <w:p w:rsidR="003B0C36" w:rsidRDefault="003B0C36" w:rsidP="003B0C36">
      <w:pPr>
        <w:pStyle w:val="ITINlmenttitre1"/>
      </w:pPr>
      <w:bookmarkStart w:id="4" w:name="_Toc247528732"/>
      <w:bookmarkStart w:id="5" w:name="_Toc276472534"/>
      <w:r>
        <w:t>Description détaillée des cas d’utilisation</w:t>
      </w:r>
      <w:bookmarkEnd w:id="4"/>
      <w:bookmarkEnd w:id="5"/>
    </w:p>
    <w:p w:rsidR="00BF33C9" w:rsidRDefault="003B0C36" w:rsidP="00BF33C9">
      <w:pPr>
        <w:rPr>
          <w:rFonts w:ascii="Arial" w:hAnsi="Arial" w:cs="Arial"/>
          <w:color w:val="FF0000"/>
        </w:rPr>
      </w:pPr>
      <w:r w:rsidRPr="00BF33C9">
        <w:rPr>
          <w:rFonts w:ascii="Arial" w:hAnsi="Arial" w:cs="Arial"/>
          <w:color w:val="FF0000"/>
        </w:rPr>
        <w:t xml:space="preserve">Chaque cas d’utilisation identifié dans la partie </w:t>
      </w:r>
      <w:fldSimple w:instr=" REF _Ref252090960 \h  \* MERGEFORMAT ">
        <w:r w:rsidR="00581843" w:rsidRPr="00BF33C9">
          <w:rPr>
            <w:rFonts w:ascii="Arial" w:hAnsi="Arial" w:cs="Arial"/>
            <w:color w:val="FF0000"/>
          </w:rPr>
          <w:t>Liste des cas d’utilisation</w:t>
        </w:r>
      </w:fldSimple>
      <w:r w:rsidRPr="00BF33C9">
        <w:rPr>
          <w:rFonts w:ascii="Arial" w:hAnsi="Arial" w:cs="Arial"/>
          <w:color w:val="FF0000"/>
        </w:rPr>
        <w:t xml:space="preserve"> doit être décrit précisément.</w:t>
      </w:r>
    </w:p>
    <w:p w:rsidR="003B0C36" w:rsidRPr="00BF33C9" w:rsidRDefault="003B0C36" w:rsidP="00BF33C9">
      <w:pPr>
        <w:rPr>
          <w:rFonts w:ascii="Arial" w:hAnsi="Arial" w:cs="Arial"/>
          <w:color w:val="FF0000"/>
        </w:rPr>
      </w:pPr>
      <w:r w:rsidRPr="00BF33C9">
        <w:rPr>
          <w:rFonts w:ascii="Arial" w:hAnsi="Arial" w:cs="Arial"/>
          <w:b/>
          <w:color w:val="FF0000"/>
        </w:rPr>
        <w:t xml:space="preserve">Le paragraphe </w:t>
      </w:r>
      <w:fldSimple w:instr=" REF _Ref252091039 \h  \* MERGEFORMAT ">
        <w:r w:rsidR="00581843" w:rsidRPr="00BF33C9">
          <w:rPr>
            <w:rFonts w:ascii="Arial" w:hAnsi="Arial" w:cs="Arial"/>
            <w:b/>
            <w:color w:val="FF0000"/>
          </w:rPr>
          <w:t>Cas d’utilisation XXX</w:t>
        </w:r>
      </w:fldSimple>
      <w:r w:rsidRPr="00BF33C9">
        <w:rPr>
          <w:rFonts w:ascii="Arial" w:hAnsi="Arial" w:cs="Arial"/>
          <w:b/>
          <w:color w:val="FF0000"/>
        </w:rPr>
        <w:t xml:space="preserve"> doit donc être répété pour chaque cas d’utilisation</w:t>
      </w:r>
      <w:r w:rsidR="002D3C1A" w:rsidRPr="00BF33C9">
        <w:rPr>
          <w:rFonts w:ascii="Arial" w:hAnsi="Arial" w:cs="Arial"/>
          <w:color w:val="FF0000"/>
        </w:rPr>
        <w:t xml:space="preserve"> et XXX doit être remplacé par l’identifiant du cas d’utilisation !</w:t>
      </w:r>
    </w:p>
    <w:p w:rsidR="003B0C36" w:rsidRDefault="003B0C36" w:rsidP="003B0C36">
      <w:pPr>
        <w:pStyle w:val="ITINlmentderdactionnormale"/>
      </w:pPr>
    </w:p>
    <w:p w:rsidR="003B0C36" w:rsidRDefault="003B0C36" w:rsidP="003B0C36">
      <w:pPr>
        <w:pStyle w:val="ITINlmenttitre2"/>
      </w:pPr>
      <w:bookmarkStart w:id="6" w:name="_Ref252091039"/>
      <w:bookmarkStart w:id="7" w:name="_Toc276472535"/>
      <w:r w:rsidRPr="003B0C36">
        <w:t>Cas d’utilisation XXX</w:t>
      </w:r>
      <w:bookmarkEnd w:id="6"/>
      <w:bookmarkEnd w:id="7"/>
    </w:p>
    <w:p w:rsidR="003B0C36" w:rsidRDefault="003B0C36" w:rsidP="003B0C36">
      <w:pPr>
        <w:pStyle w:val="ITINlmenttitre3"/>
        <w:numPr>
          <w:ilvl w:val="2"/>
          <w:numId w:val="15"/>
        </w:numPr>
        <w:suppressAutoHyphens/>
        <w:spacing w:before="240" w:after="60"/>
        <w:ind w:right="57"/>
        <w:outlineLvl w:val="9"/>
      </w:pPr>
      <w:bookmarkStart w:id="8" w:name="_Toc247528734"/>
      <w:bookmarkStart w:id="9" w:name="_Toc276472536"/>
      <w:r>
        <w:t>Objectif</w:t>
      </w:r>
      <w:bookmarkEnd w:id="8"/>
      <w:bookmarkEnd w:id="9"/>
    </w:p>
    <w:p w:rsidR="003B0C36" w:rsidRPr="00BF33C9" w:rsidRDefault="003B0C36" w:rsidP="00BF33C9">
      <w:pPr>
        <w:rPr>
          <w:rFonts w:ascii="Arial" w:hAnsi="Arial" w:cs="Arial"/>
          <w:color w:val="FF0000"/>
        </w:rPr>
      </w:pPr>
      <w:r w:rsidRPr="00BF33C9">
        <w:rPr>
          <w:rFonts w:ascii="Arial" w:hAnsi="Arial" w:cs="Arial"/>
          <w:color w:val="FF0000"/>
        </w:rPr>
        <w:t>Décrire précisément les objectifs du cas d’utilisation et comment ce dernier s’insère dans les objectifs du projet.</w:t>
      </w:r>
    </w:p>
    <w:p w:rsidR="003B0C36" w:rsidRDefault="003B0C36" w:rsidP="003B0C36">
      <w:pPr>
        <w:pStyle w:val="ITINlmentderdactionnormale"/>
        <w:tabs>
          <w:tab w:val="left" w:pos="1002"/>
        </w:tabs>
      </w:pPr>
    </w:p>
    <w:p w:rsidR="003B0C36" w:rsidRDefault="003B0C36" w:rsidP="003B0C36">
      <w:pPr>
        <w:pStyle w:val="ITINlmenttitre3"/>
        <w:numPr>
          <w:ilvl w:val="2"/>
          <w:numId w:val="15"/>
        </w:numPr>
        <w:suppressAutoHyphens/>
        <w:spacing w:before="240" w:after="60"/>
        <w:ind w:right="57"/>
        <w:outlineLvl w:val="9"/>
      </w:pPr>
      <w:bookmarkStart w:id="10" w:name="_toc511"/>
      <w:bookmarkStart w:id="11" w:name="_Toc247528735"/>
      <w:bookmarkStart w:id="12" w:name="_Ref252093119"/>
      <w:bookmarkStart w:id="13" w:name="_Toc276472537"/>
      <w:bookmarkEnd w:id="10"/>
      <w:r>
        <w:t>Description du cas d’utilisation nominal</w:t>
      </w:r>
      <w:bookmarkEnd w:id="11"/>
      <w:bookmarkEnd w:id="12"/>
      <w:bookmarkEnd w:id="13"/>
    </w:p>
    <w:p w:rsidR="003B0C36" w:rsidRPr="00BF33C9" w:rsidRDefault="003B0C36" w:rsidP="00BF33C9">
      <w:pPr>
        <w:rPr>
          <w:rFonts w:ascii="Arial" w:hAnsi="Arial" w:cs="Arial"/>
          <w:color w:val="FF0000"/>
        </w:rPr>
      </w:pPr>
      <w:r w:rsidRPr="00BF33C9">
        <w:rPr>
          <w:rFonts w:ascii="Arial" w:hAnsi="Arial" w:cs="Arial"/>
          <w:color w:val="FF0000"/>
        </w:rPr>
        <w:t>Donner ici la description du cas d’utilisation (explication, diagramme de séquence, …) en faisant apparaître les différents types d’acteurs et leurs interactions.</w:t>
      </w:r>
    </w:p>
    <w:p w:rsidR="003B0C36" w:rsidRDefault="003B0C36" w:rsidP="003B0C36">
      <w:pPr>
        <w:pStyle w:val="ITINlmentderdactionnormale"/>
      </w:pPr>
    </w:p>
    <w:p w:rsidR="003B0C36" w:rsidRDefault="003B0C36" w:rsidP="003B0C36">
      <w:pPr>
        <w:pStyle w:val="ITINlmenttitre3"/>
        <w:numPr>
          <w:ilvl w:val="2"/>
          <w:numId w:val="15"/>
        </w:numPr>
        <w:suppressAutoHyphens/>
        <w:spacing w:before="240" w:after="60"/>
        <w:ind w:right="57"/>
        <w:outlineLvl w:val="9"/>
      </w:pPr>
      <w:bookmarkStart w:id="14" w:name="_toc514"/>
      <w:bookmarkStart w:id="15" w:name="_Toc247528736"/>
      <w:bookmarkStart w:id="16" w:name="_Ref252093130"/>
      <w:bookmarkStart w:id="17" w:name="_Toc276472538"/>
      <w:bookmarkEnd w:id="14"/>
      <w:r>
        <w:t>Les scénarios alternatifs</w:t>
      </w:r>
      <w:bookmarkEnd w:id="15"/>
      <w:bookmarkEnd w:id="16"/>
      <w:bookmarkEnd w:id="17"/>
    </w:p>
    <w:p w:rsidR="003B0C36" w:rsidRPr="00BF33C9" w:rsidRDefault="003B0C36" w:rsidP="00BF33C9">
      <w:pPr>
        <w:rPr>
          <w:rFonts w:ascii="Arial" w:hAnsi="Arial" w:cs="Arial"/>
          <w:color w:val="FF0000"/>
        </w:rPr>
      </w:pPr>
      <w:r w:rsidRPr="00BF33C9">
        <w:rPr>
          <w:rFonts w:ascii="Arial" w:hAnsi="Arial" w:cs="Arial"/>
          <w:color w:val="FF0000"/>
        </w:rPr>
        <w:t>Donner ici la liste des alternatives au scénario nominal (explication, diagramme de séquence, …).</w:t>
      </w:r>
      <w:r w:rsidR="002D3C1A" w:rsidRPr="00BF33C9">
        <w:rPr>
          <w:rFonts w:ascii="Arial" w:hAnsi="Arial" w:cs="Arial"/>
          <w:color w:val="FF0000"/>
        </w:rPr>
        <w:t xml:space="preserve"> Si le scénario est court, cela signifie peut-être qu’il a été mal identifié et qu’il faudrait refaire le travail d’identification des cas d’utilisation. Si la caractéristique courte du scénario n’est pas </w:t>
      </w:r>
      <w:r w:rsidR="003A39FD" w:rsidRPr="00BF33C9">
        <w:rPr>
          <w:rFonts w:ascii="Arial" w:hAnsi="Arial" w:cs="Arial"/>
          <w:color w:val="FF0000"/>
        </w:rPr>
        <w:t>due</w:t>
      </w:r>
      <w:r w:rsidR="002D3C1A" w:rsidRPr="00BF33C9">
        <w:rPr>
          <w:rFonts w:ascii="Arial" w:hAnsi="Arial" w:cs="Arial"/>
          <w:color w:val="FF0000"/>
        </w:rPr>
        <w:t xml:space="preserve"> à un problème d’analyse, les paragraphes </w:t>
      </w:r>
      <w:r w:rsidR="00AC35D3" w:rsidRPr="00BF33C9">
        <w:rPr>
          <w:rFonts w:ascii="Arial" w:hAnsi="Arial" w:cs="Arial"/>
          <w:color w:val="FF0000"/>
        </w:rPr>
        <w:fldChar w:fldCharType="begin"/>
      </w:r>
      <w:r w:rsidR="002D3C1A" w:rsidRPr="00BF33C9">
        <w:rPr>
          <w:rFonts w:ascii="Arial" w:hAnsi="Arial" w:cs="Arial"/>
          <w:color w:val="FF0000"/>
        </w:rPr>
        <w:instrText xml:space="preserve"> REF _Ref252093119 \r \h </w:instrText>
      </w:r>
      <w:r w:rsidR="00AC35D3" w:rsidRPr="00BF33C9">
        <w:rPr>
          <w:rFonts w:ascii="Arial" w:hAnsi="Arial" w:cs="Arial"/>
          <w:color w:val="FF0000"/>
        </w:rPr>
      </w:r>
      <w:r w:rsidR="00AC35D3" w:rsidRPr="00BF33C9">
        <w:rPr>
          <w:rFonts w:ascii="Arial" w:hAnsi="Arial" w:cs="Arial"/>
          <w:color w:val="FF0000"/>
        </w:rPr>
        <w:fldChar w:fldCharType="separate"/>
      </w:r>
      <w:r w:rsidR="00581843" w:rsidRPr="00BF33C9">
        <w:rPr>
          <w:rFonts w:ascii="Arial" w:hAnsi="Arial" w:cs="Arial"/>
          <w:color w:val="FF0000"/>
        </w:rPr>
        <w:t>1.1.2</w:t>
      </w:r>
      <w:r w:rsidR="00AC35D3" w:rsidRPr="00BF33C9">
        <w:rPr>
          <w:rFonts w:ascii="Arial" w:hAnsi="Arial" w:cs="Arial"/>
          <w:color w:val="FF0000"/>
        </w:rPr>
        <w:fldChar w:fldCharType="end"/>
      </w:r>
      <w:r w:rsidR="002D3C1A" w:rsidRPr="00BF33C9">
        <w:rPr>
          <w:rFonts w:ascii="Arial" w:hAnsi="Arial" w:cs="Arial"/>
          <w:color w:val="FF0000"/>
        </w:rPr>
        <w:t xml:space="preserve"> et </w:t>
      </w:r>
      <w:r w:rsidR="00AC35D3" w:rsidRPr="00BF33C9">
        <w:rPr>
          <w:rFonts w:ascii="Arial" w:hAnsi="Arial" w:cs="Arial"/>
          <w:color w:val="FF0000"/>
        </w:rPr>
        <w:fldChar w:fldCharType="begin"/>
      </w:r>
      <w:r w:rsidR="002D3C1A" w:rsidRPr="00BF33C9">
        <w:rPr>
          <w:rFonts w:ascii="Arial" w:hAnsi="Arial" w:cs="Arial"/>
          <w:color w:val="FF0000"/>
        </w:rPr>
        <w:instrText xml:space="preserve"> REF _Ref252093130 \r \h </w:instrText>
      </w:r>
      <w:r w:rsidR="00AC35D3" w:rsidRPr="00BF33C9">
        <w:rPr>
          <w:rFonts w:ascii="Arial" w:hAnsi="Arial" w:cs="Arial"/>
          <w:color w:val="FF0000"/>
        </w:rPr>
      </w:r>
      <w:r w:rsidR="00AC35D3" w:rsidRPr="00BF33C9">
        <w:rPr>
          <w:rFonts w:ascii="Arial" w:hAnsi="Arial" w:cs="Arial"/>
          <w:color w:val="FF0000"/>
        </w:rPr>
        <w:fldChar w:fldCharType="separate"/>
      </w:r>
      <w:r w:rsidR="00581843" w:rsidRPr="00BF33C9">
        <w:rPr>
          <w:rFonts w:ascii="Arial" w:hAnsi="Arial" w:cs="Arial"/>
          <w:color w:val="FF0000"/>
        </w:rPr>
        <w:t>1.1.3</w:t>
      </w:r>
      <w:r w:rsidR="00AC35D3" w:rsidRPr="00BF33C9">
        <w:rPr>
          <w:rFonts w:ascii="Arial" w:hAnsi="Arial" w:cs="Arial"/>
          <w:color w:val="FF0000"/>
        </w:rPr>
        <w:fldChar w:fldCharType="end"/>
      </w:r>
      <w:r w:rsidR="002D3C1A" w:rsidRPr="00BF33C9">
        <w:rPr>
          <w:rFonts w:ascii="Arial" w:hAnsi="Arial" w:cs="Arial"/>
          <w:color w:val="FF0000"/>
        </w:rPr>
        <w:t xml:space="preserve"> peuvent être fusionnés.</w:t>
      </w:r>
    </w:p>
    <w:p w:rsidR="003B0C36" w:rsidRDefault="003B0C36" w:rsidP="003B0C36">
      <w:pPr>
        <w:pStyle w:val="ITINlmentderdactionnormale"/>
        <w:ind w:right="57"/>
      </w:pPr>
    </w:p>
    <w:p w:rsidR="003B0C36" w:rsidRDefault="003B0C36" w:rsidP="003B0C36">
      <w:pPr>
        <w:pStyle w:val="ITINlmenttitre3"/>
        <w:numPr>
          <w:ilvl w:val="2"/>
          <w:numId w:val="15"/>
        </w:numPr>
        <w:suppressAutoHyphens/>
        <w:spacing w:before="240" w:after="60"/>
        <w:ind w:right="57"/>
        <w:outlineLvl w:val="9"/>
      </w:pPr>
      <w:bookmarkStart w:id="18" w:name="_toc517"/>
      <w:bookmarkStart w:id="19" w:name="_Toc247528737"/>
      <w:bookmarkStart w:id="20" w:name="_Toc276472539"/>
      <w:bookmarkEnd w:id="18"/>
      <w:r>
        <w:t>Les exigences associées au scénario principal et à ces versions alternatives</w:t>
      </w:r>
      <w:bookmarkEnd w:id="19"/>
      <w:bookmarkEnd w:id="20"/>
    </w:p>
    <w:p w:rsidR="00BF33C9" w:rsidRDefault="003B0C36" w:rsidP="00BF33C9">
      <w:pPr>
        <w:rPr>
          <w:rFonts w:ascii="Arial" w:hAnsi="Arial" w:cs="Arial"/>
          <w:color w:val="FF0000"/>
        </w:rPr>
      </w:pPr>
      <w:r w:rsidRPr="00BF33C9">
        <w:rPr>
          <w:rFonts w:ascii="Arial" w:hAnsi="Arial" w:cs="Arial"/>
          <w:color w:val="FF0000"/>
        </w:rPr>
        <w:t>La description précise et l’analyse de chaque cas d’utilisation</w:t>
      </w:r>
      <w:r w:rsidR="003A39FD" w:rsidRPr="00BF33C9">
        <w:rPr>
          <w:rFonts w:ascii="Arial" w:hAnsi="Arial" w:cs="Arial"/>
          <w:color w:val="FF0000"/>
        </w:rPr>
        <w:t xml:space="preserve"> doit permettre d’identifier un ensemble</w:t>
      </w:r>
      <w:r w:rsidRPr="00BF33C9">
        <w:rPr>
          <w:rFonts w:ascii="Arial" w:hAnsi="Arial" w:cs="Arial"/>
          <w:color w:val="FF0000"/>
        </w:rPr>
        <w:t xml:space="preserve"> </w:t>
      </w:r>
      <w:r w:rsidR="003A39FD" w:rsidRPr="00BF33C9">
        <w:rPr>
          <w:rFonts w:ascii="Arial" w:hAnsi="Arial" w:cs="Arial"/>
          <w:color w:val="FF0000"/>
        </w:rPr>
        <w:t>d’</w:t>
      </w:r>
      <w:r w:rsidRPr="00BF33C9">
        <w:rPr>
          <w:rFonts w:ascii="Arial" w:hAnsi="Arial" w:cs="Arial"/>
          <w:color w:val="FF0000"/>
        </w:rPr>
        <w:t xml:space="preserve">exigences. </w:t>
      </w:r>
    </w:p>
    <w:p w:rsidR="003B0C36" w:rsidRDefault="00BF33C9" w:rsidP="00BF33C9">
      <w:pPr>
        <w:rPr>
          <w:rFonts w:ascii="Arial" w:hAnsi="Arial" w:cs="Arial"/>
          <w:color w:val="FF0000"/>
        </w:rPr>
      </w:pPr>
      <w:r>
        <w:rPr>
          <w:rFonts w:ascii="Arial" w:hAnsi="Arial" w:cs="Arial"/>
          <w:color w:val="FF0000"/>
        </w:rPr>
        <w:t>C</w:t>
      </w:r>
      <w:r w:rsidR="003B0C36" w:rsidRPr="00BF33C9">
        <w:rPr>
          <w:rFonts w:ascii="Arial" w:hAnsi="Arial" w:cs="Arial"/>
          <w:color w:val="FF0000"/>
        </w:rPr>
        <w:t>haque exigence</w:t>
      </w:r>
      <w:r w:rsidR="003A39FD" w:rsidRPr="00BF33C9">
        <w:rPr>
          <w:rFonts w:ascii="Arial" w:hAnsi="Arial" w:cs="Arial"/>
          <w:color w:val="FF0000"/>
        </w:rPr>
        <w:t xml:space="preserve"> doit </w:t>
      </w:r>
      <w:r w:rsidR="003B0C36" w:rsidRPr="00BF33C9">
        <w:rPr>
          <w:rFonts w:ascii="Arial" w:hAnsi="Arial" w:cs="Arial"/>
          <w:color w:val="FF0000"/>
        </w:rPr>
        <w:t>contenir :</w:t>
      </w:r>
    </w:p>
    <w:p w:rsidR="00BF33C9" w:rsidRPr="00BF33C9" w:rsidRDefault="00BF33C9" w:rsidP="00BF33C9">
      <w:pPr>
        <w:rPr>
          <w:rFonts w:ascii="Arial" w:hAnsi="Arial" w:cs="Arial"/>
          <w:color w:val="FF0000"/>
        </w:rPr>
      </w:pPr>
    </w:p>
    <w:p w:rsidR="003B0C36" w:rsidRPr="00BF33C9" w:rsidRDefault="003B0C36" w:rsidP="00BF33C9">
      <w:pPr>
        <w:pStyle w:val="Paragraphedeliste"/>
        <w:numPr>
          <w:ilvl w:val="0"/>
          <w:numId w:val="18"/>
        </w:numPr>
        <w:rPr>
          <w:rFonts w:ascii="Arial" w:hAnsi="Arial" w:cs="Arial"/>
          <w:color w:val="FF0000"/>
        </w:rPr>
      </w:pPr>
      <w:r w:rsidRPr="00BF33C9">
        <w:rPr>
          <w:rFonts w:ascii="Arial" w:hAnsi="Arial" w:cs="Arial"/>
          <w:color w:val="FF0000"/>
        </w:rPr>
        <w:t>Un identifiant unique</w:t>
      </w:r>
    </w:p>
    <w:p w:rsidR="003B0C36" w:rsidRPr="00BF33C9" w:rsidRDefault="003B0C36" w:rsidP="00BF33C9">
      <w:pPr>
        <w:pStyle w:val="Paragraphedeliste"/>
        <w:numPr>
          <w:ilvl w:val="0"/>
          <w:numId w:val="18"/>
        </w:numPr>
        <w:rPr>
          <w:rFonts w:ascii="Arial" w:hAnsi="Arial" w:cs="Arial"/>
          <w:color w:val="FF0000"/>
        </w:rPr>
      </w:pPr>
      <w:r w:rsidRPr="00BF33C9">
        <w:rPr>
          <w:rFonts w:ascii="Arial" w:hAnsi="Arial" w:cs="Arial"/>
          <w:color w:val="FF0000"/>
        </w:rPr>
        <w:t>Un titre</w:t>
      </w:r>
    </w:p>
    <w:p w:rsidR="003B0C36" w:rsidRPr="00BF33C9" w:rsidRDefault="003B0C36" w:rsidP="00BF33C9">
      <w:pPr>
        <w:pStyle w:val="Paragraphedeliste"/>
        <w:numPr>
          <w:ilvl w:val="0"/>
          <w:numId w:val="18"/>
        </w:numPr>
        <w:rPr>
          <w:rFonts w:ascii="Arial" w:hAnsi="Arial" w:cs="Arial"/>
          <w:color w:val="FF0000"/>
        </w:rPr>
      </w:pPr>
      <w:r w:rsidRPr="00BF33C9">
        <w:rPr>
          <w:rFonts w:ascii="Arial" w:hAnsi="Arial" w:cs="Arial"/>
          <w:color w:val="FF0000"/>
        </w:rPr>
        <w:t>Une description précise de l’exigence.</w:t>
      </w:r>
    </w:p>
    <w:p w:rsidR="00BF33C9" w:rsidRPr="00BF33C9" w:rsidRDefault="00BF33C9" w:rsidP="00BF33C9">
      <w:pPr>
        <w:rPr>
          <w:rFonts w:ascii="Arial" w:hAnsi="Arial" w:cs="Arial"/>
          <w:color w:val="FF0000"/>
        </w:rPr>
      </w:pPr>
    </w:p>
    <w:p w:rsidR="00596623" w:rsidRPr="00BF33C9" w:rsidRDefault="00596623" w:rsidP="00BF33C9">
      <w:pPr>
        <w:rPr>
          <w:rFonts w:ascii="Arial" w:hAnsi="Arial" w:cs="Arial"/>
          <w:color w:val="FF0000"/>
        </w:rPr>
      </w:pPr>
      <w:r w:rsidRPr="00BF33C9">
        <w:rPr>
          <w:rFonts w:ascii="Arial" w:hAnsi="Arial" w:cs="Arial"/>
          <w:color w:val="FF0000"/>
        </w:rPr>
        <w:t xml:space="preserve">Il est nécessaire pour identifier correctement une exigence de convenir d’un </w:t>
      </w:r>
      <w:r w:rsidR="003A39FD" w:rsidRPr="00BF33C9">
        <w:rPr>
          <w:rFonts w:ascii="Arial" w:hAnsi="Arial" w:cs="Arial"/>
          <w:color w:val="FF0000"/>
        </w:rPr>
        <w:t>système</w:t>
      </w:r>
      <w:r w:rsidRPr="00BF33C9">
        <w:rPr>
          <w:rFonts w:ascii="Arial" w:hAnsi="Arial" w:cs="Arial"/>
          <w:color w:val="FF0000"/>
        </w:rPr>
        <w:t xml:space="preserve"> de normalisation des identifiant</w:t>
      </w:r>
      <w:r w:rsidR="003A39FD" w:rsidRPr="00BF33C9">
        <w:rPr>
          <w:rFonts w:ascii="Arial" w:hAnsi="Arial" w:cs="Arial"/>
          <w:color w:val="FF0000"/>
        </w:rPr>
        <w:t>s</w:t>
      </w:r>
      <w:r w:rsidRPr="00BF33C9">
        <w:rPr>
          <w:rFonts w:ascii="Arial" w:hAnsi="Arial" w:cs="Arial"/>
          <w:color w:val="FF0000"/>
        </w:rPr>
        <w:t>. Par exemple, une exigence de sécurité (SEC) concernant la gestion des logs (LOG)</w:t>
      </w:r>
      <w:r w:rsidR="003A39FD" w:rsidRPr="00BF33C9">
        <w:rPr>
          <w:rFonts w:ascii="Arial" w:hAnsi="Arial" w:cs="Arial"/>
          <w:color w:val="FF0000"/>
        </w:rPr>
        <w:t xml:space="preserve"> pourra être :</w:t>
      </w:r>
    </w:p>
    <w:p w:rsidR="00596623" w:rsidRPr="00BF33C9" w:rsidRDefault="00596623" w:rsidP="00BF33C9">
      <w:pPr>
        <w:rPr>
          <w:rFonts w:ascii="Arial" w:hAnsi="Arial" w:cs="Arial"/>
          <w:color w:val="FF0000"/>
        </w:rPr>
      </w:pPr>
    </w:p>
    <w:p w:rsidR="00596623" w:rsidRDefault="00596623" w:rsidP="00BF33C9">
      <w:pPr>
        <w:rPr>
          <w:rFonts w:ascii="Arial" w:hAnsi="Arial" w:cs="Arial"/>
          <w:color w:val="FF0000"/>
        </w:rPr>
      </w:pPr>
      <w:r w:rsidRPr="00BF33C9">
        <w:rPr>
          <w:rFonts w:ascii="Arial" w:hAnsi="Arial" w:cs="Arial"/>
          <w:color w:val="FF0000"/>
        </w:rPr>
        <w:lastRenderedPageBreak/>
        <w:t xml:space="preserve">SEC_LOG_300 : Enregistrement et archivage des </w:t>
      </w:r>
      <w:proofErr w:type="spellStart"/>
      <w:r w:rsidRPr="00BF33C9">
        <w:rPr>
          <w:rFonts w:ascii="Arial" w:hAnsi="Arial" w:cs="Arial"/>
          <w:color w:val="FF0000"/>
        </w:rPr>
        <w:t>logins</w:t>
      </w:r>
      <w:proofErr w:type="spellEnd"/>
    </w:p>
    <w:p w:rsidR="00BF33C9" w:rsidRPr="00BF33C9" w:rsidRDefault="00BF33C9" w:rsidP="00BF33C9">
      <w:pPr>
        <w:rPr>
          <w:rFonts w:ascii="Arial" w:hAnsi="Arial" w:cs="Arial"/>
          <w:color w:val="FF0000"/>
        </w:rPr>
      </w:pPr>
    </w:p>
    <w:p w:rsidR="00596623" w:rsidRPr="00BF33C9" w:rsidRDefault="00596623" w:rsidP="00BF33C9">
      <w:pPr>
        <w:rPr>
          <w:rFonts w:ascii="Arial" w:hAnsi="Arial" w:cs="Arial"/>
          <w:color w:val="FF0000"/>
        </w:rPr>
      </w:pPr>
      <w:r w:rsidRPr="00BF33C9">
        <w:rPr>
          <w:rFonts w:ascii="Arial" w:hAnsi="Arial" w:cs="Arial"/>
          <w:color w:val="FF0000"/>
        </w:rPr>
        <w:t>L’application devra enregistrer toutes les demandes de login ainsi que les dates d’accès correspondantes</w:t>
      </w:r>
      <w:r w:rsidR="00E63A88" w:rsidRPr="00BF33C9">
        <w:rPr>
          <w:rFonts w:ascii="Arial" w:hAnsi="Arial" w:cs="Arial"/>
          <w:color w:val="FF0000"/>
        </w:rPr>
        <w:t xml:space="preserve"> et le statut de connexion</w:t>
      </w:r>
      <w:r w:rsidRPr="00BF33C9">
        <w:rPr>
          <w:rFonts w:ascii="Arial" w:hAnsi="Arial" w:cs="Arial"/>
          <w:color w:val="FF0000"/>
        </w:rPr>
        <w:t xml:space="preserve">. Ces informations devront être archivées par l’application dans des fichiers de logs avec un système de rotation permettant de </w:t>
      </w:r>
      <w:r w:rsidR="00E63A88" w:rsidRPr="00BF33C9">
        <w:rPr>
          <w:rFonts w:ascii="Arial" w:hAnsi="Arial" w:cs="Arial"/>
          <w:color w:val="FF0000"/>
        </w:rPr>
        <w:t xml:space="preserve">ne </w:t>
      </w:r>
      <w:r w:rsidRPr="00BF33C9">
        <w:rPr>
          <w:rFonts w:ascii="Arial" w:hAnsi="Arial" w:cs="Arial"/>
          <w:color w:val="FF0000"/>
        </w:rPr>
        <w:t xml:space="preserve">conserver </w:t>
      </w:r>
      <w:r w:rsidR="00E63A88" w:rsidRPr="00BF33C9">
        <w:rPr>
          <w:rFonts w:ascii="Arial" w:hAnsi="Arial" w:cs="Arial"/>
          <w:color w:val="FF0000"/>
        </w:rPr>
        <w:t xml:space="preserve">que </w:t>
      </w:r>
      <w:r w:rsidRPr="00BF33C9">
        <w:rPr>
          <w:rFonts w:ascii="Arial" w:hAnsi="Arial" w:cs="Arial"/>
          <w:color w:val="FF0000"/>
        </w:rPr>
        <w:t xml:space="preserve">l’ensemble des login </w:t>
      </w:r>
      <w:r w:rsidR="00E63A88" w:rsidRPr="00BF33C9">
        <w:rPr>
          <w:rFonts w:ascii="Arial" w:hAnsi="Arial" w:cs="Arial"/>
          <w:color w:val="FF0000"/>
        </w:rPr>
        <w:t>des 7 derniers jours. L’accès à ces fichiers et la recherche d’informations se fera en effectuant les recherches directement dans les fichiers de logs en mode texte, aucune interface de manipulation de ces fichiers n’étant prévue dans le produit.</w:t>
      </w:r>
    </w:p>
    <w:p w:rsidR="00E63A88" w:rsidRPr="00BF33C9" w:rsidRDefault="00E63A88" w:rsidP="00BF33C9">
      <w:pPr>
        <w:rPr>
          <w:rFonts w:ascii="Arial" w:hAnsi="Arial" w:cs="Arial"/>
          <w:color w:val="FF0000"/>
        </w:rPr>
      </w:pPr>
      <w:r w:rsidRPr="00BF33C9">
        <w:rPr>
          <w:rFonts w:ascii="Arial" w:hAnsi="Arial" w:cs="Arial"/>
          <w:color w:val="FF0000"/>
        </w:rPr>
        <w:t>Chaque ligne de fichier de log sera de la forme :</w:t>
      </w:r>
      <w:r w:rsidR="0044732C" w:rsidRPr="00BF33C9">
        <w:rPr>
          <w:rFonts w:ascii="Arial" w:hAnsi="Arial" w:cs="Arial"/>
          <w:color w:val="FF0000"/>
        </w:rPr>
        <w:t xml:space="preserve"> </w:t>
      </w:r>
      <w:r w:rsidRPr="00BF33C9">
        <w:rPr>
          <w:rFonts w:ascii="Arial" w:hAnsi="Arial" w:cs="Arial"/>
          <w:color w:val="FF0000"/>
        </w:rPr>
        <w:t>&lt;id login&gt; &lt;</w:t>
      </w:r>
      <w:r w:rsidR="0044732C" w:rsidRPr="00BF33C9">
        <w:rPr>
          <w:rFonts w:ascii="Arial" w:hAnsi="Arial" w:cs="Arial"/>
          <w:color w:val="FF0000"/>
        </w:rPr>
        <w:t>date</w:t>
      </w:r>
      <w:r w:rsidRPr="00BF33C9">
        <w:rPr>
          <w:rFonts w:ascii="Arial" w:hAnsi="Arial" w:cs="Arial"/>
          <w:color w:val="FF0000"/>
        </w:rPr>
        <w:t xml:space="preserve"> accès</w:t>
      </w:r>
      <w:r w:rsidR="0044732C" w:rsidRPr="00BF33C9">
        <w:rPr>
          <w:rFonts w:ascii="Arial" w:hAnsi="Arial" w:cs="Arial"/>
          <w:color w:val="FF0000"/>
        </w:rPr>
        <w:t xml:space="preserve"> (AA-JJ </w:t>
      </w:r>
      <w:r w:rsidRPr="00BF33C9">
        <w:rPr>
          <w:rFonts w:ascii="Arial" w:hAnsi="Arial" w:cs="Arial"/>
          <w:color w:val="FF0000"/>
        </w:rPr>
        <w:t>HH:MM:SS)&gt; &lt;statut connexion&gt;</w:t>
      </w:r>
    </w:p>
    <w:p w:rsidR="0044732C" w:rsidRPr="00BF33C9" w:rsidRDefault="0044732C" w:rsidP="00BF33C9">
      <w:pPr>
        <w:rPr>
          <w:rFonts w:ascii="Arial" w:hAnsi="Arial" w:cs="Arial"/>
          <w:color w:val="FF0000"/>
        </w:rPr>
      </w:pPr>
    </w:p>
    <w:p w:rsidR="00E63A88" w:rsidRPr="00BF33C9" w:rsidRDefault="00E63A88" w:rsidP="00BF33C9">
      <w:pPr>
        <w:rPr>
          <w:rFonts w:ascii="Arial" w:hAnsi="Arial" w:cs="Arial"/>
          <w:color w:val="FF0000"/>
        </w:rPr>
      </w:pPr>
      <w:r w:rsidRPr="00BF33C9">
        <w:rPr>
          <w:rFonts w:ascii="Arial" w:hAnsi="Arial" w:cs="Arial"/>
          <w:color w:val="FF0000"/>
        </w:rPr>
        <w:t>MLC 2010-24</w:t>
      </w:r>
      <w:r w:rsidR="0044732C" w:rsidRPr="00BF33C9">
        <w:rPr>
          <w:rFonts w:ascii="Arial" w:hAnsi="Arial" w:cs="Arial"/>
          <w:color w:val="FF0000"/>
        </w:rPr>
        <w:t xml:space="preserve"> </w:t>
      </w:r>
      <w:r w:rsidRPr="00BF33C9">
        <w:rPr>
          <w:rFonts w:ascii="Arial" w:hAnsi="Arial" w:cs="Arial"/>
          <w:color w:val="FF0000"/>
        </w:rPr>
        <w:t>22:33:10</w:t>
      </w:r>
      <w:r w:rsidR="00BF33C9" w:rsidRPr="00BF33C9">
        <w:rPr>
          <w:rFonts w:ascii="Arial" w:hAnsi="Arial" w:cs="Arial"/>
          <w:color w:val="FF0000"/>
        </w:rPr>
        <w:tab/>
      </w:r>
      <w:r w:rsidR="00BF33C9" w:rsidRPr="00BF33C9">
        <w:rPr>
          <w:rFonts w:ascii="Arial" w:hAnsi="Arial" w:cs="Arial"/>
          <w:color w:val="FF0000"/>
        </w:rPr>
        <w:tab/>
      </w:r>
      <w:r w:rsidR="0044732C" w:rsidRPr="00BF33C9">
        <w:rPr>
          <w:rFonts w:ascii="Arial" w:hAnsi="Arial" w:cs="Arial"/>
          <w:color w:val="FF0000"/>
        </w:rPr>
        <w:t>NOK</w:t>
      </w:r>
    </w:p>
    <w:p w:rsidR="0044732C" w:rsidRPr="00BF33C9" w:rsidRDefault="00BF33C9" w:rsidP="00BF33C9">
      <w:pPr>
        <w:rPr>
          <w:rFonts w:ascii="Arial" w:hAnsi="Arial" w:cs="Arial"/>
          <w:color w:val="FF0000"/>
        </w:rPr>
      </w:pPr>
      <w:r w:rsidRPr="00BF33C9">
        <w:rPr>
          <w:rFonts w:ascii="Arial" w:hAnsi="Arial" w:cs="Arial"/>
          <w:color w:val="FF0000"/>
        </w:rPr>
        <w:t>MLC 2010-24 22:33:21</w:t>
      </w:r>
      <w:r w:rsidRPr="00BF33C9">
        <w:rPr>
          <w:rFonts w:ascii="Arial" w:hAnsi="Arial" w:cs="Arial"/>
          <w:color w:val="FF0000"/>
        </w:rPr>
        <w:tab/>
      </w:r>
      <w:r w:rsidRPr="00BF33C9">
        <w:rPr>
          <w:rFonts w:ascii="Arial" w:hAnsi="Arial" w:cs="Arial"/>
          <w:color w:val="FF0000"/>
        </w:rPr>
        <w:tab/>
      </w:r>
      <w:r w:rsidR="0044732C" w:rsidRPr="00BF33C9">
        <w:rPr>
          <w:rFonts w:ascii="Arial" w:hAnsi="Arial" w:cs="Arial"/>
          <w:color w:val="FF0000"/>
        </w:rPr>
        <w:t>OK :</w:t>
      </w:r>
    </w:p>
    <w:p w:rsidR="00596623" w:rsidRDefault="00596623" w:rsidP="00BF33C9"/>
    <w:p w:rsidR="003B0C36" w:rsidRPr="003B0C36" w:rsidRDefault="003B0C36" w:rsidP="00254EB2">
      <w:pPr>
        <w:pStyle w:val="ITINlmenttitre3"/>
        <w:numPr>
          <w:ilvl w:val="0"/>
          <w:numId w:val="0"/>
        </w:numPr>
      </w:pPr>
      <w:bookmarkStart w:id="21" w:name="_toc542"/>
      <w:bookmarkEnd w:id="21"/>
    </w:p>
    <w:sectPr w:rsidR="003B0C36" w:rsidRPr="003B0C36" w:rsidSect="00F73B74">
      <w:headerReference w:type="default" r:id="rId8"/>
      <w:pgSz w:w="11907" w:h="16840" w:code="9"/>
      <w:pgMar w:top="1077" w:right="425" w:bottom="992" w:left="851" w:header="624" w:footer="227"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35D" w:rsidRDefault="0043235D">
      <w:r>
        <w:separator/>
      </w:r>
    </w:p>
  </w:endnote>
  <w:endnote w:type="continuationSeparator" w:id="0">
    <w:p w:rsidR="0043235D" w:rsidRDefault="004323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1)">
    <w:altName w:val="Arial"/>
    <w:charset w:val="00"/>
    <w:family w:val="swiss"/>
    <w:pitch w:val="variable"/>
    <w:sig w:usb0="00000000"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35D" w:rsidRDefault="0043235D">
      <w:r>
        <w:separator/>
      </w:r>
    </w:p>
  </w:footnote>
  <w:footnote w:type="continuationSeparator" w:id="0">
    <w:p w:rsidR="0043235D" w:rsidRDefault="004323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82" w:type="dxa"/>
      <w:jc w:val="center"/>
      <w:tblInd w:w="-316" w:type="dxa"/>
      <w:tblLayout w:type="fixed"/>
      <w:tblCellMar>
        <w:left w:w="80" w:type="dxa"/>
        <w:right w:w="80" w:type="dxa"/>
      </w:tblCellMar>
      <w:tblLook w:val="0000"/>
    </w:tblPr>
    <w:tblGrid>
      <w:gridCol w:w="2111"/>
      <w:gridCol w:w="5388"/>
      <w:gridCol w:w="3383"/>
    </w:tblGrid>
    <w:tr w:rsidR="00AE1F8D" w:rsidRPr="00017309" w:rsidTr="00362F88">
      <w:trPr>
        <w:cantSplit/>
        <w:trHeight w:val="1110"/>
        <w:jc w:val="center"/>
      </w:trPr>
      <w:tc>
        <w:tcPr>
          <w:tcW w:w="2111" w:type="dxa"/>
          <w:vMerge w:val="restart"/>
          <w:tcBorders>
            <w:top w:val="single" w:sz="12" w:space="0" w:color="auto"/>
            <w:left w:val="single" w:sz="12" w:space="0" w:color="auto"/>
            <w:right w:val="single" w:sz="6" w:space="0" w:color="auto"/>
          </w:tcBorders>
          <w:vAlign w:val="center"/>
        </w:tcPr>
        <w:p w:rsidR="00AE1F8D" w:rsidRPr="00017309" w:rsidRDefault="00BF33C9" w:rsidP="00A4320D">
          <w:pPr>
            <w:pStyle w:val="ITINlmentderdactionnormalcourt"/>
            <w:jc w:val="center"/>
            <w:rPr>
              <w:szCs w:val="24"/>
            </w:rPr>
          </w:pPr>
          <w:r>
            <w:rPr>
              <w:noProof/>
              <w:szCs w:val="24"/>
            </w:rPr>
            <w:t>ITIN / UCP</w:t>
          </w:r>
        </w:p>
      </w:tc>
      <w:tc>
        <w:tcPr>
          <w:tcW w:w="5388" w:type="dxa"/>
          <w:tcBorders>
            <w:top w:val="single" w:sz="12" w:space="0" w:color="auto"/>
            <w:left w:val="single" w:sz="6" w:space="0" w:color="auto"/>
            <w:right w:val="single" w:sz="6" w:space="0" w:color="auto"/>
          </w:tcBorders>
          <w:vAlign w:val="center"/>
        </w:tcPr>
        <w:p w:rsidR="00AE1F8D" w:rsidRDefault="00AE1F8D" w:rsidP="0036011E">
          <w:pPr>
            <w:pStyle w:val="ITINlmentderdactionnormalcourt"/>
          </w:pPr>
          <w:r w:rsidRPr="00017309">
            <w:rPr>
              <w:b/>
              <w:i/>
              <w:szCs w:val="24"/>
            </w:rPr>
            <w:t>Document</w:t>
          </w:r>
          <w:r w:rsidRPr="00017309">
            <w:rPr>
              <w:i/>
              <w:szCs w:val="24"/>
            </w:rPr>
            <w:t> :</w:t>
          </w:r>
          <w:r w:rsidRPr="00FB37DD">
            <w:rPr>
              <w:i/>
              <w:color w:val="0000FF"/>
              <w:szCs w:val="24"/>
            </w:rPr>
            <w:t xml:space="preserve"> </w:t>
          </w:r>
          <w:fldSimple w:instr=" DOCPROPERTY  Titre  \* MERGEFORMAT ">
            <w:r w:rsidR="00581843" w:rsidRPr="00581843">
              <w:rPr>
                <w:i/>
                <w:color w:val="0000FF"/>
                <w:szCs w:val="24"/>
              </w:rPr>
              <w:t>Spécifications d'exigences fonctionnelles</w:t>
            </w:r>
          </w:fldSimple>
        </w:p>
        <w:p w:rsidR="00FB37DD" w:rsidRPr="0036011E" w:rsidRDefault="00FB37DD" w:rsidP="0036011E">
          <w:pPr>
            <w:pStyle w:val="ITINlmentderdactionnormalcourt"/>
            <w:rPr>
              <w:i/>
              <w:color w:val="0000FF"/>
              <w:szCs w:val="24"/>
            </w:rPr>
          </w:pPr>
          <w:r w:rsidRPr="00017309">
            <w:rPr>
              <w:b/>
              <w:i/>
              <w:szCs w:val="24"/>
            </w:rPr>
            <w:t>Projet</w:t>
          </w:r>
          <w:r w:rsidRPr="00017309">
            <w:rPr>
              <w:i/>
              <w:szCs w:val="24"/>
            </w:rPr>
            <w:t> :</w:t>
          </w:r>
          <w:r w:rsidRPr="006A2B1C">
            <w:rPr>
              <w:i/>
              <w:color w:val="0000FF"/>
              <w:szCs w:val="24"/>
            </w:rPr>
            <w:t xml:space="preserve"> </w:t>
          </w:r>
          <w:fldSimple w:instr=" DOCPROPERTY &quot;NomProjet&quot;  \* MERGEFORMAT ">
            <w:r w:rsidR="00581843" w:rsidRPr="00581843">
              <w:rPr>
                <w:i/>
                <w:color w:val="0000FF"/>
                <w:szCs w:val="24"/>
              </w:rPr>
              <w:t>XXX</w:t>
            </w:r>
          </w:fldSimple>
        </w:p>
      </w:tc>
      <w:tc>
        <w:tcPr>
          <w:tcW w:w="3383" w:type="dxa"/>
          <w:tcBorders>
            <w:top w:val="single" w:sz="12" w:space="0" w:color="auto"/>
            <w:left w:val="single" w:sz="6" w:space="0" w:color="auto"/>
            <w:right w:val="single" w:sz="12" w:space="0" w:color="auto"/>
          </w:tcBorders>
          <w:vAlign w:val="center"/>
        </w:tcPr>
        <w:p w:rsidR="00AE1F8D" w:rsidRPr="00017309" w:rsidRDefault="00AE1F8D" w:rsidP="00A4320D">
          <w:pPr>
            <w:pStyle w:val="ITINlmentderdactionnormalcourt"/>
            <w:rPr>
              <w:color w:val="0000FF"/>
              <w:szCs w:val="24"/>
            </w:rPr>
          </w:pPr>
          <w:r w:rsidRPr="00017309">
            <w:rPr>
              <w:b/>
              <w:i/>
              <w:szCs w:val="24"/>
            </w:rPr>
            <w:t>Réf. :</w:t>
          </w:r>
          <w:r w:rsidRPr="00FB37DD">
            <w:rPr>
              <w:i/>
              <w:color w:val="0000FF"/>
              <w:szCs w:val="24"/>
            </w:rPr>
            <w:t xml:space="preserve"> </w:t>
          </w:r>
          <w:fldSimple w:instr=" DOCPROPERTY &quot;Référence&quot;  \* MERGEFORMAT ">
            <w:r w:rsidR="00581843" w:rsidRPr="00581843">
              <w:rPr>
                <w:i/>
                <w:color w:val="0000FF"/>
                <w:szCs w:val="24"/>
              </w:rPr>
              <w:t xml:space="preserve"> XXX</w:t>
            </w:r>
          </w:fldSimple>
        </w:p>
        <w:p w:rsidR="00AE1F8D" w:rsidRPr="00153771" w:rsidRDefault="00AE1F8D" w:rsidP="00A4320D">
          <w:pPr>
            <w:pStyle w:val="ITINlmentderdactionnormalcourt"/>
            <w:rPr>
              <w:i/>
              <w:color w:val="0000FF"/>
              <w:szCs w:val="24"/>
            </w:rPr>
          </w:pPr>
          <w:r w:rsidRPr="00017309">
            <w:rPr>
              <w:b/>
              <w:i/>
              <w:szCs w:val="24"/>
            </w:rPr>
            <w:t>Version :</w:t>
          </w:r>
          <w:r w:rsidRPr="00017309">
            <w:rPr>
              <w:color w:val="0000FF"/>
              <w:szCs w:val="24"/>
            </w:rPr>
            <w:t xml:space="preserve"> </w:t>
          </w:r>
          <w:fldSimple w:instr=" DOCPROPERTY &quot;Version&quot;  \* MERGEFORMAT ">
            <w:r w:rsidR="00581843" w:rsidRPr="00581843">
              <w:rPr>
                <w:i/>
                <w:color w:val="0000FF"/>
                <w:szCs w:val="24"/>
              </w:rPr>
              <w:t>v1.0</w:t>
            </w:r>
          </w:fldSimple>
        </w:p>
        <w:p w:rsidR="00AE1F8D" w:rsidRPr="00017309" w:rsidRDefault="00AE1F8D" w:rsidP="00A4320D">
          <w:pPr>
            <w:pStyle w:val="ITINlmentderdactionnormalcourt"/>
            <w:rPr>
              <w:b/>
              <w:szCs w:val="24"/>
            </w:rPr>
          </w:pPr>
          <w:r w:rsidRPr="00017309">
            <w:rPr>
              <w:b/>
              <w:i/>
              <w:szCs w:val="24"/>
            </w:rPr>
            <w:t>Date :</w:t>
          </w:r>
          <w:r w:rsidRPr="00FB37DD">
            <w:rPr>
              <w:i/>
              <w:color w:val="0000FF"/>
              <w:szCs w:val="24"/>
            </w:rPr>
            <w:t xml:space="preserve"> </w:t>
          </w:r>
          <w:fldSimple w:instr=" DOCPROPERTY &quot;DateVersion&quot;  \* MERGEFORMAT ">
            <w:r w:rsidR="00581843" w:rsidRPr="00581843">
              <w:rPr>
                <w:i/>
                <w:color w:val="0000FF"/>
                <w:szCs w:val="24"/>
              </w:rPr>
              <w:t xml:space="preserve"> XXX</w:t>
            </w:r>
          </w:fldSimple>
        </w:p>
      </w:tc>
    </w:tr>
    <w:tr w:rsidR="00AE1F8D" w:rsidRPr="00017309" w:rsidTr="00362F88">
      <w:trPr>
        <w:cantSplit/>
        <w:jc w:val="center"/>
      </w:trPr>
      <w:tc>
        <w:tcPr>
          <w:tcW w:w="2111" w:type="dxa"/>
          <w:vMerge/>
          <w:tcBorders>
            <w:left w:val="single" w:sz="12" w:space="0" w:color="auto"/>
            <w:bottom w:val="single" w:sz="12" w:space="0" w:color="auto"/>
            <w:right w:val="single" w:sz="6" w:space="0" w:color="auto"/>
          </w:tcBorders>
          <w:vAlign w:val="center"/>
        </w:tcPr>
        <w:p w:rsidR="00AE1F8D" w:rsidRPr="00017309" w:rsidRDefault="00AE1F8D" w:rsidP="00A4320D">
          <w:pPr>
            <w:pStyle w:val="ITINlmentderdactionnormalcourt"/>
            <w:rPr>
              <w:b/>
              <w:color w:val="0000FF"/>
              <w:szCs w:val="24"/>
            </w:rPr>
          </w:pPr>
        </w:p>
      </w:tc>
      <w:tc>
        <w:tcPr>
          <w:tcW w:w="5388" w:type="dxa"/>
          <w:tcBorders>
            <w:top w:val="single" w:sz="6" w:space="0" w:color="auto"/>
            <w:left w:val="single" w:sz="6" w:space="0" w:color="auto"/>
            <w:bottom w:val="single" w:sz="12" w:space="0" w:color="auto"/>
            <w:right w:val="single" w:sz="6" w:space="0" w:color="auto"/>
          </w:tcBorders>
          <w:vAlign w:val="center"/>
        </w:tcPr>
        <w:p w:rsidR="00AE1F8D" w:rsidRPr="00017309" w:rsidRDefault="00AE1F8D" w:rsidP="00A4320D">
          <w:pPr>
            <w:pStyle w:val="ITINlmentderdactionnormalcourt"/>
            <w:jc w:val="center"/>
            <w:rPr>
              <w:szCs w:val="24"/>
            </w:rPr>
          </w:pPr>
          <w:r w:rsidRPr="00017309">
            <w:rPr>
              <w:szCs w:val="24"/>
            </w:rPr>
            <w:t xml:space="preserve">Référentiel documentaire </w:t>
          </w:r>
          <w:r w:rsidR="00F06D58">
            <w:rPr>
              <w:szCs w:val="24"/>
            </w:rPr>
            <w:t xml:space="preserve">projet </w:t>
          </w:r>
          <w:r w:rsidRPr="00017309">
            <w:rPr>
              <w:szCs w:val="24"/>
            </w:rPr>
            <w:t>ITIN</w:t>
          </w:r>
          <w:r w:rsidR="00BF33C9">
            <w:rPr>
              <w:szCs w:val="24"/>
            </w:rPr>
            <w:t>-UCP</w:t>
          </w:r>
        </w:p>
      </w:tc>
      <w:tc>
        <w:tcPr>
          <w:tcW w:w="3383" w:type="dxa"/>
          <w:tcBorders>
            <w:top w:val="single" w:sz="6" w:space="0" w:color="auto"/>
            <w:left w:val="single" w:sz="6" w:space="0" w:color="auto"/>
            <w:bottom w:val="single" w:sz="12" w:space="0" w:color="auto"/>
            <w:right w:val="single" w:sz="12" w:space="0" w:color="auto"/>
          </w:tcBorders>
          <w:vAlign w:val="center"/>
        </w:tcPr>
        <w:p w:rsidR="00AE1F8D" w:rsidRPr="00017309" w:rsidRDefault="00AE1F8D" w:rsidP="00A4320D">
          <w:pPr>
            <w:pStyle w:val="ITINlmentderdactionnormalcourt"/>
            <w:jc w:val="center"/>
            <w:rPr>
              <w:szCs w:val="24"/>
            </w:rPr>
          </w:pPr>
          <w:r w:rsidRPr="00017309">
            <w:rPr>
              <w:szCs w:val="24"/>
            </w:rPr>
            <w:t xml:space="preserve">Page : </w:t>
          </w:r>
          <w:r w:rsidR="00AC35D3" w:rsidRPr="00017309">
            <w:rPr>
              <w:szCs w:val="24"/>
            </w:rPr>
            <w:fldChar w:fldCharType="begin"/>
          </w:r>
          <w:r w:rsidRPr="00017309">
            <w:rPr>
              <w:szCs w:val="24"/>
            </w:rPr>
            <w:instrText xml:space="preserve"> PAGE </w:instrText>
          </w:r>
          <w:r w:rsidR="00AC35D3" w:rsidRPr="00017309">
            <w:rPr>
              <w:szCs w:val="24"/>
            </w:rPr>
            <w:fldChar w:fldCharType="separate"/>
          </w:r>
          <w:r w:rsidR="00A10CDD">
            <w:rPr>
              <w:noProof/>
              <w:szCs w:val="24"/>
            </w:rPr>
            <w:t>1</w:t>
          </w:r>
          <w:r w:rsidR="00AC35D3" w:rsidRPr="00017309">
            <w:rPr>
              <w:szCs w:val="24"/>
            </w:rPr>
            <w:fldChar w:fldCharType="end"/>
          </w:r>
          <w:r w:rsidRPr="00017309">
            <w:rPr>
              <w:szCs w:val="24"/>
            </w:rPr>
            <w:t xml:space="preserve"> / </w:t>
          </w:r>
          <w:bookmarkStart w:id="22" w:name="_Toc71012993"/>
          <w:bookmarkStart w:id="23" w:name="_Toc71447361"/>
          <w:bookmarkStart w:id="24" w:name="_Toc71450257"/>
          <w:bookmarkStart w:id="25" w:name="_Toc71450871"/>
          <w:r w:rsidR="00AC35D3" w:rsidRPr="00017309">
            <w:rPr>
              <w:szCs w:val="24"/>
            </w:rPr>
            <w:fldChar w:fldCharType="begin"/>
          </w:r>
          <w:r w:rsidRPr="00017309">
            <w:rPr>
              <w:szCs w:val="24"/>
            </w:rPr>
            <w:instrText xml:space="preserve"> NUMPAGES </w:instrText>
          </w:r>
          <w:r w:rsidR="00AC35D3" w:rsidRPr="00017309">
            <w:rPr>
              <w:szCs w:val="24"/>
            </w:rPr>
            <w:fldChar w:fldCharType="separate"/>
          </w:r>
          <w:r w:rsidR="00A10CDD">
            <w:rPr>
              <w:noProof/>
              <w:szCs w:val="24"/>
            </w:rPr>
            <w:t>5</w:t>
          </w:r>
          <w:r w:rsidR="00AC35D3" w:rsidRPr="00017309">
            <w:rPr>
              <w:szCs w:val="24"/>
            </w:rPr>
            <w:fldChar w:fldCharType="end"/>
          </w:r>
          <w:bookmarkEnd w:id="22"/>
          <w:bookmarkEnd w:id="23"/>
          <w:bookmarkEnd w:id="24"/>
          <w:bookmarkEnd w:id="25"/>
        </w:p>
      </w:tc>
    </w:tr>
  </w:tbl>
  <w:p w:rsidR="00AE1F8D" w:rsidRDefault="00AE1F8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360"/>
        </w:tabs>
        <w:ind w:left="0" w:firstLine="0"/>
      </w:pPr>
    </w:lvl>
    <w:lvl w:ilvl="1">
      <w:start w:val="1"/>
      <w:numFmt w:val="decimal"/>
      <w:lvlText w:val="%1.%2"/>
      <w:lvlJc w:val="left"/>
      <w:pPr>
        <w:tabs>
          <w:tab w:val="num" w:pos="567"/>
        </w:tabs>
        <w:ind w:left="0" w:firstLine="0"/>
      </w:pPr>
    </w:lvl>
    <w:lvl w:ilvl="2">
      <w:start w:val="1"/>
      <w:numFmt w:val="decimal"/>
      <w:lvlText w:val="%1.%2.%3"/>
      <w:lvlJc w:val="left"/>
      <w:pPr>
        <w:tabs>
          <w:tab w:val="num" w:pos="360"/>
        </w:tabs>
        <w:ind w:left="0" w:firstLine="0"/>
      </w:pPr>
    </w:lvl>
    <w:lvl w:ilvl="3">
      <w:start w:val="1"/>
      <w:numFmt w:val="decimal"/>
      <w:lvlText w:val="%1.%2.%3.%4"/>
      <w:lvlJc w:val="left"/>
      <w:pPr>
        <w:tabs>
          <w:tab w:val="num" w:pos="851"/>
        </w:tabs>
        <w:ind w:left="0" w:firstLine="0"/>
      </w:pPr>
    </w:lvl>
    <w:lvl w:ilvl="4">
      <w:start w:val="1"/>
      <w:numFmt w:val="decimal"/>
      <w:lvlText w:val="%5"/>
      <w:lvlJc w:val="left"/>
      <w:pPr>
        <w:tabs>
          <w:tab w:val="num" w:pos="360"/>
        </w:tabs>
        <w:ind w:left="0" w:firstLine="0"/>
      </w:pPr>
    </w:lvl>
    <w:lvl w:ilvl="5">
      <w:start w:val="1"/>
      <w:numFmt w:val="decimal"/>
      <w:lvlText w:val="%6"/>
      <w:lvlJc w:val="left"/>
      <w:pPr>
        <w:tabs>
          <w:tab w:val="num" w:pos="360"/>
        </w:tabs>
        <w:ind w:left="0" w:firstLine="0"/>
      </w:pPr>
    </w:lvl>
    <w:lvl w:ilvl="6">
      <w:start w:val="1"/>
      <w:numFmt w:val="decimal"/>
      <w:lvlText w:val="%7"/>
      <w:lvlJc w:val="left"/>
      <w:pPr>
        <w:tabs>
          <w:tab w:val="num" w:pos="360"/>
        </w:tabs>
        <w:ind w:left="0" w:firstLine="0"/>
      </w:pPr>
    </w:lvl>
    <w:lvl w:ilvl="7">
      <w:start w:val="1"/>
      <w:numFmt w:val="decimal"/>
      <w:lvlText w:val="%8"/>
      <w:lvlJc w:val="left"/>
      <w:pPr>
        <w:tabs>
          <w:tab w:val="num" w:pos="360"/>
        </w:tabs>
        <w:ind w:left="0" w:firstLine="0"/>
      </w:pPr>
    </w:lvl>
    <w:lvl w:ilvl="8">
      <w:start w:val="1"/>
      <w:numFmt w:val="decimal"/>
      <w:lvlText w:val="%9"/>
      <w:lvlJc w:val="left"/>
      <w:pPr>
        <w:tabs>
          <w:tab w:val="num" w:pos="360"/>
        </w:tabs>
        <w:ind w:left="0" w:firstLine="0"/>
      </w:pPr>
    </w:lvl>
  </w:abstractNum>
  <w:abstractNum w:abstractNumId="1">
    <w:nsid w:val="00000002"/>
    <w:multiLevelType w:val="multilevel"/>
    <w:tmpl w:val="00000002"/>
    <w:name w:val="WWNum2"/>
    <w:lvl w:ilvl="0">
      <w:start w:val="1"/>
      <w:numFmt w:val="decimal"/>
      <w:lvlText w:val="%1"/>
      <w:lvlJc w:val="left"/>
      <w:pPr>
        <w:tabs>
          <w:tab w:val="num" w:pos="360"/>
        </w:tabs>
        <w:ind w:left="0" w:firstLine="0"/>
      </w:pPr>
    </w:lvl>
    <w:lvl w:ilvl="1">
      <w:start w:val="1"/>
      <w:numFmt w:val="decimal"/>
      <w:lvlText w:val="%1.%2"/>
      <w:lvlJc w:val="left"/>
      <w:pPr>
        <w:tabs>
          <w:tab w:val="num" w:pos="567"/>
        </w:tabs>
        <w:ind w:left="0" w:firstLine="0"/>
      </w:pPr>
    </w:lvl>
    <w:lvl w:ilvl="2">
      <w:start w:val="1"/>
      <w:numFmt w:val="decimal"/>
      <w:lvlText w:val="%1.%2.%3"/>
      <w:lvlJc w:val="left"/>
      <w:pPr>
        <w:tabs>
          <w:tab w:val="num" w:pos="360"/>
        </w:tabs>
        <w:ind w:left="0" w:firstLine="0"/>
      </w:pPr>
    </w:lvl>
    <w:lvl w:ilvl="3">
      <w:start w:val="1"/>
      <w:numFmt w:val="decimal"/>
      <w:lvlText w:val="%1.%2.%3.%4"/>
      <w:lvlJc w:val="left"/>
      <w:pPr>
        <w:tabs>
          <w:tab w:val="num" w:pos="851"/>
        </w:tabs>
        <w:ind w:left="0" w:firstLine="0"/>
      </w:pPr>
    </w:lvl>
    <w:lvl w:ilvl="4">
      <w:start w:val="1"/>
      <w:numFmt w:val="decimal"/>
      <w:lvlText w:val="%5"/>
      <w:lvlJc w:val="left"/>
      <w:pPr>
        <w:tabs>
          <w:tab w:val="num" w:pos="360"/>
        </w:tabs>
        <w:ind w:left="0" w:firstLine="0"/>
      </w:pPr>
    </w:lvl>
    <w:lvl w:ilvl="5">
      <w:start w:val="1"/>
      <w:numFmt w:val="decimal"/>
      <w:lvlText w:val="%6"/>
      <w:lvlJc w:val="left"/>
      <w:pPr>
        <w:tabs>
          <w:tab w:val="num" w:pos="360"/>
        </w:tabs>
        <w:ind w:left="0" w:firstLine="0"/>
      </w:pPr>
    </w:lvl>
    <w:lvl w:ilvl="6">
      <w:start w:val="1"/>
      <w:numFmt w:val="decimal"/>
      <w:lvlText w:val="%7"/>
      <w:lvlJc w:val="left"/>
      <w:pPr>
        <w:tabs>
          <w:tab w:val="num" w:pos="360"/>
        </w:tabs>
        <w:ind w:left="0" w:firstLine="0"/>
      </w:pPr>
    </w:lvl>
    <w:lvl w:ilvl="7">
      <w:start w:val="1"/>
      <w:numFmt w:val="decimal"/>
      <w:lvlText w:val="%8"/>
      <w:lvlJc w:val="left"/>
      <w:pPr>
        <w:tabs>
          <w:tab w:val="num" w:pos="360"/>
        </w:tabs>
        <w:ind w:left="0" w:firstLine="0"/>
      </w:pPr>
    </w:lvl>
    <w:lvl w:ilvl="8">
      <w:start w:val="1"/>
      <w:numFmt w:val="decimal"/>
      <w:lvlText w:val="%9"/>
      <w:lvlJc w:val="left"/>
      <w:pPr>
        <w:tabs>
          <w:tab w:val="num" w:pos="360"/>
        </w:tabs>
        <w:ind w:left="0" w:firstLine="0"/>
      </w:pPr>
    </w:lvl>
  </w:abstractNum>
  <w:abstractNum w:abstractNumId="2">
    <w:nsid w:val="00000003"/>
    <w:multiLevelType w:val="multilevel"/>
    <w:tmpl w:val="00000003"/>
    <w:name w:val="WWNum5"/>
    <w:lvl w:ilvl="0">
      <w:start w:val="1"/>
      <w:numFmt w:val="decimal"/>
      <w:lvlText w:val="(%1) -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nsid w:val="00000005"/>
    <w:multiLevelType w:val="multilevel"/>
    <w:tmpl w:val="00000005"/>
    <w:name w:val="WWNum1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62977D7"/>
    <w:multiLevelType w:val="multilevel"/>
    <w:tmpl w:val="9A924128"/>
    <w:lvl w:ilvl="0">
      <w:start w:val="1"/>
      <w:numFmt w:val="decimal"/>
      <w:pStyle w:val="ITINlmenttitre1"/>
      <w:lvlText w:val="%1"/>
      <w:lvlJc w:val="left"/>
      <w:pPr>
        <w:tabs>
          <w:tab w:val="num" w:pos="360"/>
        </w:tabs>
        <w:ind w:left="0" w:firstLine="0"/>
      </w:pPr>
      <w:rPr>
        <w:rFonts w:hint="default"/>
      </w:rPr>
    </w:lvl>
    <w:lvl w:ilvl="1">
      <w:start w:val="1"/>
      <w:numFmt w:val="decimal"/>
      <w:pStyle w:val="ITINlmenttitre2"/>
      <w:lvlText w:val="%1.%2"/>
      <w:lvlJc w:val="left"/>
      <w:pPr>
        <w:tabs>
          <w:tab w:val="num" w:pos="567"/>
        </w:tabs>
        <w:ind w:left="0" w:firstLine="0"/>
      </w:pPr>
      <w:rPr>
        <w:rFonts w:hint="default"/>
      </w:rPr>
    </w:lvl>
    <w:lvl w:ilvl="2">
      <w:start w:val="1"/>
      <w:numFmt w:val="decimal"/>
      <w:pStyle w:val="ITINlmenttitre3"/>
      <w:lvlText w:val="%1.%2.%3"/>
      <w:lvlJc w:val="left"/>
      <w:pPr>
        <w:tabs>
          <w:tab w:val="num" w:pos="360"/>
        </w:tabs>
        <w:ind w:left="0" w:firstLine="0"/>
      </w:pPr>
      <w:rPr>
        <w:rFonts w:hint="default"/>
      </w:rPr>
    </w:lvl>
    <w:lvl w:ilvl="3">
      <w:start w:val="1"/>
      <w:numFmt w:val="decimal"/>
      <w:pStyle w:val="ITINlmentTitre4"/>
      <w:lvlText w:val="%1.%2.%3.%4"/>
      <w:lvlJc w:val="left"/>
      <w:pPr>
        <w:tabs>
          <w:tab w:val="num" w:pos="851"/>
        </w:tabs>
        <w:ind w:left="0" w:firstLine="0"/>
      </w:pPr>
      <w:rPr>
        <w:rFonts w:hint="default"/>
      </w:rPr>
    </w:lvl>
    <w:lvl w:ilvl="4">
      <w:numFmt w:val="decimal"/>
      <w:pStyle w:val="Titre5"/>
      <w:lvlText w:val=""/>
      <w:lvlJc w:val="left"/>
      <w:pPr>
        <w:tabs>
          <w:tab w:val="num" w:pos="360"/>
        </w:tabs>
        <w:ind w:left="0" w:firstLine="0"/>
      </w:pPr>
      <w:rPr>
        <w:rFonts w:hint="default"/>
      </w:rPr>
    </w:lvl>
    <w:lvl w:ilvl="5">
      <w:numFmt w:val="decimal"/>
      <w:pStyle w:val="Titre6"/>
      <w:lvlText w:val=""/>
      <w:lvlJc w:val="left"/>
      <w:pPr>
        <w:tabs>
          <w:tab w:val="num" w:pos="360"/>
        </w:tabs>
        <w:ind w:left="0" w:firstLine="0"/>
      </w:pPr>
      <w:rPr>
        <w:rFonts w:hint="default"/>
      </w:rPr>
    </w:lvl>
    <w:lvl w:ilvl="6">
      <w:numFmt w:val="decimal"/>
      <w:pStyle w:val="Titre7"/>
      <w:lvlText w:val=""/>
      <w:lvlJc w:val="left"/>
      <w:pPr>
        <w:tabs>
          <w:tab w:val="num" w:pos="360"/>
        </w:tabs>
        <w:ind w:left="0" w:firstLine="0"/>
      </w:pPr>
      <w:rPr>
        <w:rFonts w:hint="default"/>
      </w:rPr>
    </w:lvl>
    <w:lvl w:ilvl="7">
      <w:numFmt w:val="decimal"/>
      <w:pStyle w:val="Titre8"/>
      <w:lvlText w:val=""/>
      <w:lvlJc w:val="left"/>
      <w:pPr>
        <w:tabs>
          <w:tab w:val="num" w:pos="360"/>
        </w:tabs>
        <w:ind w:left="0" w:firstLine="0"/>
      </w:pPr>
      <w:rPr>
        <w:rFonts w:hint="default"/>
      </w:rPr>
    </w:lvl>
    <w:lvl w:ilvl="8">
      <w:numFmt w:val="decimal"/>
      <w:pStyle w:val="Titre9"/>
      <w:lvlText w:val=""/>
      <w:lvlJc w:val="left"/>
      <w:pPr>
        <w:tabs>
          <w:tab w:val="num" w:pos="360"/>
        </w:tabs>
        <w:ind w:left="0" w:firstLine="0"/>
      </w:pPr>
      <w:rPr>
        <w:rFonts w:hint="default"/>
      </w:rPr>
    </w:lvl>
  </w:abstractNum>
  <w:abstractNum w:abstractNumId="5">
    <w:nsid w:val="11D00A57"/>
    <w:multiLevelType w:val="hybridMultilevel"/>
    <w:tmpl w:val="BDBE9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EB0728"/>
    <w:multiLevelType w:val="hybridMultilevel"/>
    <w:tmpl w:val="A06A8D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EA0E59"/>
    <w:multiLevelType w:val="hybridMultilevel"/>
    <w:tmpl w:val="70422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6056D7"/>
    <w:multiLevelType w:val="hybridMultilevel"/>
    <w:tmpl w:val="804EAD92"/>
    <w:lvl w:ilvl="0" w:tplc="040C0001">
      <w:start w:val="1"/>
      <w:numFmt w:val="bullet"/>
      <w:lvlText w:val=""/>
      <w:lvlJc w:val="left"/>
      <w:pPr>
        <w:ind w:left="759" w:hanging="360"/>
      </w:pPr>
      <w:rPr>
        <w:rFonts w:ascii="Symbol" w:hAnsi="Symbol" w:hint="default"/>
      </w:rPr>
    </w:lvl>
    <w:lvl w:ilvl="1" w:tplc="040C0003" w:tentative="1">
      <w:start w:val="1"/>
      <w:numFmt w:val="bullet"/>
      <w:lvlText w:val="o"/>
      <w:lvlJc w:val="left"/>
      <w:pPr>
        <w:ind w:left="1479" w:hanging="360"/>
      </w:pPr>
      <w:rPr>
        <w:rFonts w:ascii="Courier New" w:hAnsi="Courier New" w:cs="Courier New" w:hint="default"/>
      </w:rPr>
    </w:lvl>
    <w:lvl w:ilvl="2" w:tplc="040C0005" w:tentative="1">
      <w:start w:val="1"/>
      <w:numFmt w:val="bullet"/>
      <w:lvlText w:val=""/>
      <w:lvlJc w:val="left"/>
      <w:pPr>
        <w:ind w:left="2199" w:hanging="360"/>
      </w:pPr>
      <w:rPr>
        <w:rFonts w:ascii="Wingdings" w:hAnsi="Wingdings" w:hint="default"/>
      </w:rPr>
    </w:lvl>
    <w:lvl w:ilvl="3" w:tplc="040C0001" w:tentative="1">
      <w:start w:val="1"/>
      <w:numFmt w:val="bullet"/>
      <w:lvlText w:val=""/>
      <w:lvlJc w:val="left"/>
      <w:pPr>
        <w:ind w:left="2919" w:hanging="360"/>
      </w:pPr>
      <w:rPr>
        <w:rFonts w:ascii="Symbol" w:hAnsi="Symbol" w:hint="default"/>
      </w:rPr>
    </w:lvl>
    <w:lvl w:ilvl="4" w:tplc="040C0003" w:tentative="1">
      <w:start w:val="1"/>
      <w:numFmt w:val="bullet"/>
      <w:lvlText w:val="o"/>
      <w:lvlJc w:val="left"/>
      <w:pPr>
        <w:ind w:left="3639" w:hanging="360"/>
      </w:pPr>
      <w:rPr>
        <w:rFonts w:ascii="Courier New" w:hAnsi="Courier New" w:cs="Courier New" w:hint="default"/>
      </w:rPr>
    </w:lvl>
    <w:lvl w:ilvl="5" w:tplc="040C0005" w:tentative="1">
      <w:start w:val="1"/>
      <w:numFmt w:val="bullet"/>
      <w:lvlText w:val=""/>
      <w:lvlJc w:val="left"/>
      <w:pPr>
        <w:ind w:left="4359" w:hanging="360"/>
      </w:pPr>
      <w:rPr>
        <w:rFonts w:ascii="Wingdings" w:hAnsi="Wingdings" w:hint="default"/>
      </w:rPr>
    </w:lvl>
    <w:lvl w:ilvl="6" w:tplc="040C0001" w:tentative="1">
      <w:start w:val="1"/>
      <w:numFmt w:val="bullet"/>
      <w:lvlText w:val=""/>
      <w:lvlJc w:val="left"/>
      <w:pPr>
        <w:ind w:left="5079" w:hanging="360"/>
      </w:pPr>
      <w:rPr>
        <w:rFonts w:ascii="Symbol" w:hAnsi="Symbol" w:hint="default"/>
      </w:rPr>
    </w:lvl>
    <w:lvl w:ilvl="7" w:tplc="040C0003" w:tentative="1">
      <w:start w:val="1"/>
      <w:numFmt w:val="bullet"/>
      <w:lvlText w:val="o"/>
      <w:lvlJc w:val="left"/>
      <w:pPr>
        <w:ind w:left="5799" w:hanging="360"/>
      </w:pPr>
      <w:rPr>
        <w:rFonts w:ascii="Courier New" w:hAnsi="Courier New" w:cs="Courier New" w:hint="default"/>
      </w:rPr>
    </w:lvl>
    <w:lvl w:ilvl="8" w:tplc="040C0005" w:tentative="1">
      <w:start w:val="1"/>
      <w:numFmt w:val="bullet"/>
      <w:lvlText w:val=""/>
      <w:lvlJc w:val="left"/>
      <w:pPr>
        <w:ind w:left="6519" w:hanging="360"/>
      </w:pPr>
      <w:rPr>
        <w:rFonts w:ascii="Wingdings" w:hAnsi="Wingdings" w:hint="default"/>
      </w:rPr>
    </w:lvl>
  </w:abstractNum>
  <w:abstractNum w:abstractNumId="9">
    <w:nsid w:val="2F9944EB"/>
    <w:multiLevelType w:val="hybridMultilevel"/>
    <w:tmpl w:val="4C84DE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0BE2E99"/>
    <w:multiLevelType w:val="hybridMultilevel"/>
    <w:tmpl w:val="ADA2C6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426179D"/>
    <w:multiLevelType w:val="hybridMultilevel"/>
    <w:tmpl w:val="2BDE344E"/>
    <w:lvl w:ilvl="0" w:tplc="113EEE5A">
      <w:start w:val="1"/>
      <w:numFmt w:val="decimal"/>
      <w:lvlText w:val="(%1) -  "/>
      <w:lvlJc w:val="left"/>
      <w:pPr>
        <w:tabs>
          <w:tab w:val="num" w:pos="510"/>
        </w:tabs>
        <w:ind w:left="0" w:firstLine="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559A41A1"/>
    <w:multiLevelType w:val="hybridMultilevel"/>
    <w:tmpl w:val="DD92D5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5D33B98"/>
    <w:multiLevelType w:val="hybridMultilevel"/>
    <w:tmpl w:val="E214A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9DE5326"/>
    <w:multiLevelType w:val="hybridMultilevel"/>
    <w:tmpl w:val="20060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D2B0614"/>
    <w:multiLevelType w:val="hybridMultilevel"/>
    <w:tmpl w:val="A7946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68D6417"/>
    <w:multiLevelType w:val="hybridMultilevel"/>
    <w:tmpl w:val="1D76B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E37687E"/>
    <w:multiLevelType w:val="hybridMultilevel"/>
    <w:tmpl w:val="781C2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5"/>
  </w:num>
  <w:num w:numId="4">
    <w:abstractNumId w:val="5"/>
  </w:num>
  <w:num w:numId="5">
    <w:abstractNumId w:val="17"/>
  </w:num>
  <w:num w:numId="6">
    <w:abstractNumId w:val="10"/>
  </w:num>
  <w:num w:numId="7">
    <w:abstractNumId w:val="14"/>
  </w:num>
  <w:num w:numId="8">
    <w:abstractNumId w:val="6"/>
  </w:num>
  <w:num w:numId="9">
    <w:abstractNumId w:val="12"/>
  </w:num>
  <w:num w:numId="10">
    <w:abstractNumId w:val="13"/>
  </w:num>
  <w:num w:numId="11">
    <w:abstractNumId w:val="16"/>
  </w:num>
  <w:num w:numId="12">
    <w:abstractNumId w:val="8"/>
  </w:num>
  <w:num w:numId="13">
    <w:abstractNumId w:val="7"/>
  </w:num>
  <w:num w:numId="14">
    <w:abstractNumId w:val="0"/>
  </w:num>
  <w:num w:numId="15">
    <w:abstractNumId w:val="1"/>
  </w:num>
  <w:num w:numId="16">
    <w:abstractNumId w:val="2"/>
  </w:num>
  <w:num w:numId="17">
    <w:abstractNumId w:val="3"/>
  </w:num>
  <w:num w:numId="18">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001"/>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8674"/>
  </w:hdrShapeDefaults>
  <w:footnotePr>
    <w:footnote w:id="-1"/>
    <w:footnote w:id="0"/>
  </w:footnotePr>
  <w:endnotePr>
    <w:endnote w:id="-1"/>
    <w:endnote w:id="0"/>
  </w:endnotePr>
  <w:compat/>
  <w:rsids>
    <w:rsidRoot w:val="003C47F4"/>
    <w:rsid w:val="0000689C"/>
    <w:rsid w:val="00013395"/>
    <w:rsid w:val="00016B8E"/>
    <w:rsid w:val="00017309"/>
    <w:rsid w:val="000255C1"/>
    <w:rsid w:val="000312AB"/>
    <w:rsid w:val="00031F51"/>
    <w:rsid w:val="00037D4C"/>
    <w:rsid w:val="00040898"/>
    <w:rsid w:val="0005271C"/>
    <w:rsid w:val="00054C00"/>
    <w:rsid w:val="0006353F"/>
    <w:rsid w:val="00063A95"/>
    <w:rsid w:val="00066941"/>
    <w:rsid w:val="00083FEB"/>
    <w:rsid w:val="000A1D72"/>
    <w:rsid w:val="000B579D"/>
    <w:rsid w:val="000C2034"/>
    <w:rsid w:val="000C60F9"/>
    <w:rsid w:val="000C7EC6"/>
    <w:rsid w:val="000D378F"/>
    <w:rsid w:val="000F3550"/>
    <w:rsid w:val="00106C37"/>
    <w:rsid w:val="00115C26"/>
    <w:rsid w:val="001260B9"/>
    <w:rsid w:val="00130DB9"/>
    <w:rsid w:val="00140CE9"/>
    <w:rsid w:val="00144AE4"/>
    <w:rsid w:val="0014752F"/>
    <w:rsid w:val="00153771"/>
    <w:rsid w:val="001625D5"/>
    <w:rsid w:val="00170BE6"/>
    <w:rsid w:val="00173339"/>
    <w:rsid w:val="001804A0"/>
    <w:rsid w:val="001916B4"/>
    <w:rsid w:val="001945A7"/>
    <w:rsid w:val="001B3332"/>
    <w:rsid w:val="001C0274"/>
    <w:rsid w:val="001C18E4"/>
    <w:rsid w:val="001D31A5"/>
    <w:rsid w:val="002043B3"/>
    <w:rsid w:val="00205027"/>
    <w:rsid w:val="00213229"/>
    <w:rsid w:val="0021684A"/>
    <w:rsid w:val="00220481"/>
    <w:rsid w:val="00227DBA"/>
    <w:rsid w:val="0023780E"/>
    <w:rsid w:val="002454F7"/>
    <w:rsid w:val="002464BA"/>
    <w:rsid w:val="00253C1D"/>
    <w:rsid w:val="00254EB2"/>
    <w:rsid w:val="00256BB4"/>
    <w:rsid w:val="00256F3B"/>
    <w:rsid w:val="00265D68"/>
    <w:rsid w:val="00265EE5"/>
    <w:rsid w:val="00271420"/>
    <w:rsid w:val="00282AF8"/>
    <w:rsid w:val="00293754"/>
    <w:rsid w:val="002A6487"/>
    <w:rsid w:val="002B562E"/>
    <w:rsid w:val="002D3C1A"/>
    <w:rsid w:val="002E28B6"/>
    <w:rsid w:val="002F021F"/>
    <w:rsid w:val="002F18C3"/>
    <w:rsid w:val="00304E2B"/>
    <w:rsid w:val="00316640"/>
    <w:rsid w:val="003457EC"/>
    <w:rsid w:val="003579E7"/>
    <w:rsid w:val="0036011E"/>
    <w:rsid w:val="003622AA"/>
    <w:rsid w:val="00362F88"/>
    <w:rsid w:val="00370AE7"/>
    <w:rsid w:val="00374B23"/>
    <w:rsid w:val="003975EF"/>
    <w:rsid w:val="003A2498"/>
    <w:rsid w:val="003A33C1"/>
    <w:rsid w:val="003A39FD"/>
    <w:rsid w:val="003B0C36"/>
    <w:rsid w:val="003C47F4"/>
    <w:rsid w:val="003F13B8"/>
    <w:rsid w:val="00400CA3"/>
    <w:rsid w:val="00412183"/>
    <w:rsid w:val="004316DC"/>
    <w:rsid w:val="0043235D"/>
    <w:rsid w:val="004326D3"/>
    <w:rsid w:val="00434556"/>
    <w:rsid w:val="0044697F"/>
    <w:rsid w:val="0044732C"/>
    <w:rsid w:val="00460BEE"/>
    <w:rsid w:val="00466381"/>
    <w:rsid w:val="00475DAE"/>
    <w:rsid w:val="004800D5"/>
    <w:rsid w:val="004818A5"/>
    <w:rsid w:val="00493C31"/>
    <w:rsid w:val="004C019D"/>
    <w:rsid w:val="004C16B7"/>
    <w:rsid w:val="004C294B"/>
    <w:rsid w:val="004C3371"/>
    <w:rsid w:val="004C408F"/>
    <w:rsid w:val="004D0724"/>
    <w:rsid w:val="004D1636"/>
    <w:rsid w:val="004E07CB"/>
    <w:rsid w:val="004F3060"/>
    <w:rsid w:val="004F797D"/>
    <w:rsid w:val="00505121"/>
    <w:rsid w:val="005113A6"/>
    <w:rsid w:val="00531C08"/>
    <w:rsid w:val="0054625E"/>
    <w:rsid w:val="005526B2"/>
    <w:rsid w:val="00554849"/>
    <w:rsid w:val="00581843"/>
    <w:rsid w:val="0058446F"/>
    <w:rsid w:val="00596623"/>
    <w:rsid w:val="005A1C83"/>
    <w:rsid w:val="005A5681"/>
    <w:rsid w:val="005B7743"/>
    <w:rsid w:val="005D1E1D"/>
    <w:rsid w:val="005E614F"/>
    <w:rsid w:val="005E73C8"/>
    <w:rsid w:val="005F35BA"/>
    <w:rsid w:val="005F3670"/>
    <w:rsid w:val="00603AD4"/>
    <w:rsid w:val="006076C4"/>
    <w:rsid w:val="00607FA8"/>
    <w:rsid w:val="006106A7"/>
    <w:rsid w:val="0061078B"/>
    <w:rsid w:val="00625CDB"/>
    <w:rsid w:val="00626D06"/>
    <w:rsid w:val="0063153B"/>
    <w:rsid w:val="00654FF3"/>
    <w:rsid w:val="00655234"/>
    <w:rsid w:val="00661F11"/>
    <w:rsid w:val="006639FD"/>
    <w:rsid w:val="00666B06"/>
    <w:rsid w:val="00671597"/>
    <w:rsid w:val="00676363"/>
    <w:rsid w:val="006A50BD"/>
    <w:rsid w:val="006B0545"/>
    <w:rsid w:val="006D6E1F"/>
    <w:rsid w:val="006E27D5"/>
    <w:rsid w:val="006E7173"/>
    <w:rsid w:val="006F5477"/>
    <w:rsid w:val="006F7542"/>
    <w:rsid w:val="00735C94"/>
    <w:rsid w:val="00754C17"/>
    <w:rsid w:val="00781A65"/>
    <w:rsid w:val="00797123"/>
    <w:rsid w:val="007B297C"/>
    <w:rsid w:val="007C730E"/>
    <w:rsid w:val="007D623E"/>
    <w:rsid w:val="007E6720"/>
    <w:rsid w:val="007F0EA5"/>
    <w:rsid w:val="008062D1"/>
    <w:rsid w:val="00825654"/>
    <w:rsid w:val="00826688"/>
    <w:rsid w:val="00837A7A"/>
    <w:rsid w:val="008437A0"/>
    <w:rsid w:val="00845B4F"/>
    <w:rsid w:val="0085159B"/>
    <w:rsid w:val="00851C1C"/>
    <w:rsid w:val="00865EA9"/>
    <w:rsid w:val="0086787A"/>
    <w:rsid w:val="008776A4"/>
    <w:rsid w:val="008833B5"/>
    <w:rsid w:val="00883B56"/>
    <w:rsid w:val="00886093"/>
    <w:rsid w:val="00886C0A"/>
    <w:rsid w:val="00894D09"/>
    <w:rsid w:val="00895EF5"/>
    <w:rsid w:val="008A066E"/>
    <w:rsid w:val="008B0F6B"/>
    <w:rsid w:val="008B7861"/>
    <w:rsid w:val="008C4937"/>
    <w:rsid w:val="008C6C42"/>
    <w:rsid w:val="008D0109"/>
    <w:rsid w:val="008D17D0"/>
    <w:rsid w:val="008D4CF2"/>
    <w:rsid w:val="008D6D36"/>
    <w:rsid w:val="009018C7"/>
    <w:rsid w:val="009058D8"/>
    <w:rsid w:val="009068B6"/>
    <w:rsid w:val="00914AC0"/>
    <w:rsid w:val="00941B99"/>
    <w:rsid w:val="009502D3"/>
    <w:rsid w:val="00952A42"/>
    <w:rsid w:val="00955C12"/>
    <w:rsid w:val="00974347"/>
    <w:rsid w:val="00984E00"/>
    <w:rsid w:val="009875A1"/>
    <w:rsid w:val="00993BF1"/>
    <w:rsid w:val="009A0D04"/>
    <w:rsid w:val="009A4417"/>
    <w:rsid w:val="009B2E3E"/>
    <w:rsid w:val="009C62DA"/>
    <w:rsid w:val="009D1E7F"/>
    <w:rsid w:val="009D3843"/>
    <w:rsid w:val="009D5BEB"/>
    <w:rsid w:val="009E2B40"/>
    <w:rsid w:val="009E3C1A"/>
    <w:rsid w:val="009F1A12"/>
    <w:rsid w:val="00A07390"/>
    <w:rsid w:val="00A10CDD"/>
    <w:rsid w:val="00A17370"/>
    <w:rsid w:val="00A22BE1"/>
    <w:rsid w:val="00A259C4"/>
    <w:rsid w:val="00A4320D"/>
    <w:rsid w:val="00A43C63"/>
    <w:rsid w:val="00A470FA"/>
    <w:rsid w:val="00A55936"/>
    <w:rsid w:val="00A562FC"/>
    <w:rsid w:val="00A82450"/>
    <w:rsid w:val="00A90B7F"/>
    <w:rsid w:val="00A939D3"/>
    <w:rsid w:val="00A94A15"/>
    <w:rsid w:val="00A97E97"/>
    <w:rsid w:val="00AA6738"/>
    <w:rsid w:val="00AB3948"/>
    <w:rsid w:val="00AB646C"/>
    <w:rsid w:val="00AC357B"/>
    <w:rsid w:val="00AC35D3"/>
    <w:rsid w:val="00AC545D"/>
    <w:rsid w:val="00AE1B15"/>
    <w:rsid w:val="00AE1F8D"/>
    <w:rsid w:val="00AF7DD1"/>
    <w:rsid w:val="00B0698D"/>
    <w:rsid w:val="00B12955"/>
    <w:rsid w:val="00B15546"/>
    <w:rsid w:val="00B51255"/>
    <w:rsid w:val="00B63C82"/>
    <w:rsid w:val="00B97C35"/>
    <w:rsid w:val="00BF33C9"/>
    <w:rsid w:val="00BF6B16"/>
    <w:rsid w:val="00C02BF6"/>
    <w:rsid w:val="00C45648"/>
    <w:rsid w:val="00C551F1"/>
    <w:rsid w:val="00C672EE"/>
    <w:rsid w:val="00C72377"/>
    <w:rsid w:val="00C72651"/>
    <w:rsid w:val="00C754DB"/>
    <w:rsid w:val="00CA0C18"/>
    <w:rsid w:val="00CA4D05"/>
    <w:rsid w:val="00CB6558"/>
    <w:rsid w:val="00CC0736"/>
    <w:rsid w:val="00CC29BD"/>
    <w:rsid w:val="00CD170F"/>
    <w:rsid w:val="00CD3623"/>
    <w:rsid w:val="00CD6105"/>
    <w:rsid w:val="00CF10B3"/>
    <w:rsid w:val="00D04AB6"/>
    <w:rsid w:val="00D0773A"/>
    <w:rsid w:val="00D27DCF"/>
    <w:rsid w:val="00D32677"/>
    <w:rsid w:val="00D41096"/>
    <w:rsid w:val="00D56E88"/>
    <w:rsid w:val="00D60F92"/>
    <w:rsid w:val="00D61A62"/>
    <w:rsid w:val="00D761B3"/>
    <w:rsid w:val="00D8558D"/>
    <w:rsid w:val="00D90E52"/>
    <w:rsid w:val="00D92B2C"/>
    <w:rsid w:val="00D94FE6"/>
    <w:rsid w:val="00DB6DF2"/>
    <w:rsid w:val="00DC515F"/>
    <w:rsid w:val="00DD0D9D"/>
    <w:rsid w:val="00DE31ED"/>
    <w:rsid w:val="00DE6161"/>
    <w:rsid w:val="00DF39F7"/>
    <w:rsid w:val="00E14B4E"/>
    <w:rsid w:val="00E34878"/>
    <w:rsid w:val="00E34B8C"/>
    <w:rsid w:val="00E53A35"/>
    <w:rsid w:val="00E63A88"/>
    <w:rsid w:val="00E63F5B"/>
    <w:rsid w:val="00E90A88"/>
    <w:rsid w:val="00E91485"/>
    <w:rsid w:val="00E91D10"/>
    <w:rsid w:val="00EB2D40"/>
    <w:rsid w:val="00EB78E6"/>
    <w:rsid w:val="00EC5D96"/>
    <w:rsid w:val="00ED1F95"/>
    <w:rsid w:val="00ED6BF3"/>
    <w:rsid w:val="00EF4124"/>
    <w:rsid w:val="00F0046E"/>
    <w:rsid w:val="00F06D58"/>
    <w:rsid w:val="00F07E60"/>
    <w:rsid w:val="00F16C13"/>
    <w:rsid w:val="00F2338A"/>
    <w:rsid w:val="00F5146C"/>
    <w:rsid w:val="00F53CAE"/>
    <w:rsid w:val="00F5669B"/>
    <w:rsid w:val="00F6568B"/>
    <w:rsid w:val="00F73B74"/>
    <w:rsid w:val="00F77CC1"/>
    <w:rsid w:val="00F8361B"/>
    <w:rsid w:val="00F83ECE"/>
    <w:rsid w:val="00F92F84"/>
    <w:rsid w:val="00F93ED1"/>
    <w:rsid w:val="00F97E31"/>
    <w:rsid w:val="00FA098C"/>
    <w:rsid w:val="00FA0B82"/>
    <w:rsid w:val="00FA5D0C"/>
    <w:rsid w:val="00FB0261"/>
    <w:rsid w:val="00FB37DD"/>
    <w:rsid w:val="00FD10B3"/>
    <w:rsid w:val="00FD5F5C"/>
    <w:rsid w:val="00FE22FF"/>
    <w:rsid w:val="00FE5C9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2"/>
      <o:regrouptable v:ext="edit">
        <o:entry new="1" old="0"/>
        <o:entry new="2" old="0"/>
        <o:entry new="3" old="0"/>
        <o:entry new="4" old="0"/>
        <o:entry new="5" old="0"/>
        <o:entry new="6" old="0"/>
        <o:entry new="7" old="0"/>
        <o:entry new="8" old="0"/>
        <o:entry new="9" old="0"/>
        <o:entry new="10" old="0"/>
        <o:entry new="11" old="0"/>
        <o:entry new="12" old="0"/>
        <o:entry new="13" old="0"/>
        <o:entry new="1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098C"/>
  </w:style>
  <w:style w:type="paragraph" w:styleId="Titre1">
    <w:name w:val="heading 1"/>
    <w:basedOn w:val="Normal"/>
    <w:next w:val="Normal"/>
    <w:qFormat/>
    <w:rsid w:val="00BF6B16"/>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F6B16"/>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qFormat/>
    <w:rsid w:val="00BF6B16"/>
    <w:pPr>
      <w:keepNext/>
      <w:spacing w:before="240" w:after="60"/>
      <w:outlineLvl w:val="2"/>
    </w:pPr>
    <w:rPr>
      <w:rFonts w:ascii="Arial" w:hAnsi="Arial" w:cs="Arial"/>
      <w:b/>
      <w:bCs/>
      <w:sz w:val="26"/>
      <w:szCs w:val="26"/>
    </w:rPr>
  </w:style>
  <w:style w:type="paragraph" w:styleId="Titre4">
    <w:name w:val="heading 4"/>
    <w:basedOn w:val="Titre3"/>
    <w:next w:val="Normal"/>
    <w:link w:val="Titre4Car"/>
    <w:qFormat/>
    <w:rsid w:val="00144AE4"/>
    <w:pPr>
      <w:keepNext w:val="0"/>
      <w:tabs>
        <w:tab w:val="left" w:pos="6237"/>
      </w:tabs>
      <w:spacing w:after="0"/>
      <w:jc w:val="both"/>
      <w:outlineLvl w:val="3"/>
    </w:pPr>
    <w:rPr>
      <w:rFonts w:ascii="Times New Roman" w:hAnsi="Times New Roman" w:cs="Times New Roman"/>
      <w:b w:val="0"/>
      <w:bCs w:val="0"/>
      <w:sz w:val="22"/>
      <w:szCs w:val="20"/>
    </w:rPr>
  </w:style>
  <w:style w:type="paragraph" w:styleId="Titre5">
    <w:name w:val="heading 5"/>
    <w:basedOn w:val="Normal"/>
    <w:next w:val="Normal"/>
    <w:qFormat/>
    <w:rsid w:val="00374B23"/>
    <w:pPr>
      <w:keepNext/>
      <w:numPr>
        <w:ilvl w:val="4"/>
        <w:numId w:val="1"/>
      </w:numPr>
      <w:spacing w:before="20" w:after="20"/>
      <w:ind w:right="57"/>
      <w:outlineLvl w:val="4"/>
    </w:pPr>
    <w:rPr>
      <w:b/>
    </w:rPr>
  </w:style>
  <w:style w:type="paragraph" w:styleId="Titre6">
    <w:name w:val="heading 6"/>
    <w:basedOn w:val="Normal"/>
    <w:next w:val="Normal"/>
    <w:qFormat/>
    <w:rsid w:val="00374B23"/>
    <w:pPr>
      <w:numPr>
        <w:ilvl w:val="5"/>
        <w:numId w:val="1"/>
      </w:numPr>
      <w:tabs>
        <w:tab w:val="left" w:pos="6237"/>
      </w:tabs>
      <w:spacing w:before="240" w:after="60"/>
      <w:jc w:val="both"/>
      <w:outlineLvl w:val="5"/>
    </w:pPr>
    <w:rPr>
      <w:rFonts w:ascii="Times" w:hAnsi="Times"/>
      <w:noProof/>
      <w:sz w:val="24"/>
    </w:rPr>
  </w:style>
  <w:style w:type="paragraph" w:styleId="Titre7">
    <w:name w:val="heading 7"/>
    <w:basedOn w:val="Titre6"/>
    <w:next w:val="Normal"/>
    <w:qFormat/>
    <w:rsid w:val="00374B23"/>
    <w:pPr>
      <w:numPr>
        <w:ilvl w:val="6"/>
      </w:numPr>
      <w:outlineLvl w:val="6"/>
    </w:pPr>
  </w:style>
  <w:style w:type="paragraph" w:styleId="Titre8">
    <w:name w:val="heading 8"/>
    <w:basedOn w:val="Titre7"/>
    <w:next w:val="Normal"/>
    <w:qFormat/>
    <w:rsid w:val="00374B23"/>
    <w:pPr>
      <w:numPr>
        <w:ilvl w:val="7"/>
      </w:numPr>
      <w:outlineLvl w:val="7"/>
    </w:pPr>
  </w:style>
  <w:style w:type="paragraph" w:styleId="Titre9">
    <w:name w:val="heading 9"/>
    <w:basedOn w:val="Normal"/>
    <w:next w:val="Normal"/>
    <w:qFormat/>
    <w:rsid w:val="00374B23"/>
    <w:pPr>
      <w:numPr>
        <w:ilvl w:val="8"/>
        <w:numId w:val="1"/>
      </w:numPr>
      <w:tabs>
        <w:tab w:val="left" w:pos="6237"/>
      </w:tabs>
      <w:spacing w:before="240" w:after="60"/>
      <w:jc w:val="both"/>
      <w:outlineLvl w:val="8"/>
    </w:pPr>
    <w:rPr>
      <w:rFonts w:ascii="Arial" w:hAnsi="Arial"/>
      <w:i/>
      <w:noProof/>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CB6558"/>
    <w:pPr>
      <w:tabs>
        <w:tab w:val="center" w:pos="4536"/>
        <w:tab w:val="right" w:pos="9072"/>
      </w:tabs>
    </w:pPr>
  </w:style>
  <w:style w:type="character" w:customStyle="1" w:styleId="En-tteCar">
    <w:name w:val="En-tête Car"/>
    <w:basedOn w:val="Policepardfaut"/>
    <w:link w:val="En-tte"/>
    <w:rsid w:val="00CB6558"/>
  </w:style>
  <w:style w:type="paragraph" w:styleId="Pieddepage">
    <w:name w:val="footer"/>
    <w:basedOn w:val="Normal"/>
    <w:link w:val="PieddepageCar"/>
    <w:rsid w:val="00AE1F8D"/>
    <w:pPr>
      <w:tabs>
        <w:tab w:val="center" w:pos="4536"/>
        <w:tab w:val="right" w:pos="9072"/>
      </w:tabs>
    </w:pPr>
  </w:style>
  <w:style w:type="character" w:customStyle="1" w:styleId="PieddepageCar">
    <w:name w:val="Pied de page Car"/>
    <w:basedOn w:val="Policepardfaut"/>
    <w:link w:val="Pieddepage"/>
    <w:rsid w:val="00AE1F8D"/>
  </w:style>
  <w:style w:type="paragraph" w:styleId="En-ttedetabledesmatires">
    <w:name w:val="TOC Heading"/>
    <w:basedOn w:val="Titre1"/>
    <w:next w:val="Normal"/>
    <w:uiPriority w:val="39"/>
    <w:semiHidden/>
    <w:unhideWhenUsed/>
    <w:qFormat/>
    <w:rsid w:val="006E7173"/>
    <w:pPr>
      <w:keepLines/>
      <w:spacing w:before="480" w:after="0" w:line="276" w:lineRule="auto"/>
      <w:outlineLvl w:val="9"/>
    </w:pPr>
    <w:rPr>
      <w:rFonts w:ascii="Cambria" w:hAnsi="Cambria" w:cs="Times New Roman"/>
      <w:color w:val="365F91"/>
      <w:kern w:val="0"/>
      <w:sz w:val="28"/>
      <w:szCs w:val="28"/>
      <w:lang w:eastAsia="en-US"/>
    </w:rPr>
  </w:style>
  <w:style w:type="character" w:styleId="Lienhypertexte">
    <w:name w:val="Hyperlink"/>
    <w:basedOn w:val="Policepardfaut"/>
    <w:uiPriority w:val="99"/>
    <w:unhideWhenUsed/>
    <w:rsid w:val="006E7173"/>
    <w:rPr>
      <w:color w:val="0000FF"/>
      <w:u w:val="single"/>
    </w:rPr>
  </w:style>
  <w:style w:type="paragraph" w:styleId="TM1">
    <w:name w:val="toc 1"/>
    <w:basedOn w:val="Normal"/>
    <w:next w:val="Normal"/>
    <w:autoRedefine/>
    <w:uiPriority w:val="39"/>
    <w:rsid w:val="00CB6558"/>
    <w:pPr>
      <w:spacing w:before="120"/>
    </w:pPr>
    <w:rPr>
      <w:b/>
      <w:bCs/>
      <w:i/>
      <w:iCs/>
      <w:sz w:val="24"/>
      <w:szCs w:val="24"/>
    </w:rPr>
  </w:style>
  <w:style w:type="paragraph" w:styleId="TM2">
    <w:name w:val="toc 2"/>
    <w:basedOn w:val="Normal"/>
    <w:next w:val="Normal"/>
    <w:autoRedefine/>
    <w:uiPriority w:val="39"/>
    <w:rsid w:val="00CB6558"/>
    <w:pPr>
      <w:spacing w:before="120"/>
      <w:ind w:left="200"/>
    </w:pPr>
    <w:rPr>
      <w:b/>
      <w:bCs/>
      <w:sz w:val="22"/>
      <w:szCs w:val="22"/>
    </w:rPr>
  </w:style>
  <w:style w:type="paragraph" w:styleId="TM3">
    <w:name w:val="toc 3"/>
    <w:basedOn w:val="Normal"/>
    <w:next w:val="Normal"/>
    <w:autoRedefine/>
    <w:uiPriority w:val="39"/>
    <w:rsid w:val="00CB6558"/>
    <w:pPr>
      <w:ind w:left="400"/>
    </w:pPr>
  </w:style>
  <w:style w:type="character" w:styleId="Appelnotedebasdep">
    <w:name w:val="footnote reference"/>
    <w:basedOn w:val="Policepardfaut"/>
    <w:semiHidden/>
    <w:rsid w:val="00475DAE"/>
    <w:rPr>
      <w:vertAlign w:val="superscript"/>
    </w:rPr>
  </w:style>
  <w:style w:type="paragraph" w:customStyle="1" w:styleId="ITINtextecach">
    <w:name w:val="ITIN : texte caché"/>
    <w:basedOn w:val="Normal"/>
    <w:qFormat/>
    <w:rsid w:val="00EB2D40"/>
    <w:rPr>
      <w:b/>
      <w:vanish/>
      <w:color w:val="FF0000"/>
      <w:sz w:val="24"/>
    </w:rPr>
  </w:style>
  <w:style w:type="paragraph" w:styleId="TM5">
    <w:name w:val="toc 5"/>
    <w:basedOn w:val="Normal"/>
    <w:next w:val="Normal"/>
    <w:autoRedefine/>
    <w:semiHidden/>
    <w:rsid w:val="00475DAE"/>
    <w:pPr>
      <w:ind w:left="800"/>
    </w:pPr>
  </w:style>
  <w:style w:type="paragraph" w:styleId="Explorateurdedocuments">
    <w:name w:val="Document Map"/>
    <w:basedOn w:val="Normal"/>
    <w:semiHidden/>
    <w:rsid w:val="00475DAE"/>
    <w:pPr>
      <w:shd w:val="clear" w:color="auto" w:fill="000080"/>
    </w:pPr>
    <w:rPr>
      <w:rFonts w:ascii="Tahoma" w:hAnsi="Tahoma"/>
    </w:rPr>
  </w:style>
  <w:style w:type="paragraph" w:styleId="TM8">
    <w:name w:val="toc 8"/>
    <w:basedOn w:val="Normal"/>
    <w:next w:val="Normal"/>
    <w:semiHidden/>
    <w:rsid w:val="00BF6B16"/>
    <w:pPr>
      <w:ind w:left="1400"/>
    </w:pPr>
  </w:style>
  <w:style w:type="character" w:customStyle="1" w:styleId="ITINlmentderdactionnormalcourtCar">
    <w:name w:val="ITIN : élément de rédaction normal court Car"/>
    <w:basedOn w:val="Policepardfaut"/>
    <w:link w:val="ITINlmentderdactionnormalcourt"/>
    <w:rsid w:val="00EB2D40"/>
    <w:rPr>
      <w:sz w:val="24"/>
    </w:rPr>
  </w:style>
  <w:style w:type="paragraph" w:customStyle="1" w:styleId="ITINlmenttitre1">
    <w:name w:val="ITIN : élément titre 1"/>
    <w:basedOn w:val="Titre1"/>
    <w:next w:val="ITINlmentderdactionnormale"/>
    <w:rsid w:val="00EB2D40"/>
    <w:pPr>
      <w:numPr>
        <w:numId w:val="1"/>
      </w:numPr>
      <w:tabs>
        <w:tab w:val="left" w:pos="6237"/>
      </w:tabs>
      <w:spacing w:after="120"/>
    </w:pPr>
    <w:rPr>
      <w:rFonts w:ascii="Times New Roman" w:hAnsi="Times New Roman" w:cs="Times New Roman"/>
      <w:bCs w:val="0"/>
      <w:kern w:val="0"/>
      <w:szCs w:val="20"/>
    </w:rPr>
  </w:style>
  <w:style w:type="paragraph" w:customStyle="1" w:styleId="ITINlmenttitre2">
    <w:name w:val="ITIN : élément titre 2"/>
    <w:basedOn w:val="Titre2"/>
    <w:next w:val="ITINlmentderdactionnormale"/>
    <w:rsid w:val="00EB2D40"/>
    <w:pPr>
      <w:numPr>
        <w:ilvl w:val="1"/>
        <w:numId w:val="1"/>
      </w:numPr>
      <w:spacing w:before="120" w:after="120"/>
    </w:pPr>
    <w:rPr>
      <w:rFonts w:ascii="Times New Roman" w:hAnsi="Times New Roman" w:cs="Times New Roman"/>
      <w:bCs w:val="0"/>
      <w:i w:val="0"/>
      <w:iCs w:val="0"/>
      <w:szCs w:val="20"/>
    </w:rPr>
  </w:style>
  <w:style w:type="paragraph" w:customStyle="1" w:styleId="ITINlmentderdactionnormalcourt">
    <w:name w:val="ITIN : élément de rédaction normal court"/>
    <w:basedOn w:val="ITINlmentderdactionnormale"/>
    <w:link w:val="ITINlmentderdactionnormalcourtCar"/>
    <w:rsid w:val="00EB2D40"/>
    <w:pPr>
      <w:spacing w:after="0"/>
    </w:pPr>
  </w:style>
  <w:style w:type="paragraph" w:customStyle="1" w:styleId="ITINTitreen-Tte">
    <w:name w:val="ITIN : Titre en-Tête"/>
    <w:basedOn w:val="Normal"/>
    <w:qFormat/>
    <w:rsid w:val="00CB6558"/>
    <w:pPr>
      <w:tabs>
        <w:tab w:val="left" w:pos="6237"/>
      </w:tabs>
      <w:jc w:val="center"/>
    </w:pPr>
    <w:rPr>
      <w:rFonts w:ascii="Arial (W1)" w:hAnsi="Arial (W1)"/>
      <w:szCs w:val="28"/>
    </w:rPr>
  </w:style>
  <w:style w:type="paragraph" w:customStyle="1" w:styleId="ITINlmenttitre3">
    <w:name w:val="ITIN : élément titre 3"/>
    <w:basedOn w:val="Titre3"/>
    <w:next w:val="ITINlmentderdactionnormale"/>
    <w:rsid w:val="00374B23"/>
    <w:pPr>
      <w:numPr>
        <w:ilvl w:val="2"/>
        <w:numId w:val="1"/>
      </w:numPr>
      <w:spacing w:before="120" w:after="120"/>
    </w:pPr>
    <w:rPr>
      <w:rFonts w:ascii="Times New Roman" w:hAnsi="Times New Roman" w:cs="Times New Roman"/>
      <w:bCs w:val="0"/>
      <w:sz w:val="24"/>
      <w:szCs w:val="20"/>
    </w:rPr>
  </w:style>
  <w:style w:type="table" w:styleId="Grilledutableau">
    <w:name w:val="Table Grid"/>
    <w:basedOn w:val="TableauNormal"/>
    <w:rsid w:val="00BF6B16"/>
    <w:pPr>
      <w:tabs>
        <w:tab w:val="left" w:pos="6237"/>
      </w:tabs>
      <w:jc w:val="both"/>
    </w:pPr>
    <w:rPr>
      <w:rFonts w:ascii="Tms Rmn" w:hAnsi="Tms Rm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TINlmentderdactionnormale">
    <w:name w:val="ITIN : élément de rédaction normale"/>
    <w:basedOn w:val="Normal"/>
    <w:link w:val="ITINlmentderdactionnormaleCar"/>
    <w:rsid w:val="00AE1F8D"/>
    <w:pPr>
      <w:tabs>
        <w:tab w:val="left" w:pos="6237"/>
      </w:tabs>
      <w:spacing w:after="240"/>
      <w:contextualSpacing/>
      <w:jc w:val="both"/>
    </w:pPr>
    <w:rPr>
      <w:sz w:val="24"/>
    </w:rPr>
  </w:style>
  <w:style w:type="character" w:customStyle="1" w:styleId="ITINlmentderdactionnormaleCar">
    <w:name w:val="ITIN : élément de rédaction normale Car"/>
    <w:basedOn w:val="Policepardfaut"/>
    <w:link w:val="ITINlmentderdactionnormale"/>
    <w:rsid w:val="00AE1F8D"/>
    <w:rPr>
      <w:sz w:val="24"/>
    </w:rPr>
  </w:style>
  <w:style w:type="paragraph" w:customStyle="1" w:styleId="ITINlmentdescriptiondubut">
    <w:name w:val="ITIN : élément description du but"/>
    <w:basedOn w:val="ITINlmentderdactionnormale"/>
    <w:next w:val="ITINlmentderdactionnormale"/>
    <w:rsid w:val="000312AB"/>
    <w:pPr>
      <w:keepNext/>
      <w:spacing w:before="120" w:after="0"/>
      <w:contextualSpacing w:val="0"/>
    </w:pPr>
    <w:rPr>
      <w:i/>
      <w:iCs/>
      <w:u w:val="single"/>
    </w:rPr>
  </w:style>
  <w:style w:type="paragraph" w:customStyle="1" w:styleId="ITINlmentderappelsimple">
    <w:name w:val="ITIN : élément de rappel simple"/>
    <w:basedOn w:val="ITINlmentderdactionnormale"/>
    <w:next w:val="ITINlmentderdactionnormale"/>
    <w:link w:val="ITINlmentderappelsimpleCar"/>
    <w:rsid w:val="00EB2D40"/>
    <w:pPr>
      <w:keepLines/>
      <w:spacing w:after="0"/>
      <w:contextualSpacing w:val="0"/>
    </w:pPr>
    <w:rPr>
      <w:bCs/>
      <w:i/>
      <w:iCs/>
      <w:u w:val="single"/>
    </w:rPr>
  </w:style>
  <w:style w:type="character" w:customStyle="1" w:styleId="ITINlmentderappelsimpleCar">
    <w:name w:val="ITIN : élément de rappel simple Car"/>
    <w:basedOn w:val="Policepardfaut"/>
    <w:link w:val="ITINlmentderappelsimple"/>
    <w:rsid w:val="00EB2D40"/>
    <w:rPr>
      <w:bCs/>
      <w:i/>
      <w:iCs/>
      <w:sz w:val="24"/>
      <w:u w:val="single"/>
    </w:rPr>
  </w:style>
  <w:style w:type="paragraph" w:styleId="TM4">
    <w:name w:val="toc 4"/>
    <w:basedOn w:val="Normal"/>
    <w:next w:val="Normal"/>
    <w:autoRedefine/>
    <w:semiHidden/>
    <w:rsid w:val="00D761B3"/>
    <w:pPr>
      <w:ind w:left="600"/>
    </w:pPr>
  </w:style>
  <w:style w:type="paragraph" w:styleId="TM6">
    <w:name w:val="toc 6"/>
    <w:basedOn w:val="Normal"/>
    <w:next w:val="Normal"/>
    <w:autoRedefine/>
    <w:semiHidden/>
    <w:rsid w:val="00D761B3"/>
    <w:pPr>
      <w:ind w:left="1000"/>
    </w:pPr>
  </w:style>
  <w:style w:type="paragraph" w:styleId="TM7">
    <w:name w:val="toc 7"/>
    <w:basedOn w:val="Normal"/>
    <w:next w:val="Normal"/>
    <w:autoRedefine/>
    <w:semiHidden/>
    <w:rsid w:val="00D761B3"/>
    <w:pPr>
      <w:ind w:left="1200"/>
    </w:pPr>
  </w:style>
  <w:style w:type="paragraph" w:styleId="TM9">
    <w:name w:val="toc 9"/>
    <w:basedOn w:val="Normal"/>
    <w:next w:val="Normal"/>
    <w:autoRedefine/>
    <w:semiHidden/>
    <w:rsid w:val="00D761B3"/>
    <w:pPr>
      <w:ind w:left="1600"/>
    </w:pPr>
  </w:style>
  <w:style w:type="character" w:styleId="Marquedecommentaire">
    <w:name w:val="annotation reference"/>
    <w:basedOn w:val="Policepardfaut"/>
    <w:semiHidden/>
    <w:rsid w:val="00D27DCF"/>
    <w:rPr>
      <w:sz w:val="16"/>
      <w:szCs w:val="16"/>
    </w:rPr>
  </w:style>
  <w:style w:type="paragraph" w:styleId="Commentaire">
    <w:name w:val="annotation text"/>
    <w:basedOn w:val="Normal"/>
    <w:semiHidden/>
    <w:rsid w:val="00D27DCF"/>
  </w:style>
  <w:style w:type="paragraph" w:styleId="Objetducommentaire">
    <w:name w:val="annotation subject"/>
    <w:basedOn w:val="Commentaire"/>
    <w:next w:val="Commentaire"/>
    <w:semiHidden/>
    <w:rsid w:val="00D27DCF"/>
    <w:rPr>
      <w:b/>
      <w:bCs/>
    </w:rPr>
  </w:style>
  <w:style w:type="paragraph" w:styleId="Textedebulles">
    <w:name w:val="Balloon Text"/>
    <w:basedOn w:val="Normal"/>
    <w:semiHidden/>
    <w:rsid w:val="00D27DCF"/>
    <w:rPr>
      <w:rFonts w:ascii="Tahoma" w:hAnsi="Tahoma" w:cs="Tahoma"/>
      <w:sz w:val="16"/>
      <w:szCs w:val="16"/>
    </w:rPr>
  </w:style>
  <w:style w:type="character" w:customStyle="1" w:styleId="Titre3Car">
    <w:name w:val="Titre 3 Car"/>
    <w:basedOn w:val="Policepardfaut"/>
    <w:link w:val="Titre3"/>
    <w:rsid w:val="00ED1F95"/>
    <w:rPr>
      <w:rFonts w:ascii="Arial" w:hAnsi="Arial" w:cs="Arial"/>
      <w:b/>
      <w:bCs/>
      <w:sz w:val="26"/>
      <w:szCs w:val="26"/>
      <w:lang w:val="fr-FR" w:eastAsia="fr-FR" w:bidi="ar-SA"/>
    </w:rPr>
  </w:style>
  <w:style w:type="character" w:customStyle="1" w:styleId="Titre4Car">
    <w:name w:val="Titre 4 Car"/>
    <w:basedOn w:val="Titre3Car"/>
    <w:link w:val="Titre4"/>
    <w:rsid w:val="00ED1F95"/>
    <w:rPr>
      <w:sz w:val="22"/>
    </w:rPr>
  </w:style>
  <w:style w:type="paragraph" w:customStyle="1" w:styleId="ITINlmentdetitredetableaularge">
    <w:name w:val="ITIN : élément de titre de tableau large"/>
    <w:basedOn w:val="ITINlmentderdactionnormalcourt"/>
    <w:qFormat/>
    <w:rsid w:val="00EB2D40"/>
    <w:pPr>
      <w:jc w:val="center"/>
    </w:pPr>
    <w:rPr>
      <w:b/>
      <w:sz w:val="32"/>
    </w:rPr>
  </w:style>
  <w:style w:type="paragraph" w:customStyle="1" w:styleId="ITINlmentTitre4">
    <w:name w:val="ITIN : élément Titre 4"/>
    <w:basedOn w:val="Normal"/>
    <w:rsid w:val="00374B23"/>
    <w:pPr>
      <w:numPr>
        <w:ilvl w:val="3"/>
        <w:numId w:val="1"/>
      </w:numPr>
    </w:pPr>
  </w:style>
  <w:style w:type="paragraph" w:customStyle="1" w:styleId="ITINlmentdetitredetableaunormal">
    <w:name w:val="ITIN : élément de titre de tableau normal"/>
    <w:basedOn w:val="ITINlmentderdactionnormalcourt"/>
    <w:qFormat/>
    <w:rsid w:val="00017309"/>
    <w:pPr>
      <w:widowControl w:val="0"/>
      <w:jc w:val="center"/>
    </w:pPr>
    <w:rPr>
      <w:b/>
    </w:rPr>
  </w:style>
  <w:style w:type="character" w:styleId="Textedelespacerserv">
    <w:name w:val="Placeholder Text"/>
    <w:basedOn w:val="Policepardfaut"/>
    <w:uiPriority w:val="99"/>
    <w:semiHidden/>
    <w:rsid w:val="004800D5"/>
    <w:rPr>
      <w:color w:val="808080"/>
    </w:rPr>
  </w:style>
  <w:style w:type="paragraph" w:customStyle="1" w:styleId="ITINlmentdexigence">
    <w:name w:val="ITIN : élément d'exigence"/>
    <w:basedOn w:val="Titre5"/>
    <w:rsid w:val="003B0C36"/>
    <w:pPr>
      <w:numPr>
        <w:numId w:val="0"/>
      </w:numPr>
      <w:suppressAutoHyphens/>
      <w:ind w:left="170" w:hanging="170"/>
      <w:outlineLvl w:val="9"/>
    </w:pPr>
    <w:rPr>
      <w:kern w:val="1"/>
      <w:lang w:eastAsia="ar-SA"/>
    </w:rPr>
  </w:style>
  <w:style w:type="paragraph" w:styleId="Paragraphedeliste">
    <w:name w:val="List Paragraph"/>
    <w:basedOn w:val="Normal"/>
    <w:uiPriority w:val="34"/>
    <w:qFormat/>
    <w:rsid w:val="00BF33C9"/>
    <w:pPr>
      <w:ind w:left="720"/>
      <w:contextualSpacing/>
    </w:pPr>
  </w:style>
</w:styles>
</file>

<file path=word/webSettings.xml><?xml version="1.0" encoding="utf-8"?>
<w:webSettings xmlns:r="http://schemas.openxmlformats.org/officeDocument/2006/relationships" xmlns:w="http://schemas.openxmlformats.org/wordprocessingml/2006/main">
  <w:divs>
    <w:div w:id="1325164285">
      <w:bodyDiv w:val="1"/>
      <w:marLeft w:val="0"/>
      <w:marRight w:val="0"/>
      <w:marTop w:val="0"/>
      <w:marBottom w:val="0"/>
      <w:divBdr>
        <w:top w:val="none" w:sz="0" w:space="0" w:color="auto"/>
        <w:left w:val="none" w:sz="0" w:space="0" w:color="auto"/>
        <w:bottom w:val="none" w:sz="0" w:space="0" w:color="auto"/>
        <w:right w:val="none" w:sz="0" w:space="0" w:color="auto"/>
      </w:divBdr>
      <w:divsChild>
        <w:div w:id="255942938">
          <w:marLeft w:val="0"/>
          <w:marRight w:val="0"/>
          <w:marTop w:val="0"/>
          <w:marBottom w:val="0"/>
          <w:divBdr>
            <w:top w:val="none" w:sz="0" w:space="0" w:color="auto"/>
            <w:left w:val="none" w:sz="0" w:space="0" w:color="auto"/>
            <w:bottom w:val="none" w:sz="0" w:space="0" w:color="auto"/>
            <w:right w:val="none" w:sz="0" w:space="0" w:color="auto"/>
          </w:divBdr>
        </w:div>
      </w:divsChild>
    </w:div>
    <w:div w:id="1919094122">
      <w:bodyDiv w:val="1"/>
      <w:marLeft w:val="0"/>
      <w:marRight w:val="0"/>
      <w:marTop w:val="0"/>
      <w:marBottom w:val="0"/>
      <w:divBdr>
        <w:top w:val="none" w:sz="0" w:space="0" w:color="auto"/>
        <w:left w:val="none" w:sz="0" w:space="0" w:color="auto"/>
        <w:bottom w:val="none" w:sz="0" w:space="0" w:color="auto"/>
        <w:right w:val="none" w:sz="0" w:space="0" w:color="auto"/>
      </w:divBdr>
      <w:divsChild>
        <w:div w:id="2037536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ina\AppData\Local\Microsoft\Windows\Temporary%20Internet%20Files\Low\Content.IE5\ENTVWDVR\SEF_V1.0%5b1%5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9FAF2-FD2F-4BED-A71F-D70B8BA3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SEF_V1.0[1].dotx</Template>
  <TotalTime>13</TotalTime>
  <Pages>5</Pages>
  <Words>892</Words>
  <Characters>4908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Carina Roels</Company>
  <LinksUpToDate>false</LinksUpToDate>
  <CharactersWithSpaces>5789</CharactersWithSpaces>
  <SharedDoc>false</SharedDoc>
  <HLinks>
    <vt:vector size="48" baseType="variant">
      <vt:variant>
        <vt:i4>1769533</vt:i4>
      </vt:variant>
      <vt:variant>
        <vt:i4>59</vt:i4>
      </vt:variant>
      <vt:variant>
        <vt:i4>0</vt:i4>
      </vt:variant>
      <vt:variant>
        <vt:i4>5</vt:i4>
      </vt:variant>
      <vt:variant>
        <vt:lpwstr/>
      </vt:variant>
      <vt:variant>
        <vt:lpwstr>_Toc252090498</vt:lpwstr>
      </vt:variant>
      <vt:variant>
        <vt:i4>1769533</vt:i4>
      </vt:variant>
      <vt:variant>
        <vt:i4>53</vt:i4>
      </vt:variant>
      <vt:variant>
        <vt:i4>0</vt:i4>
      </vt:variant>
      <vt:variant>
        <vt:i4>5</vt:i4>
      </vt:variant>
      <vt:variant>
        <vt:lpwstr/>
      </vt:variant>
      <vt:variant>
        <vt:lpwstr>_Toc252090497</vt:lpwstr>
      </vt:variant>
      <vt:variant>
        <vt:i4>1769533</vt:i4>
      </vt:variant>
      <vt:variant>
        <vt:i4>47</vt:i4>
      </vt:variant>
      <vt:variant>
        <vt:i4>0</vt:i4>
      </vt:variant>
      <vt:variant>
        <vt:i4>5</vt:i4>
      </vt:variant>
      <vt:variant>
        <vt:lpwstr/>
      </vt:variant>
      <vt:variant>
        <vt:lpwstr>_Toc252090496</vt:lpwstr>
      </vt:variant>
      <vt:variant>
        <vt:i4>1769533</vt:i4>
      </vt:variant>
      <vt:variant>
        <vt:i4>41</vt:i4>
      </vt:variant>
      <vt:variant>
        <vt:i4>0</vt:i4>
      </vt:variant>
      <vt:variant>
        <vt:i4>5</vt:i4>
      </vt:variant>
      <vt:variant>
        <vt:lpwstr/>
      </vt:variant>
      <vt:variant>
        <vt:lpwstr>_Toc252090495</vt:lpwstr>
      </vt:variant>
      <vt:variant>
        <vt:i4>1769533</vt:i4>
      </vt:variant>
      <vt:variant>
        <vt:i4>35</vt:i4>
      </vt:variant>
      <vt:variant>
        <vt:i4>0</vt:i4>
      </vt:variant>
      <vt:variant>
        <vt:i4>5</vt:i4>
      </vt:variant>
      <vt:variant>
        <vt:lpwstr/>
      </vt:variant>
      <vt:variant>
        <vt:lpwstr>_Toc252090494</vt:lpwstr>
      </vt:variant>
      <vt:variant>
        <vt:i4>1769533</vt:i4>
      </vt:variant>
      <vt:variant>
        <vt:i4>29</vt:i4>
      </vt:variant>
      <vt:variant>
        <vt:i4>0</vt:i4>
      </vt:variant>
      <vt:variant>
        <vt:i4>5</vt:i4>
      </vt:variant>
      <vt:variant>
        <vt:lpwstr/>
      </vt:variant>
      <vt:variant>
        <vt:lpwstr>_Toc252090493</vt:lpwstr>
      </vt:variant>
      <vt:variant>
        <vt:i4>1769533</vt:i4>
      </vt:variant>
      <vt:variant>
        <vt:i4>23</vt:i4>
      </vt:variant>
      <vt:variant>
        <vt:i4>0</vt:i4>
      </vt:variant>
      <vt:variant>
        <vt:i4>5</vt:i4>
      </vt:variant>
      <vt:variant>
        <vt:lpwstr/>
      </vt:variant>
      <vt:variant>
        <vt:lpwstr>_Toc252090492</vt:lpwstr>
      </vt:variant>
      <vt:variant>
        <vt:i4>1769533</vt:i4>
      </vt:variant>
      <vt:variant>
        <vt:i4>17</vt:i4>
      </vt:variant>
      <vt:variant>
        <vt:i4>0</vt:i4>
      </vt:variant>
      <vt:variant>
        <vt:i4>5</vt:i4>
      </vt:variant>
      <vt:variant>
        <vt:lpwstr/>
      </vt:variant>
      <vt:variant>
        <vt:lpwstr>_Toc252090491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Carina</dc:creator>
  <cp:lastModifiedBy>Carina</cp:lastModifiedBy>
  <cp:revision>2</cp:revision>
  <cp:lastPrinted>2009-11-06T08:50:00Z</cp:lastPrinted>
  <dcterms:created xsi:type="dcterms:W3CDTF">2011-01-21T14:09:00Z</dcterms:created>
  <dcterms:modified xsi:type="dcterms:W3CDTF">2011-01-21T14:23:00Z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v1.0</vt:lpwstr>
  </property>
  <property fmtid="{D5CDD505-2E9C-101B-9397-08002B2CF9AE}" pid="3" name="référence">
    <vt:lpwstr> XXX</vt:lpwstr>
  </property>
  <property fmtid="{D5CDD505-2E9C-101B-9397-08002B2CF9AE}" pid="4" name="DateVersion">
    <vt:lpwstr> XXX</vt:lpwstr>
  </property>
  <property fmtid="{D5CDD505-2E9C-101B-9397-08002B2CF9AE}" pid="5" name="Titre">
    <vt:lpwstr>Spécifications d'exigences fonctionnelles</vt:lpwstr>
  </property>
  <property fmtid="{D5CDD505-2E9C-101B-9397-08002B2CF9AE}" pid="6" name="NomProjet">
    <vt:lpwstr>XXX</vt:lpwstr>
  </property>
</Properties>
</file>