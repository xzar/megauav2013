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D05" w:rsidRPr="00D0773A" w:rsidRDefault="00CA4D05" w:rsidP="00017309">
      <w:pPr>
        <w:pStyle w:val="ITINlmentderdactionnormale"/>
      </w:pPr>
    </w:p>
    <w:p w:rsidR="00017309" w:rsidRPr="00D0773A" w:rsidRDefault="00017309" w:rsidP="00017309">
      <w:pPr>
        <w:pStyle w:val="ITINlmentderdactionnormale"/>
      </w:pPr>
    </w:p>
    <w:tbl>
      <w:tblPr>
        <w:tblW w:w="10065" w:type="dxa"/>
        <w:jc w:val="center"/>
        <w:tblInd w:w="-72" w:type="dxa"/>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70" w:type="dxa"/>
          <w:right w:w="70" w:type="dxa"/>
        </w:tblCellMar>
        <w:tblLook w:val="0000"/>
      </w:tblPr>
      <w:tblGrid>
        <w:gridCol w:w="4253"/>
        <w:gridCol w:w="2693"/>
        <w:gridCol w:w="3119"/>
      </w:tblGrid>
      <w:tr w:rsidR="00037D4C" w:rsidRPr="00D0773A" w:rsidTr="00AE1F8D">
        <w:trPr>
          <w:cantSplit/>
          <w:jc w:val="center"/>
        </w:trPr>
        <w:tc>
          <w:tcPr>
            <w:tcW w:w="10065" w:type="dxa"/>
            <w:gridSpan w:val="3"/>
            <w:tcBorders>
              <w:top w:val="single" w:sz="12" w:space="0" w:color="auto"/>
              <w:bottom w:val="single" w:sz="12" w:space="0" w:color="auto"/>
            </w:tcBorders>
            <w:shd w:val="solid" w:color="BFBFBF" w:fill="FFFFFF"/>
            <w:vAlign w:val="center"/>
          </w:tcPr>
          <w:p w:rsidR="00037D4C" w:rsidRPr="00D0773A" w:rsidRDefault="00037D4C" w:rsidP="006B0545">
            <w:pPr>
              <w:pStyle w:val="ITINlmentdetitredetableaularge"/>
            </w:pPr>
            <w:r w:rsidRPr="00D0773A">
              <w:t>Identification du document</w:t>
            </w:r>
          </w:p>
        </w:tc>
      </w:tr>
      <w:tr w:rsidR="00037D4C" w:rsidRPr="00D0773A" w:rsidTr="00AE1F8D">
        <w:trPr>
          <w:cantSplit/>
          <w:trHeight w:val="440"/>
          <w:jc w:val="center"/>
        </w:trPr>
        <w:tc>
          <w:tcPr>
            <w:tcW w:w="10065" w:type="dxa"/>
            <w:gridSpan w:val="3"/>
            <w:tcBorders>
              <w:top w:val="single" w:sz="12" w:space="0" w:color="auto"/>
              <w:bottom w:val="single" w:sz="4" w:space="0" w:color="auto"/>
            </w:tcBorders>
            <w:vAlign w:val="center"/>
          </w:tcPr>
          <w:p w:rsidR="00037D4C" w:rsidRPr="00CB212F" w:rsidRDefault="00037D4C" w:rsidP="001F16AD">
            <w:pPr>
              <w:pStyle w:val="ITINlmentderdactionnormalcourt"/>
            </w:pPr>
            <w:r w:rsidRPr="00D0773A">
              <w:rPr>
                <w:b/>
              </w:rPr>
              <w:t>Titre du document </w:t>
            </w:r>
            <w:r w:rsidRPr="00D0773A">
              <w:t>:</w:t>
            </w:r>
            <w:r w:rsidR="006B0545" w:rsidRPr="00D0773A">
              <w:t xml:space="preserve"> </w:t>
            </w:r>
            <w:fldSimple w:instr=" DOCPROPERTY  Titre  \* MERGEFORMAT ">
              <w:r w:rsidR="00150A68" w:rsidRPr="00150A68">
                <w:rPr>
                  <w:i/>
                  <w:color w:val="0000FF"/>
                  <w:szCs w:val="24"/>
                </w:rPr>
                <w:t>Spécifications d'Architecture Logicielle</w:t>
              </w:r>
            </w:fldSimple>
            <w:r w:rsidR="00CB212F">
              <w:t xml:space="preserve"> </w:t>
            </w:r>
            <w:r w:rsidR="003B05D1" w:rsidRPr="006A2B1C">
              <w:rPr>
                <w:szCs w:val="24"/>
              </w:rPr>
              <w:t>du projet</w:t>
            </w:r>
            <w:r w:rsidR="003B05D1">
              <w:rPr>
                <w:color w:val="0000FF"/>
                <w:szCs w:val="24"/>
              </w:rPr>
              <w:t xml:space="preserve"> </w:t>
            </w:r>
            <w:fldSimple w:instr=" DOCPROPERTY  NomProjet  \* MERGEFORMAT ">
              <w:r w:rsidR="00150A68" w:rsidRPr="00150A68">
                <w:rPr>
                  <w:color w:val="0000FF"/>
                  <w:szCs w:val="24"/>
                </w:rPr>
                <w:t>XXX</w:t>
              </w:r>
            </w:fldSimple>
          </w:p>
        </w:tc>
      </w:tr>
      <w:tr w:rsidR="00037D4C" w:rsidRPr="00D0773A" w:rsidTr="00AE1F8D">
        <w:trPr>
          <w:trHeight w:val="440"/>
          <w:jc w:val="center"/>
        </w:trPr>
        <w:tc>
          <w:tcPr>
            <w:tcW w:w="4253" w:type="dxa"/>
            <w:tcBorders>
              <w:top w:val="single" w:sz="4" w:space="0" w:color="auto"/>
              <w:bottom w:val="single" w:sz="4" w:space="0" w:color="auto"/>
            </w:tcBorders>
            <w:vAlign w:val="center"/>
          </w:tcPr>
          <w:p w:rsidR="00037D4C" w:rsidRPr="00D0773A" w:rsidRDefault="00037D4C" w:rsidP="006B0545">
            <w:pPr>
              <w:pStyle w:val="ITINlmentderdactionnormalcourt"/>
            </w:pPr>
            <w:r w:rsidRPr="00D0773A">
              <w:rPr>
                <w:b/>
              </w:rPr>
              <w:t>Référence</w:t>
            </w:r>
            <w:r w:rsidRPr="00D0773A">
              <w:t> :</w:t>
            </w:r>
            <w:r w:rsidRPr="003B05D1">
              <w:rPr>
                <w:color w:val="0000FF"/>
                <w:szCs w:val="24"/>
              </w:rPr>
              <w:t xml:space="preserve"> </w:t>
            </w:r>
            <w:fldSimple w:instr=" DOCPROPERTY  référence  \* MERGEFORMAT ">
              <w:r w:rsidR="00150A68" w:rsidRPr="00150A68">
                <w:rPr>
                  <w:color w:val="0000FF"/>
                  <w:szCs w:val="24"/>
                </w:rPr>
                <w:t xml:space="preserve"> XXX</w:t>
              </w:r>
            </w:fldSimple>
          </w:p>
        </w:tc>
        <w:tc>
          <w:tcPr>
            <w:tcW w:w="2693" w:type="dxa"/>
            <w:tcBorders>
              <w:top w:val="single" w:sz="4" w:space="0" w:color="auto"/>
              <w:bottom w:val="single" w:sz="4" w:space="0" w:color="auto"/>
            </w:tcBorders>
            <w:vAlign w:val="center"/>
          </w:tcPr>
          <w:p w:rsidR="00037D4C" w:rsidRPr="00D0773A" w:rsidRDefault="00037D4C" w:rsidP="006B0545">
            <w:pPr>
              <w:pStyle w:val="ITINlmentderdactionnormalcourt"/>
            </w:pPr>
            <w:r w:rsidRPr="00D0773A">
              <w:rPr>
                <w:b/>
              </w:rPr>
              <w:t>Version</w:t>
            </w:r>
            <w:r w:rsidRPr="00D0773A">
              <w:t> :</w:t>
            </w:r>
            <w:r w:rsidRPr="000B5D56">
              <w:rPr>
                <w:color w:val="0000FF"/>
                <w:szCs w:val="24"/>
              </w:rPr>
              <w:t xml:space="preserve"> </w:t>
            </w:r>
            <w:fldSimple w:instr=" DOCPROPERTY &quot;Version&quot;  \* MERGEFORMAT ">
              <w:r w:rsidR="00150A68" w:rsidRPr="00150A68">
                <w:rPr>
                  <w:color w:val="0000FF"/>
                  <w:szCs w:val="24"/>
                </w:rPr>
                <w:t>v1.0</w:t>
              </w:r>
            </w:fldSimple>
          </w:p>
        </w:tc>
        <w:tc>
          <w:tcPr>
            <w:tcW w:w="3119" w:type="dxa"/>
            <w:tcBorders>
              <w:top w:val="single" w:sz="4" w:space="0" w:color="auto"/>
              <w:bottom w:val="single" w:sz="4" w:space="0" w:color="auto"/>
            </w:tcBorders>
            <w:vAlign w:val="center"/>
          </w:tcPr>
          <w:p w:rsidR="00037D4C" w:rsidRPr="00D0773A" w:rsidRDefault="00037D4C" w:rsidP="006B0545">
            <w:pPr>
              <w:pStyle w:val="ITINlmentderdactionnormalcourt"/>
            </w:pPr>
            <w:r w:rsidRPr="00D0773A">
              <w:rPr>
                <w:b/>
              </w:rPr>
              <w:t>Date</w:t>
            </w:r>
            <w:r w:rsidRPr="00D0773A">
              <w:t> :</w:t>
            </w:r>
            <w:r w:rsidRPr="003B05D1">
              <w:rPr>
                <w:color w:val="0000FF"/>
                <w:szCs w:val="24"/>
              </w:rPr>
              <w:t xml:space="preserve"> </w:t>
            </w:r>
            <w:fldSimple w:instr=" DOCPROPERTY &quot;DateVersion&quot;  \* MERGEFORMAT ">
              <w:r w:rsidR="00150A68" w:rsidRPr="00150A68">
                <w:rPr>
                  <w:color w:val="0000FF"/>
                  <w:szCs w:val="24"/>
                </w:rPr>
                <w:t xml:space="preserve"> XXX</w:t>
              </w:r>
            </w:fldSimple>
          </w:p>
        </w:tc>
      </w:tr>
      <w:tr w:rsidR="00037D4C" w:rsidRPr="00D0773A" w:rsidTr="00AE1F8D">
        <w:trPr>
          <w:cantSplit/>
          <w:trHeight w:val="440"/>
          <w:jc w:val="center"/>
        </w:trPr>
        <w:tc>
          <w:tcPr>
            <w:tcW w:w="10065" w:type="dxa"/>
            <w:gridSpan w:val="3"/>
            <w:tcBorders>
              <w:top w:val="single" w:sz="4" w:space="0" w:color="auto"/>
              <w:bottom w:val="single" w:sz="12" w:space="0" w:color="auto"/>
            </w:tcBorders>
            <w:vAlign w:val="center"/>
          </w:tcPr>
          <w:p w:rsidR="00037D4C" w:rsidRPr="00D0773A" w:rsidRDefault="00037D4C" w:rsidP="006B0545">
            <w:pPr>
              <w:pStyle w:val="ITINlmentderdactionnormalcourt"/>
            </w:pPr>
            <w:r w:rsidRPr="00D0773A">
              <w:rPr>
                <w:b/>
              </w:rPr>
              <w:t>Nom du fichier</w:t>
            </w:r>
            <w:r w:rsidRPr="00D0773A">
              <w:t xml:space="preserve"> : </w:t>
            </w:r>
            <w:fldSimple w:instr=" FILENAME  \* MERGEFORMAT ">
              <w:r w:rsidR="00150A68" w:rsidRPr="00150A68">
                <w:rPr>
                  <w:noProof/>
                  <w:color w:val="0000FF"/>
                  <w:szCs w:val="24"/>
                </w:rPr>
                <w:t>Document1</w:t>
              </w:r>
            </w:fldSimple>
          </w:p>
        </w:tc>
      </w:tr>
    </w:tbl>
    <w:p w:rsidR="00017309" w:rsidRPr="00D0773A" w:rsidRDefault="00017309" w:rsidP="00017309">
      <w:pPr>
        <w:pStyle w:val="ITINlmentderdactionnormale"/>
      </w:pPr>
    </w:p>
    <w:tbl>
      <w:tblPr>
        <w:tblW w:w="10065"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355"/>
        <w:gridCol w:w="3355"/>
        <w:gridCol w:w="3355"/>
      </w:tblGrid>
      <w:tr w:rsidR="009E3C1A" w:rsidRPr="00D0773A" w:rsidTr="00AE1F8D">
        <w:trPr>
          <w:cantSplit/>
          <w:jc w:val="center"/>
        </w:trPr>
        <w:tc>
          <w:tcPr>
            <w:tcW w:w="10065" w:type="dxa"/>
            <w:gridSpan w:val="3"/>
            <w:tcBorders>
              <w:top w:val="single" w:sz="12" w:space="0" w:color="auto"/>
              <w:left w:val="single" w:sz="12" w:space="0" w:color="auto"/>
              <w:bottom w:val="single" w:sz="12" w:space="0" w:color="auto"/>
              <w:right w:val="single" w:sz="12" w:space="0" w:color="auto"/>
            </w:tcBorders>
            <w:shd w:val="solid" w:color="BFBFBF" w:fill="FFFFFF"/>
            <w:vAlign w:val="center"/>
          </w:tcPr>
          <w:p w:rsidR="009E3C1A" w:rsidRPr="00D0773A" w:rsidRDefault="009E3C1A" w:rsidP="00017309">
            <w:pPr>
              <w:pStyle w:val="ITINlmentdetitredetableaularge"/>
            </w:pPr>
            <w:r w:rsidRPr="00D0773A">
              <w:t>Identification d</w:t>
            </w:r>
            <w:r w:rsidR="009D1E7F" w:rsidRPr="00D0773A">
              <w:t>e la société cliente</w:t>
            </w:r>
          </w:p>
        </w:tc>
      </w:tr>
      <w:tr w:rsidR="009E3C1A" w:rsidRPr="00D0773A" w:rsidTr="006A50BD">
        <w:trPr>
          <w:trHeight w:val="1352"/>
          <w:jc w:val="center"/>
        </w:trPr>
        <w:tc>
          <w:tcPr>
            <w:tcW w:w="3355" w:type="dxa"/>
            <w:tcBorders>
              <w:top w:val="single" w:sz="12" w:space="0" w:color="auto"/>
              <w:left w:val="single" w:sz="12" w:space="0" w:color="auto"/>
              <w:bottom w:val="single" w:sz="4" w:space="0" w:color="auto"/>
            </w:tcBorders>
            <w:vAlign w:val="center"/>
          </w:tcPr>
          <w:p w:rsidR="009E3C1A" w:rsidRPr="00D0773A" w:rsidRDefault="00A939D3" w:rsidP="006F7542">
            <w:pPr>
              <w:pStyle w:val="ITINtextecach"/>
              <w:jc w:val="center"/>
            </w:pPr>
            <w:r w:rsidRPr="00D0773A">
              <w:t>Ajouter ici le logo du client</w:t>
            </w:r>
          </w:p>
        </w:tc>
        <w:tc>
          <w:tcPr>
            <w:tcW w:w="3355" w:type="dxa"/>
            <w:tcBorders>
              <w:top w:val="single" w:sz="12" w:space="0" w:color="auto"/>
              <w:bottom w:val="single" w:sz="4" w:space="0" w:color="auto"/>
            </w:tcBorders>
          </w:tcPr>
          <w:p w:rsidR="00B12955" w:rsidRPr="00D0773A" w:rsidRDefault="00B12955" w:rsidP="00040898">
            <w:pPr>
              <w:pStyle w:val="ITINlmentderdactionnormalcourt"/>
            </w:pPr>
            <w:r w:rsidRPr="00D0773A">
              <w:t>Nom</w:t>
            </w:r>
            <w:r w:rsidR="009E3C1A" w:rsidRPr="00D0773A">
              <w:t> :</w:t>
            </w:r>
          </w:p>
          <w:p w:rsidR="00B12955" w:rsidRPr="00D0773A" w:rsidRDefault="00655234" w:rsidP="00655234">
            <w:pPr>
              <w:pStyle w:val="ITINtextecach"/>
            </w:pPr>
            <w:r w:rsidRPr="00D0773A">
              <w:t>Nom de la société</w:t>
            </w:r>
          </w:p>
          <w:p w:rsidR="00B12955" w:rsidRPr="00D0773A" w:rsidRDefault="00B12955" w:rsidP="00040898">
            <w:pPr>
              <w:pStyle w:val="ITINlmentderdactionnormalcourt"/>
            </w:pPr>
          </w:p>
          <w:p w:rsidR="009E3C1A" w:rsidRPr="00D0773A" w:rsidRDefault="00B12955" w:rsidP="00040898">
            <w:pPr>
              <w:pStyle w:val="ITINlmentderdactionnormalcourt"/>
            </w:pPr>
            <w:r w:rsidRPr="00D0773A">
              <w:t xml:space="preserve">Téléphone : </w:t>
            </w:r>
            <w:r w:rsidR="00017309" w:rsidRPr="00D0773A">
              <w:t xml:space="preserve"> </w:t>
            </w:r>
          </w:p>
          <w:p w:rsidR="00B12955" w:rsidRPr="00D0773A" w:rsidRDefault="00655234" w:rsidP="00655234">
            <w:pPr>
              <w:pStyle w:val="ITINtextecach"/>
            </w:pPr>
            <w:r w:rsidRPr="00D0773A">
              <w:t>Téléphone du standart</w:t>
            </w:r>
          </w:p>
        </w:tc>
        <w:tc>
          <w:tcPr>
            <w:tcW w:w="3355" w:type="dxa"/>
            <w:tcBorders>
              <w:top w:val="single" w:sz="12" w:space="0" w:color="auto"/>
              <w:bottom w:val="single" w:sz="4" w:space="0" w:color="auto"/>
              <w:right w:val="single" w:sz="12" w:space="0" w:color="auto"/>
            </w:tcBorders>
          </w:tcPr>
          <w:p w:rsidR="00B12955" w:rsidRPr="00D0773A" w:rsidRDefault="00B12955" w:rsidP="00B12955">
            <w:pPr>
              <w:pStyle w:val="ITINlmentderdactionnormalcourt"/>
            </w:pPr>
            <w:r w:rsidRPr="00D0773A">
              <w:t>Adresse :</w:t>
            </w:r>
          </w:p>
          <w:p w:rsidR="00B12955" w:rsidRPr="00D0773A" w:rsidRDefault="00655234" w:rsidP="00655234">
            <w:pPr>
              <w:pStyle w:val="ITINtextecach"/>
            </w:pPr>
            <w:r w:rsidRPr="00D0773A">
              <w:t>Adresse de la société</w:t>
            </w:r>
          </w:p>
          <w:p w:rsidR="00B12955" w:rsidRPr="00D0773A" w:rsidRDefault="00B12955" w:rsidP="00B12955">
            <w:pPr>
              <w:pStyle w:val="ITINlmentderdactionnormalcourt"/>
            </w:pPr>
          </w:p>
          <w:p w:rsidR="00B12955" w:rsidRPr="00D0773A" w:rsidRDefault="00B12955" w:rsidP="00B12955">
            <w:pPr>
              <w:pStyle w:val="ITINlmentderdactionnormalcourt"/>
            </w:pPr>
          </w:p>
          <w:p w:rsidR="009E3C1A" w:rsidRPr="00D0773A" w:rsidRDefault="009E3C1A" w:rsidP="00B12955">
            <w:pPr>
              <w:pStyle w:val="ITINlmentderdactionnormalcourt"/>
            </w:pPr>
          </w:p>
        </w:tc>
      </w:tr>
      <w:tr w:rsidR="00037D4C" w:rsidRPr="00D0773A" w:rsidTr="006A50BD">
        <w:trPr>
          <w:trHeight w:val="268"/>
          <w:jc w:val="center"/>
        </w:trPr>
        <w:tc>
          <w:tcPr>
            <w:tcW w:w="3355" w:type="dxa"/>
            <w:tcBorders>
              <w:top w:val="single" w:sz="4" w:space="0" w:color="auto"/>
              <w:left w:val="single" w:sz="12" w:space="0" w:color="auto"/>
              <w:bottom w:val="nil"/>
            </w:tcBorders>
            <w:vAlign w:val="center"/>
          </w:tcPr>
          <w:p w:rsidR="00655234" w:rsidRPr="00D0773A" w:rsidRDefault="00655234" w:rsidP="00655234">
            <w:pPr>
              <w:pStyle w:val="ITINtextecach"/>
              <w:jc w:val="center"/>
            </w:pPr>
            <w:r w:rsidRPr="00D0773A">
              <w:t>Identifiants du premier contact</w:t>
            </w:r>
          </w:p>
          <w:p w:rsidR="00037D4C" w:rsidRPr="00D0773A" w:rsidRDefault="00037D4C" w:rsidP="006A50BD">
            <w:pPr>
              <w:pStyle w:val="ITINlmentderdactionnormalcourt"/>
              <w:jc w:val="center"/>
            </w:pPr>
            <w:r w:rsidRPr="00D0773A">
              <w:t>Contact 1</w:t>
            </w:r>
            <w:r w:rsidRPr="00D0773A">
              <w:rPr>
                <w:sz w:val="20"/>
              </w:rPr>
              <w:t> :</w:t>
            </w:r>
          </w:p>
        </w:tc>
        <w:tc>
          <w:tcPr>
            <w:tcW w:w="3355" w:type="dxa"/>
            <w:tcBorders>
              <w:top w:val="single" w:sz="4" w:space="0" w:color="auto"/>
              <w:bottom w:val="nil"/>
            </w:tcBorders>
            <w:vAlign w:val="center"/>
          </w:tcPr>
          <w:p w:rsidR="00655234" w:rsidRPr="00D0773A" w:rsidRDefault="00655234" w:rsidP="00655234">
            <w:pPr>
              <w:pStyle w:val="ITINtextecach"/>
              <w:jc w:val="center"/>
            </w:pPr>
            <w:r w:rsidRPr="00D0773A">
              <w:t xml:space="preserve">Identifiants du </w:t>
            </w:r>
            <w:r w:rsidR="00826688" w:rsidRPr="00D0773A">
              <w:t>2ème</w:t>
            </w:r>
            <w:r w:rsidRPr="00D0773A">
              <w:t xml:space="preserve"> contact</w:t>
            </w:r>
          </w:p>
          <w:p w:rsidR="00037D4C" w:rsidRPr="00D0773A" w:rsidRDefault="00037D4C" w:rsidP="006A50BD">
            <w:pPr>
              <w:pStyle w:val="ITINlmentderdactionnormalcourt"/>
              <w:jc w:val="center"/>
            </w:pPr>
            <w:r w:rsidRPr="00D0773A">
              <w:t>Contact 2</w:t>
            </w:r>
            <w:r w:rsidRPr="00D0773A">
              <w:rPr>
                <w:sz w:val="20"/>
              </w:rPr>
              <w:t> :</w:t>
            </w:r>
          </w:p>
        </w:tc>
        <w:tc>
          <w:tcPr>
            <w:tcW w:w="3355" w:type="dxa"/>
            <w:tcBorders>
              <w:top w:val="single" w:sz="4" w:space="0" w:color="auto"/>
              <w:bottom w:val="nil"/>
              <w:right w:val="single" w:sz="12" w:space="0" w:color="auto"/>
            </w:tcBorders>
            <w:vAlign w:val="center"/>
          </w:tcPr>
          <w:p w:rsidR="00826688" w:rsidRPr="00D0773A" w:rsidRDefault="00826688" w:rsidP="00826688">
            <w:pPr>
              <w:pStyle w:val="ITINtextecach"/>
              <w:jc w:val="center"/>
            </w:pPr>
            <w:r w:rsidRPr="00D0773A">
              <w:t>Identifiants du 3ème contact</w:t>
            </w:r>
          </w:p>
          <w:p w:rsidR="00037D4C" w:rsidRPr="00D0773A" w:rsidRDefault="00037D4C" w:rsidP="006A50BD">
            <w:pPr>
              <w:pStyle w:val="ITINlmentderdactionnormalcourt"/>
              <w:jc w:val="center"/>
            </w:pPr>
            <w:r w:rsidRPr="00D0773A">
              <w:t>Contact 3</w:t>
            </w:r>
            <w:r w:rsidRPr="00D0773A">
              <w:rPr>
                <w:sz w:val="20"/>
              </w:rPr>
              <w:t> :</w:t>
            </w:r>
          </w:p>
        </w:tc>
      </w:tr>
      <w:tr w:rsidR="006F7542" w:rsidRPr="00D0773A" w:rsidTr="006A50BD">
        <w:trPr>
          <w:trHeight w:val="320"/>
          <w:jc w:val="center"/>
        </w:trPr>
        <w:tc>
          <w:tcPr>
            <w:tcW w:w="3355" w:type="dxa"/>
            <w:tcBorders>
              <w:top w:val="nil"/>
              <w:left w:val="single" w:sz="12" w:space="0" w:color="auto"/>
              <w:bottom w:val="single" w:sz="12" w:space="0" w:color="auto"/>
            </w:tcBorders>
          </w:tcPr>
          <w:p w:rsidR="006F7542" w:rsidRPr="00D0773A" w:rsidRDefault="006F7542" w:rsidP="00040898">
            <w:pPr>
              <w:pStyle w:val="ITINlmentderdactionnormalcourt"/>
            </w:pPr>
            <w:r w:rsidRPr="00D0773A">
              <w:t xml:space="preserve">Nom : </w:t>
            </w:r>
          </w:p>
          <w:p w:rsidR="006F7542" w:rsidRPr="00D0773A" w:rsidRDefault="006F7542" w:rsidP="00040898">
            <w:pPr>
              <w:pStyle w:val="ITINlmentderdactionnormalcourt"/>
            </w:pPr>
            <w:r w:rsidRPr="00D0773A">
              <w:t>Prénom :</w:t>
            </w:r>
            <w:r w:rsidR="00017309" w:rsidRPr="00D0773A">
              <w:t xml:space="preserve"> </w:t>
            </w:r>
          </w:p>
          <w:p w:rsidR="006F7542" w:rsidRPr="00D0773A" w:rsidRDefault="006F7542" w:rsidP="00040898">
            <w:pPr>
              <w:pStyle w:val="ITINlmentderdactionnormalcourt"/>
            </w:pPr>
            <w:r w:rsidRPr="00D0773A">
              <w:t>Téléphone :</w:t>
            </w:r>
            <w:r w:rsidR="00017309" w:rsidRPr="00D0773A">
              <w:t xml:space="preserve"> </w:t>
            </w:r>
          </w:p>
          <w:p w:rsidR="006F7542" w:rsidRPr="00D0773A" w:rsidRDefault="006F7542" w:rsidP="00040898">
            <w:pPr>
              <w:pStyle w:val="ITINlmentderdactionnormalcourt"/>
              <w:rPr>
                <w:sz w:val="20"/>
              </w:rPr>
            </w:pPr>
            <w:r w:rsidRPr="00D0773A">
              <w:t>E-mail :</w:t>
            </w:r>
            <w:r w:rsidR="00017309" w:rsidRPr="00D0773A">
              <w:t xml:space="preserve"> </w:t>
            </w:r>
          </w:p>
        </w:tc>
        <w:tc>
          <w:tcPr>
            <w:tcW w:w="3355" w:type="dxa"/>
            <w:tcBorders>
              <w:top w:val="nil"/>
              <w:bottom w:val="single" w:sz="12" w:space="0" w:color="auto"/>
            </w:tcBorders>
          </w:tcPr>
          <w:p w:rsidR="006F7542" w:rsidRPr="00D0773A" w:rsidRDefault="006F7542" w:rsidP="00040898">
            <w:pPr>
              <w:pStyle w:val="ITINlmentderdactionnormalcourt"/>
            </w:pPr>
            <w:r w:rsidRPr="00D0773A">
              <w:t xml:space="preserve">Nom : </w:t>
            </w:r>
          </w:p>
          <w:p w:rsidR="006F7542" w:rsidRPr="00D0773A" w:rsidRDefault="006F7542" w:rsidP="00040898">
            <w:pPr>
              <w:pStyle w:val="ITINlmentderdactionnormalcourt"/>
            </w:pPr>
            <w:r w:rsidRPr="00D0773A">
              <w:t>Prénom :</w:t>
            </w:r>
            <w:r w:rsidR="00017309" w:rsidRPr="00D0773A">
              <w:t xml:space="preserve"> </w:t>
            </w:r>
          </w:p>
          <w:p w:rsidR="006F7542" w:rsidRPr="00D0773A" w:rsidRDefault="006F7542" w:rsidP="00040898">
            <w:pPr>
              <w:pStyle w:val="ITINlmentderdactionnormalcourt"/>
            </w:pPr>
            <w:r w:rsidRPr="00D0773A">
              <w:t>Téléphone :</w:t>
            </w:r>
            <w:r w:rsidR="00017309" w:rsidRPr="00D0773A">
              <w:t xml:space="preserve"> </w:t>
            </w:r>
          </w:p>
          <w:p w:rsidR="006F7542" w:rsidRPr="00D0773A" w:rsidRDefault="006F7542" w:rsidP="00040898">
            <w:pPr>
              <w:pStyle w:val="ITINlmentderdactionnormalcourt"/>
              <w:rPr>
                <w:sz w:val="20"/>
              </w:rPr>
            </w:pPr>
            <w:r w:rsidRPr="00D0773A">
              <w:t>E-mail :</w:t>
            </w:r>
            <w:r w:rsidR="00017309" w:rsidRPr="00D0773A">
              <w:t xml:space="preserve"> </w:t>
            </w:r>
          </w:p>
        </w:tc>
        <w:tc>
          <w:tcPr>
            <w:tcW w:w="3355" w:type="dxa"/>
            <w:tcBorders>
              <w:top w:val="nil"/>
              <w:bottom w:val="single" w:sz="12" w:space="0" w:color="auto"/>
              <w:right w:val="single" w:sz="12" w:space="0" w:color="auto"/>
            </w:tcBorders>
          </w:tcPr>
          <w:p w:rsidR="006F7542" w:rsidRPr="00D0773A" w:rsidRDefault="006F7542" w:rsidP="00040898">
            <w:pPr>
              <w:pStyle w:val="ITINlmentderdactionnormalcourt"/>
            </w:pPr>
            <w:r w:rsidRPr="00D0773A">
              <w:t xml:space="preserve">Nom : </w:t>
            </w:r>
          </w:p>
          <w:p w:rsidR="006F7542" w:rsidRPr="00D0773A" w:rsidRDefault="006F7542" w:rsidP="00040898">
            <w:pPr>
              <w:pStyle w:val="ITINlmentderdactionnormalcourt"/>
            </w:pPr>
            <w:r w:rsidRPr="00D0773A">
              <w:t>Prénom :</w:t>
            </w:r>
            <w:r w:rsidR="00CA4D05" w:rsidRPr="00D0773A">
              <w:t xml:space="preserve"> </w:t>
            </w:r>
          </w:p>
          <w:p w:rsidR="006F7542" w:rsidRPr="00D0773A" w:rsidRDefault="006F7542" w:rsidP="00040898">
            <w:pPr>
              <w:pStyle w:val="ITINlmentderdactionnormalcourt"/>
            </w:pPr>
            <w:r w:rsidRPr="00D0773A">
              <w:t>Téléphone :</w:t>
            </w:r>
            <w:r w:rsidR="00CA4D05" w:rsidRPr="00D0773A">
              <w:t xml:space="preserve"> </w:t>
            </w:r>
          </w:p>
          <w:p w:rsidR="006F7542" w:rsidRPr="00D0773A" w:rsidRDefault="006F7542" w:rsidP="00040898">
            <w:pPr>
              <w:pStyle w:val="ITINlmentderdactionnormalcourt"/>
              <w:rPr>
                <w:sz w:val="20"/>
              </w:rPr>
            </w:pPr>
            <w:r w:rsidRPr="00D0773A">
              <w:t>E-mail :</w:t>
            </w:r>
            <w:r w:rsidR="00CA4D05" w:rsidRPr="00D0773A">
              <w:t xml:space="preserve"> </w:t>
            </w:r>
          </w:p>
        </w:tc>
      </w:tr>
    </w:tbl>
    <w:p w:rsidR="00CA4D05" w:rsidRPr="00D0773A" w:rsidRDefault="00CA4D05" w:rsidP="00017309">
      <w:pPr>
        <w:pStyle w:val="ITINlmentderdactionnormale"/>
      </w:pPr>
    </w:p>
    <w:tbl>
      <w:tblPr>
        <w:tblW w:w="10064" w:type="dxa"/>
        <w:jc w:val="center"/>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9" w:type="dxa"/>
          <w:right w:w="39" w:type="dxa"/>
        </w:tblCellMar>
        <w:tblLook w:val="0000"/>
      </w:tblPr>
      <w:tblGrid>
        <w:gridCol w:w="1546"/>
        <w:gridCol w:w="2977"/>
        <w:gridCol w:w="283"/>
        <w:gridCol w:w="1418"/>
        <w:gridCol w:w="2693"/>
        <w:gridCol w:w="1147"/>
      </w:tblGrid>
      <w:tr w:rsidR="00017309" w:rsidRPr="00D0773A" w:rsidTr="00017309">
        <w:trPr>
          <w:cantSplit/>
          <w:jc w:val="center"/>
        </w:trPr>
        <w:tc>
          <w:tcPr>
            <w:tcW w:w="4523" w:type="dxa"/>
            <w:gridSpan w:val="2"/>
            <w:tcBorders>
              <w:top w:val="single" w:sz="12" w:space="0" w:color="auto"/>
              <w:left w:val="single" w:sz="12" w:space="0" w:color="auto"/>
              <w:bottom w:val="single" w:sz="12" w:space="0" w:color="auto"/>
              <w:right w:val="single" w:sz="12" w:space="0" w:color="auto"/>
            </w:tcBorders>
            <w:shd w:val="solid" w:color="BFBFBF" w:fill="auto"/>
          </w:tcPr>
          <w:p w:rsidR="00037D4C" w:rsidRPr="00D0773A" w:rsidRDefault="00037D4C" w:rsidP="00017309">
            <w:pPr>
              <w:pStyle w:val="ITINlmentdetitredetableaularge"/>
            </w:pPr>
            <w:r w:rsidRPr="00D0773A">
              <w:t>Rédaction</w:t>
            </w:r>
          </w:p>
        </w:tc>
        <w:tc>
          <w:tcPr>
            <w:tcW w:w="283" w:type="dxa"/>
            <w:tcBorders>
              <w:top w:val="nil"/>
              <w:left w:val="single" w:sz="12" w:space="0" w:color="auto"/>
              <w:bottom w:val="nil"/>
              <w:right w:val="single" w:sz="12" w:space="0" w:color="auto"/>
            </w:tcBorders>
          </w:tcPr>
          <w:p w:rsidR="00037D4C" w:rsidRPr="00D0773A" w:rsidRDefault="00037D4C" w:rsidP="00017309">
            <w:pPr>
              <w:pStyle w:val="ITINlmentdetitredetableaularge"/>
            </w:pPr>
          </w:p>
        </w:tc>
        <w:tc>
          <w:tcPr>
            <w:tcW w:w="5258" w:type="dxa"/>
            <w:gridSpan w:val="3"/>
            <w:tcBorders>
              <w:top w:val="single" w:sz="12" w:space="0" w:color="auto"/>
              <w:left w:val="single" w:sz="12" w:space="0" w:color="auto"/>
              <w:bottom w:val="single" w:sz="12" w:space="0" w:color="auto"/>
              <w:right w:val="single" w:sz="12" w:space="0" w:color="auto"/>
            </w:tcBorders>
            <w:shd w:val="solid" w:color="BFBFBF" w:fill="auto"/>
          </w:tcPr>
          <w:p w:rsidR="00037D4C" w:rsidRPr="00D0773A" w:rsidRDefault="00037D4C" w:rsidP="00017309">
            <w:pPr>
              <w:pStyle w:val="ITINlmentdetitredetableaularge"/>
            </w:pPr>
            <w:r w:rsidRPr="00D0773A">
              <w:t>Diffusion</w:t>
            </w:r>
          </w:p>
        </w:tc>
      </w:tr>
      <w:tr w:rsidR="00017309" w:rsidRPr="00D0773A" w:rsidTr="00017309">
        <w:trPr>
          <w:cantSplit/>
          <w:jc w:val="center"/>
        </w:trPr>
        <w:tc>
          <w:tcPr>
            <w:tcW w:w="1546" w:type="dxa"/>
            <w:tcBorders>
              <w:top w:val="single" w:sz="12" w:space="0" w:color="auto"/>
              <w:left w:val="single" w:sz="12" w:space="0" w:color="auto"/>
              <w:bottom w:val="nil"/>
              <w:right w:val="nil"/>
            </w:tcBorders>
          </w:tcPr>
          <w:p w:rsidR="008B7861" w:rsidRPr="00D0773A" w:rsidRDefault="008B7861" w:rsidP="00040898">
            <w:pPr>
              <w:pStyle w:val="ITINlmentderdactionnormalcourt"/>
            </w:pPr>
            <w:r w:rsidRPr="00D0773A">
              <w:t>Rédigé par :</w:t>
            </w:r>
          </w:p>
        </w:tc>
        <w:tc>
          <w:tcPr>
            <w:tcW w:w="2977" w:type="dxa"/>
            <w:tcBorders>
              <w:top w:val="single" w:sz="12" w:space="0" w:color="auto"/>
              <w:bottom w:val="nil"/>
              <w:right w:val="single" w:sz="12" w:space="0" w:color="auto"/>
            </w:tcBorders>
          </w:tcPr>
          <w:p w:rsidR="008B7861" w:rsidRPr="00D0773A" w:rsidRDefault="00826688" w:rsidP="00826688">
            <w:pPr>
              <w:pStyle w:val="ITINtextecach"/>
            </w:pPr>
            <w:r w:rsidRPr="00D0773A">
              <w:t>Celui qui rédige le document</w:t>
            </w: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single" w:sz="12" w:space="0" w:color="auto"/>
              <w:left w:val="single" w:sz="12" w:space="0" w:color="auto"/>
              <w:bottom w:val="single" w:sz="12" w:space="0" w:color="auto"/>
            </w:tcBorders>
          </w:tcPr>
          <w:p w:rsidR="008B7861" w:rsidRPr="00D0773A" w:rsidRDefault="008B7861" w:rsidP="00017309">
            <w:pPr>
              <w:pStyle w:val="ITINlmentdetitredetableaunormal"/>
              <w:rPr>
                <w:sz w:val="28"/>
              </w:rPr>
            </w:pPr>
            <w:r w:rsidRPr="00D0773A">
              <w:t>Société</w:t>
            </w:r>
          </w:p>
        </w:tc>
        <w:tc>
          <w:tcPr>
            <w:tcW w:w="2693" w:type="dxa"/>
            <w:tcBorders>
              <w:top w:val="single" w:sz="12" w:space="0" w:color="auto"/>
              <w:bottom w:val="single" w:sz="12" w:space="0" w:color="auto"/>
            </w:tcBorders>
          </w:tcPr>
          <w:p w:rsidR="008B7861" w:rsidRPr="00D0773A" w:rsidRDefault="008B7861" w:rsidP="00017309">
            <w:pPr>
              <w:pStyle w:val="ITINlmentdetitredetableaunormal"/>
              <w:rPr>
                <w:sz w:val="28"/>
              </w:rPr>
            </w:pPr>
            <w:r w:rsidRPr="00D0773A">
              <w:t>Destinataires</w:t>
            </w:r>
          </w:p>
        </w:tc>
        <w:tc>
          <w:tcPr>
            <w:tcW w:w="1147" w:type="dxa"/>
            <w:tcBorders>
              <w:top w:val="single" w:sz="12" w:space="0" w:color="auto"/>
              <w:bottom w:val="single" w:sz="12" w:space="0" w:color="auto"/>
              <w:right w:val="single" w:sz="12" w:space="0" w:color="auto"/>
            </w:tcBorders>
          </w:tcPr>
          <w:p w:rsidR="008B7861" w:rsidRPr="00D0773A" w:rsidRDefault="008B7861" w:rsidP="00017309">
            <w:pPr>
              <w:pStyle w:val="ITINlmentdetitredetableaunormal"/>
              <w:rPr>
                <w:sz w:val="28"/>
              </w:rPr>
            </w:pPr>
            <w:r w:rsidRPr="00D0773A">
              <w:t>Nb</w:t>
            </w:r>
          </w:p>
        </w:tc>
      </w:tr>
      <w:tr w:rsidR="00017309" w:rsidRPr="00D0773A" w:rsidTr="00017309">
        <w:trPr>
          <w:cantSplit/>
          <w:jc w:val="center"/>
        </w:trPr>
        <w:tc>
          <w:tcPr>
            <w:tcW w:w="1546" w:type="dxa"/>
            <w:tcBorders>
              <w:top w:val="nil"/>
              <w:left w:val="single" w:sz="12" w:space="0" w:color="auto"/>
              <w:bottom w:val="nil"/>
              <w:right w:val="nil"/>
            </w:tcBorders>
          </w:tcPr>
          <w:p w:rsidR="008B7861" w:rsidRPr="00D0773A" w:rsidRDefault="008B7861" w:rsidP="00CA4D05">
            <w:pPr>
              <w:pStyle w:val="ITINlmentderdactionnormalcourt"/>
              <w:jc w:val="right"/>
            </w:pPr>
            <w:r w:rsidRPr="00D0773A">
              <w:t>Date</w:t>
            </w:r>
          </w:p>
        </w:tc>
        <w:tc>
          <w:tcPr>
            <w:tcW w:w="2977" w:type="dxa"/>
            <w:tcBorders>
              <w:top w:val="nil"/>
              <w:bottom w:val="nil"/>
              <w:right w:val="single" w:sz="12" w:space="0" w:color="auto"/>
            </w:tcBorders>
          </w:tcPr>
          <w:p w:rsidR="008B7861" w:rsidRPr="00D0773A" w:rsidRDefault="008B7861" w:rsidP="00040898">
            <w:pPr>
              <w:pStyle w:val="ITINlmentderdactionnormalcourt"/>
            </w:pP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single" w:sz="12" w:space="0" w:color="auto"/>
              <w:left w:val="single" w:sz="12" w:space="0" w:color="auto"/>
              <w:bottom w:val="nil"/>
            </w:tcBorders>
          </w:tcPr>
          <w:p w:rsidR="008B7861" w:rsidRPr="00D0773A" w:rsidRDefault="008B7861" w:rsidP="00040898">
            <w:pPr>
              <w:pStyle w:val="ITINlmentderdactionnormalcourt"/>
            </w:pPr>
          </w:p>
        </w:tc>
        <w:tc>
          <w:tcPr>
            <w:tcW w:w="2693" w:type="dxa"/>
            <w:tcBorders>
              <w:top w:val="single" w:sz="12" w:space="0" w:color="auto"/>
              <w:bottom w:val="nil"/>
            </w:tcBorders>
          </w:tcPr>
          <w:p w:rsidR="008B7861" w:rsidRPr="00D0773A" w:rsidRDefault="00826688" w:rsidP="00826688">
            <w:pPr>
              <w:pStyle w:val="ITINtextecach"/>
            </w:pPr>
            <w:r w:rsidRPr="00D0773A">
              <w:t>La liste de tous les destinataires a qui sera envoyé le document.</w:t>
            </w:r>
          </w:p>
          <w:p w:rsidR="00826688" w:rsidRPr="00D0773A" w:rsidRDefault="00826688" w:rsidP="00826688">
            <w:pPr>
              <w:pStyle w:val="ITINtextecach"/>
            </w:pPr>
            <w:r w:rsidRPr="00D0773A">
              <w:t>S’il s’agit d’un envoi physique (et que les différentes signatures sont manuscrites), il faut indiquer, pour chacun d’entre eux le nombre d’exemplaires envoyés.</w:t>
            </w:r>
          </w:p>
        </w:tc>
        <w:tc>
          <w:tcPr>
            <w:tcW w:w="1147" w:type="dxa"/>
            <w:tcBorders>
              <w:top w:val="single" w:sz="12" w:space="0" w:color="auto"/>
              <w:bottom w:val="nil"/>
              <w:right w:val="single" w:sz="12" w:space="0" w:color="auto"/>
            </w:tcBorders>
          </w:tcPr>
          <w:p w:rsidR="008B7861" w:rsidRPr="00D0773A" w:rsidRDefault="008B7861" w:rsidP="00040898">
            <w:pPr>
              <w:pStyle w:val="ITINlmentderdactionnormalcourt"/>
            </w:pPr>
          </w:p>
        </w:tc>
      </w:tr>
      <w:tr w:rsidR="00040898" w:rsidRPr="00D0773A" w:rsidTr="00017309">
        <w:trPr>
          <w:cantSplit/>
          <w:jc w:val="center"/>
        </w:trPr>
        <w:tc>
          <w:tcPr>
            <w:tcW w:w="1546" w:type="dxa"/>
            <w:tcBorders>
              <w:top w:val="nil"/>
              <w:left w:val="single" w:sz="12" w:space="0" w:color="auto"/>
              <w:bottom w:val="single" w:sz="4" w:space="0" w:color="auto"/>
              <w:right w:val="nil"/>
            </w:tcBorders>
          </w:tcPr>
          <w:p w:rsidR="008B7861" w:rsidRPr="00D0773A" w:rsidRDefault="008B7861" w:rsidP="00CA4D05">
            <w:pPr>
              <w:pStyle w:val="ITINlmentderdactionnormalcourt"/>
              <w:jc w:val="right"/>
            </w:pPr>
            <w:r w:rsidRPr="00D0773A">
              <w:t>Visa</w:t>
            </w:r>
          </w:p>
        </w:tc>
        <w:tc>
          <w:tcPr>
            <w:tcW w:w="2977" w:type="dxa"/>
            <w:tcBorders>
              <w:top w:val="nil"/>
              <w:bottom w:val="single" w:sz="4" w:space="0" w:color="auto"/>
              <w:right w:val="single" w:sz="12" w:space="0" w:color="auto"/>
            </w:tcBorders>
          </w:tcPr>
          <w:p w:rsidR="008B7861" w:rsidRPr="00D0773A" w:rsidRDefault="008B7861" w:rsidP="00040898">
            <w:pPr>
              <w:pStyle w:val="ITINlmentderdactionnormalcourt"/>
            </w:pPr>
          </w:p>
          <w:p w:rsidR="006A50BD" w:rsidRPr="00D0773A" w:rsidRDefault="006A50BD" w:rsidP="00040898">
            <w:pPr>
              <w:pStyle w:val="ITINlmentderdactionnormalcourt"/>
            </w:pP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nil"/>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nil"/>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nil"/>
              <w:right w:val="single" w:sz="12" w:space="0" w:color="auto"/>
            </w:tcBorders>
          </w:tcPr>
          <w:p w:rsidR="008B7861" w:rsidRPr="00D0773A" w:rsidRDefault="008B7861" w:rsidP="00040898">
            <w:pPr>
              <w:pStyle w:val="ITINlmentderdactionnormalcourt"/>
            </w:pPr>
          </w:p>
        </w:tc>
      </w:tr>
      <w:tr w:rsidR="00017309" w:rsidRPr="00D0773A" w:rsidTr="00017309">
        <w:trPr>
          <w:cantSplit/>
          <w:jc w:val="center"/>
        </w:trPr>
        <w:tc>
          <w:tcPr>
            <w:tcW w:w="1546" w:type="dxa"/>
            <w:tcBorders>
              <w:top w:val="single" w:sz="4" w:space="0" w:color="auto"/>
              <w:left w:val="single" w:sz="12" w:space="0" w:color="auto"/>
              <w:bottom w:val="nil"/>
              <w:right w:val="nil"/>
            </w:tcBorders>
          </w:tcPr>
          <w:p w:rsidR="008B7861" w:rsidRPr="00D0773A" w:rsidRDefault="008B7861" w:rsidP="00040898">
            <w:pPr>
              <w:pStyle w:val="ITINlmentderdactionnormalcourt"/>
            </w:pPr>
            <w:r w:rsidRPr="00D0773A">
              <w:t>Vérifié par :</w:t>
            </w:r>
          </w:p>
        </w:tc>
        <w:tc>
          <w:tcPr>
            <w:tcW w:w="2977" w:type="dxa"/>
            <w:tcBorders>
              <w:top w:val="single" w:sz="4" w:space="0" w:color="auto"/>
              <w:bottom w:val="nil"/>
              <w:right w:val="single" w:sz="12" w:space="0" w:color="auto"/>
            </w:tcBorders>
          </w:tcPr>
          <w:p w:rsidR="008B7861" w:rsidRPr="00D0773A" w:rsidRDefault="00826688" w:rsidP="00826688">
            <w:pPr>
              <w:pStyle w:val="ITINtextecach"/>
            </w:pPr>
            <w:r w:rsidRPr="00D0773A">
              <w:t>Celui qui vérifie que la rédaction est bonne</w:t>
            </w: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nil"/>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nil"/>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nil"/>
              <w:right w:val="single" w:sz="12" w:space="0" w:color="auto"/>
            </w:tcBorders>
          </w:tcPr>
          <w:p w:rsidR="008B7861" w:rsidRPr="00D0773A" w:rsidRDefault="008B7861" w:rsidP="00040898">
            <w:pPr>
              <w:pStyle w:val="ITINlmentderdactionnormalcourt"/>
            </w:pPr>
          </w:p>
        </w:tc>
      </w:tr>
      <w:tr w:rsidR="00017309" w:rsidRPr="00D0773A" w:rsidTr="00017309">
        <w:trPr>
          <w:cantSplit/>
          <w:jc w:val="center"/>
        </w:trPr>
        <w:tc>
          <w:tcPr>
            <w:tcW w:w="1546" w:type="dxa"/>
            <w:tcBorders>
              <w:top w:val="nil"/>
              <w:left w:val="single" w:sz="12" w:space="0" w:color="auto"/>
              <w:bottom w:val="nil"/>
              <w:right w:val="nil"/>
            </w:tcBorders>
          </w:tcPr>
          <w:p w:rsidR="008B7861" w:rsidRPr="00D0773A" w:rsidRDefault="008B7861" w:rsidP="00CA4D05">
            <w:pPr>
              <w:pStyle w:val="ITINlmentderdactionnormalcourt"/>
              <w:jc w:val="right"/>
            </w:pPr>
            <w:r w:rsidRPr="00D0773A">
              <w:t>Date</w:t>
            </w:r>
          </w:p>
        </w:tc>
        <w:tc>
          <w:tcPr>
            <w:tcW w:w="2977" w:type="dxa"/>
            <w:tcBorders>
              <w:top w:val="nil"/>
              <w:bottom w:val="nil"/>
              <w:right w:val="single" w:sz="12" w:space="0" w:color="auto"/>
            </w:tcBorders>
          </w:tcPr>
          <w:p w:rsidR="008B7861" w:rsidRPr="00D0773A" w:rsidRDefault="008B7861" w:rsidP="00040898">
            <w:pPr>
              <w:pStyle w:val="ITINlmentderdactionnormalcourt"/>
            </w:pP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nil"/>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nil"/>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nil"/>
              <w:right w:val="single" w:sz="12" w:space="0" w:color="auto"/>
            </w:tcBorders>
          </w:tcPr>
          <w:p w:rsidR="008B7861" w:rsidRPr="00D0773A" w:rsidRDefault="008B7861" w:rsidP="00040898">
            <w:pPr>
              <w:pStyle w:val="ITINlmentderdactionnormalcourt"/>
            </w:pPr>
          </w:p>
        </w:tc>
      </w:tr>
      <w:tr w:rsidR="00017309" w:rsidRPr="00D0773A" w:rsidTr="00017309">
        <w:trPr>
          <w:cantSplit/>
          <w:jc w:val="center"/>
        </w:trPr>
        <w:tc>
          <w:tcPr>
            <w:tcW w:w="1546" w:type="dxa"/>
            <w:tcBorders>
              <w:top w:val="nil"/>
              <w:left w:val="single" w:sz="12" w:space="0" w:color="auto"/>
              <w:bottom w:val="single" w:sz="4" w:space="0" w:color="auto"/>
              <w:right w:val="nil"/>
            </w:tcBorders>
          </w:tcPr>
          <w:p w:rsidR="008B7861" w:rsidRPr="00D0773A" w:rsidRDefault="008B7861" w:rsidP="00CA4D05">
            <w:pPr>
              <w:pStyle w:val="ITINlmentderdactionnormalcourt"/>
              <w:jc w:val="right"/>
            </w:pPr>
            <w:r w:rsidRPr="00D0773A">
              <w:t>Visa</w:t>
            </w:r>
          </w:p>
        </w:tc>
        <w:tc>
          <w:tcPr>
            <w:tcW w:w="2977" w:type="dxa"/>
            <w:tcBorders>
              <w:top w:val="nil"/>
              <w:bottom w:val="single" w:sz="4" w:space="0" w:color="auto"/>
              <w:right w:val="single" w:sz="12" w:space="0" w:color="auto"/>
            </w:tcBorders>
          </w:tcPr>
          <w:p w:rsidR="008B7861" w:rsidRPr="00D0773A" w:rsidRDefault="008B7861" w:rsidP="00040898">
            <w:pPr>
              <w:pStyle w:val="ITINlmentderdactionnormalcourt"/>
            </w:pPr>
          </w:p>
          <w:p w:rsidR="006A50BD" w:rsidRPr="00D0773A" w:rsidRDefault="006A50BD" w:rsidP="00040898">
            <w:pPr>
              <w:pStyle w:val="ITINlmentderdactionnormalcourt"/>
            </w:pP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nil"/>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nil"/>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nil"/>
              <w:right w:val="single" w:sz="12" w:space="0" w:color="auto"/>
            </w:tcBorders>
          </w:tcPr>
          <w:p w:rsidR="008B7861" w:rsidRPr="00D0773A" w:rsidRDefault="008B7861" w:rsidP="00040898">
            <w:pPr>
              <w:pStyle w:val="ITINlmentderdactionnormalcourt"/>
            </w:pPr>
          </w:p>
        </w:tc>
      </w:tr>
      <w:tr w:rsidR="00017309" w:rsidRPr="00D0773A" w:rsidTr="00017309">
        <w:trPr>
          <w:cantSplit/>
          <w:jc w:val="center"/>
        </w:trPr>
        <w:tc>
          <w:tcPr>
            <w:tcW w:w="1546" w:type="dxa"/>
            <w:tcBorders>
              <w:top w:val="single" w:sz="4" w:space="0" w:color="auto"/>
              <w:left w:val="single" w:sz="12" w:space="0" w:color="auto"/>
              <w:bottom w:val="nil"/>
              <w:right w:val="nil"/>
            </w:tcBorders>
          </w:tcPr>
          <w:p w:rsidR="008B7861" w:rsidRPr="00D0773A" w:rsidRDefault="008B7861" w:rsidP="00040898">
            <w:pPr>
              <w:pStyle w:val="ITINlmentderdactionnormalcourt"/>
            </w:pPr>
            <w:r w:rsidRPr="00D0773A">
              <w:t>Approuvé par :</w:t>
            </w:r>
          </w:p>
        </w:tc>
        <w:tc>
          <w:tcPr>
            <w:tcW w:w="2977" w:type="dxa"/>
            <w:tcBorders>
              <w:top w:val="single" w:sz="4" w:space="0" w:color="auto"/>
              <w:bottom w:val="nil"/>
              <w:right w:val="single" w:sz="12" w:space="0" w:color="auto"/>
            </w:tcBorders>
          </w:tcPr>
          <w:p w:rsidR="008B7861" w:rsidRPr="00D0773A" w:rsidRDefault="00826688" w:rsidP="00826688">
            <w:pPr>
              <w:pStyle w:val="ITINtextecach"/>
            </w:pPr>
            <w:r w:rsidRPr="00D0773A">
              <w:t>Celui qui approuve le contenu et la rédaction du document</w:t>
            </w: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nil"/>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nil"/>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nil"/>
              <w:right w:val="single" w:sz="12" w:space="0" w:color="auto"/>
            </w:tcBorders>
          </w:tcPr>
          <w:p w:rsidR="008B7861" w:rsidRPr="00D0773A" w:rsidRDefault="008B7861" w:rsidP="00040898">
            <w:pPr>
              <w:pStyle w:val="ITINlmentderdactionnormalcourt"/>
            </w:pPr>
          </w:p>
        </w:tc>
      </w:tr>
      <w:tr w:rsidR="00017309" w:rsidRPr="00D0773A" w:rsidTr="00017309">
        <w:trPr>
          <w:cantSplit/>
          <w:jc w:val="center"/>
        </w:trPr>
        <w:tc>
          <w:tcPr>
            <w:tcW w:w="1546" w:type="dxa"/>
            <w:tcBorders>
              <w:top w:val="nil"/>
              <w:left w:val="single" w:sz="12" w:space="0" w:color="auto"/>
              <w:bottom w:val="nil"/>
              <w:right w:val="nil"/>
            </w:tcBorders>
          </w:tcPr>
          <w:p w:rsidR="008B7861" w:rsidRPr="00D0773A" w:rsidRDefault="008B7861" w:rsidP="00CA4D05">
            <w:pPr>
              <w:pStyle w:val="ITINlmentderdactionnormalcourt"/>
              <w:jc w:val="right"/>
            </w:pPr>
            <w:r w:rsidRPr="00D0773A">
              <w:t>Date</w:t>
            </w:r>
          </w:p>
        </w:tc>
        <w:tc>
          <w:tcPr>
            <w:tcW w:w="2977" w:type="dxa"/>
            <w:tcBorders>
              <w:top w:val="nil"/>
              <w:bottom w:val="nil"/>
              <w:right w:val="single" w:sz="12" w:space="0" w:color="auto"/>
            </w:tcBorders>
          </w:tcPr>
          <w:p w:rsidR="008B7861" w:rsidRPr="00D0773A" w:rsidRDefault="008B7861" w:rsidP="00040898">
            <w:pPr>
              <w:pStyle w:val="ITINlmentderdactionnormalcourt"/>
            </w:pP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nil"/>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nil"/>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nil"/>
              <w:right w:val="single" w:sz="12" w:space="0" w:color="auto"/>
            </w:tcBorders>
          </w:tcPr>
          <w:p w:rsidR="008B7861" w:rsidRPr="00D0773A" w:rsidRDefault="008B7861" w:rsidP="00040898">
            <w:pPr>
              <w:pStyle w:val="ITINlmentderdactionnormalcourt"/>
            </w:pPr>
          </w:p>
        </w:tc>
      </w:tr>
      <w:tr w:rsidR="00017309" w:rsidRPr="00D0773A" w:rsidTr="00017309">
        <w:trPr>
          <w:cantSplit/>
          <w:jc w:val="center"/>
        </w:trPr>
        <w:tc>
          <w:tcPr>
            <w:tcW w:w="1546" w:type="dxa"/>
            <w:tcBorders>
              <w:top w:val="nil"/>
              <w:left w:val="single" w:sz="12" w:space="0" w:color="auto"/>
              <w:bottom w:val="single" w:sz="4" w:space="0" w:color="auto"/>
              <w:right w:val="nil"/>
            </w:tcBorders>
          </w:tcPr>
          <w:p w:rsidR="008B7861" w:rsidRPr="00D0773A" w:rsidRDefault="008B7861" w:rsidP="00CA4D05">
            <w:pPr>
              <w:pStyle w:val="ITINlmentderdactionnormalcourt"/>
              <w:jc w:val="right"/>
            </w:pPr>
            <w:r w:rsidRPr="00D0773A">
              <w:t>Visa</w:t>
            </w:r>
          </w:p>
        </w:tc>
        <w:tc>
          <w:tcPr>
            <w:tcW w:w="2977" w:type="dxa"/>
            <w:tcBorders>
              <w:top w:val="nil"/>
              <w:bottom w:val="single" w:sz="4" w:space="0" w:color="auto"/>
              <w:right w:val="single" w:sz="12" w:space="0" w:color="auto"/>
            </w:tcBorders>
          </w:tcPr>
          <w:p w:rsidR="008B7861" w:rsidRPr="00D0773A" w:rsidRDefault="008B7861" w:rsidP="00040898">
            <w:pPr>
              <w:pStyle w:val="ITINlmentderdactionnormalcourt"/>
            </w:pPr>
          </w:p>
          <w:p w:rsidR="006A50BD" w:rsidRPr="00D0773A" w:rsidRDefault="006A50BD" w:rsidP="00040898">
            <w:pPr>
              <w:pStyle w:val="ITINlmentderdactionnormalcourt"/>
            </w:pP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nil"/>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nil"/>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nil"/>
              <w:right w:val="single" w:sz="12" w:space="0" w:color="auto"/>
            </w:tcBorders>
          </w:tcPr>
          <w:p w:rsidR="008B7861" w:rsidRPr="00D0773A" w:rsidRDefault="008B7861" w:rsidP="00040898">
            <w:pPr>
              <w:pStyle w:val="ITINlmentderdactionnormalcourt"/>
            </w:pPr>
          </w:p>
        </w:tc>
      </w:tr>
      <w:tr w:rsidR="00017309" w:rsidRPr="00D0773A" w:rsidTr="00017309">
        <w:trPr>
          <w:cantSplit/>
          <w:jc w:val="center"/>
        </w:trPr>
        <w:tc>
          <w:tcPr>
            <w:tcW w:w="1546" w:type="dxa"/>
            <w:tcBorders>
              <w:top w:val="single" w:sz="4" w:space="0" w:color="auto"/>
              <w:left w:val="single" w:sz="12" w:space="0" w:color="auto"/>
              <w:bottom w:val="nil"/>
              <w:right w:val="nil"/>
            </w:tcBorders>
          </w:tcPr>
          <w:p w:rsidR="008B7861" w:rsidRPr="00D0773A" w:rsidRDefault="008B7861" w:rsidP="00040898">
            <w:pPr>
              <w:pStyle w:val="ITINlmentderdactionnormalcourt"/>
            </w:pPr>
            <w:r w:rsidRPr="00D0773A">
              <w:t>Approuvé par :</w:t>
            </w:r>
          </w:p>
        </w:tc>
        <w:tc>
          <w:tcPr>
            <w:tcW w:w="2977" w:type="dxa"/>
            <w:tcBorders>
              <w:top w:val="single" w:sz="4" w:space="0" w:color="auto"/>
              <w:bottom w:val="nil"/>
              <w:right w:val="single" w:sz="12" w:space="0" w:color="auto"/>
            </w:tcBorders>
          </w:tcPr>
          <w:p w:rsidR="008B7861" w:rsidRPr="00D0773A" w:rsidRDefault="00826688" w:rsidP="00826688">
            <w:pPr>
              <w:pStyle w:val="ITINtextecach"/>
            </w:pPr>
            <w:r w:rsidRPr="00D0773A">
              <w:t>Celui qui approuve le contenu et la rédaction du document</w:t>
            </w: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nil"/>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nil"/>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nil"/>
              <w:right w:val="single" w:sz="12" w:space="0" w:color="auto"/>
            </w:tcBorders>
          </w:tcPr>
          <w:p w:rsidR="008B7861" w:rsidRPr="00D0773A" w:rsidRDefault="008B7861" w:rsidP="00040898">
            <w:pPr>
              <w:pStyle w:val="ITINlmentderdactionnormalcourt"/>
            </w:pPr>
          </w:p>
        </w:tc>
      </w:tr>
      <w:tr w:rsidR="00017309" w:rsidRPr="00D0773A" w:rsidTr="00017309">
        <w:trPr>
          <w:cantSplit/>
          <w:jc w:val="center"/>
        </w:trPr>
        <w:tc>
          <w:tcPr>
            <w:tcW w:w="1546" w:type="dxa"/>
            <w:tcBorders>
              <w:top w:val="nil"/>
              <w:left w:val="single" w:sz="12" w:space="0" w:color="auto"/>
              <w:bottom w:val="nil"/>
              <w:right w:val="nil"/>
            </w:tcBorders>
          </w:tcPr>
          <w:p w:rsidR="008B7861" w:rsidRPr="00D0773A" w:rsidRDefault="008B7861" w:rsidP="00CA4D05">
            <w:pPr>
              <w:pStyle w:val="ITINlmentderdactionnormalcourt"/>
              <w:jc w:val="right"/>
            </w:pPr>
            <w:r w:rsidRPr="00D0773A">
              <w:t>Date</w:t>
            </w:r>
          </w:p>
        </w:tc>
        <w:tc>
          <w:tcPr>
            <w:tcW w:w="2977" w:type="dxa"/>
            <w:tcBorders>
              <w:top w:val="nil"/>
              <w:bottom w:val="nil"/>
              <w:right w:val="single" w:sz="12" w:space="0" w:color="auto"/>
            </w:tcBorders>
          </w:tcPr>
          <w:p w:rsidR="008B7861" w:rsidRPr="00D0773A" w:rsidRDefault="008B7861" w:rsidP="00040898">
            <w:pPr>
              <w:pStyle w:val="ITINlmentderdactionnormalcourt"/>
            </w:pP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nil"/>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nil"/>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nil"/>
              <w:right w:val="single" w:sz="12" w:space="0" w:color="auto"/>
            </w:tcBorders>
          </w:tcPr>
          <w:p w:rsidR="008B7861" w:rsidRPr="00D0773A" w:rsidRDefault="008B7861" w:rsidP="00040898">
            <w:pPr>
              <w:pStyle w:val="ITINlmentderdactionnormalcourt"/>
            </w:pPr>
          </w:p>
        </w:tc>
      </w:tr>
      <w:tr w:rsidR="00017309" w:rsidRPr="00D0773A" w:rsidTr="00017309">
        <w:trPr>
          <w:cantSplit/>
          <w:jc w:val="center"/>
        </w:trPr>
        <w:tc>
          <w:tcPr>
            <w:tcW w:w="1546" w:type="dxa"/>
            <w:tcBorders>
              <w:top w:val="nil"/>
              <w:left w:val="single" w:sz="12" w:space="0" w:color="auto"/>
              <w:bottom w:val="single" w:sz="4" w:space="0" w:color="auto"/>
              <w:right w:val="nil"/>
            </w:tcBorders>
          </w:tcPr>
          <w:p w:rsidR="008B7861" w:rsidRPr="00D0773A" w:rsidRDefault="008B7861" w:rsidP="00CA4D05">
            <w:pPr>
              <w:pStyle w:val="ITINlmentderdactionnormalcourt"/>
              <w:jc w:val="right"/>
            </w:pPr>
            <w:r w:rsidRPr="00D0773A">
              <w:t>Visa</w:t>
            </w:r>
          </w:p>
        </w:tc>
        <w:tc>
          <w:tcPr>
            <w:tcW w:w="2977" w:type="dxa"/>
            <w:tcBorders>
              <w:top w:val="nil"/>
              <w:bottom w:val="single" w:sz="4" w:space="0" w:color="auto"/>
              <w:right w:val="single" w:sz="12" w:space="0" w:color="auto"/>
            </w:tcBorders>
          </w:tcPr>
          <w:p w:rsidR="008B7861" w:rsidRPr="00D0773A" w:rsidRDefault="008B7861" w:rsidP="00040898">
            <w:pPr>
              <w:pStyle w:val="ITINlmentderdactionnormalcourt"/>
            </w:pPr>
          </w:p>
          <w:p w:rsidR="006A50BD" w:rsidRPr="00D0773A" w:rsidRDefault="006A50BD" w:rsidP="00040898">
            <w:pPr>
              <w:pStyle w:val="ITINlmentderdactionnormalcourt"/>
            </w:pP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nil"/>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nil"/>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nil"/>
              <w:right w:val="single" w:sz="12" w:space="0" w:color="auto"/>
            </w:tcBorders>
          </w:tcPr>
          <w:p w:rsidR="008B7861" w:rsidRPr="00D0773A" w:rsidRDefault="008B7861" w:rsidP="00040898">
            <w:pPr>
              <w:pStyle w:val="ITINlmentderdactionnormalcourt"/>
            </w:pPr>
          </w:p>
        </w:tc>
      </w:tr>
      <w:tr w:rsidR="00017309" w:rsidRPr="00D0773A" w:rsidTr="00017309">
        <w:trPr>
          <w:cantSplit/>
          <w:jc w:val="center"/>
        </w:trPr>
        <w:tc>
          <w:tcPr>
            <w:tcW w:w="1546" w:type="dxa"/>
            <w:tcBorders>
              <w:top w:val="single" w:sz="4" w:space="0" w:color="auto"/>
              <w:left w:val="single" w:sz="12" w:space="0" w:color="auto"/>
              <w:bottom w:val="nil"/>
              <w:right w:val="nil"/>
            </w:tcBorders>
          </w:tcPr>
          <w:p w:rsidR="008B7861" w:rsidRPr="00D0773A" w:rsidRDefault="008B7861" w:rsidP="00040898">
            <w:pPr>
              <w:pStyle w:val="ITINlmentderdactionnormalcourt"/>
            </w:pPr>
            <w:r w:rsidRPr="00D0773A">
              <w:t>Autorisé par :</w:t>
            </w:r>
          </w:p>
        </w:tc>
        <w:tc>
          <w:tcPr>
            <w:tcW w:w="2977" w:type="dxa"/>
            <w:tcBorders>
              <w:top w:val="single" w:sz="4" w:space="0" w:color="auto"/>
              <w:bottom w:val="nil"/>
              <w:right w:val="single" w:sz="12" w:space="0" w:color="auto"/>
            </w:tcBorders>
          </w:tcPr>
          <w:p w:rsidR="008B7861" w:rsidRPr="00D0773A" w:rsidRDefault="00826688" w:rsidP="00826688">
            <w:pPr>
              <w:pStyle w:val="ITINtextecach"/>
            </w:pPr>
            <w:r w:rsidRPr="00D0773A">
              <w:t>Celui qui autorise la diffusion du document</w:t>
            </w: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nil"/>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nil"/>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nil"/>
              <w:right w:val="single" w:sz="12" w:space="0" w:color="auto"/>
            </w:tcBorders>
          </w:tcPr>
          <w:p w:rsidR="008B7861" w:rsidRPr="00D0773A" w:rsidRDefault="008B7861" w:rsidP="00040898">
            <w:pPr>
              <w:pStyle w:val="ITINlmentderdactionnormalcourt"/>
            </w:pPr>
          </w:p>
        </w:tc>
      </w:tr>
      <w:tr w:rsidR="00017309" w:rsidRPr="00D0773A" w:rsidTr="00CA4D05">
        <w:trPr>
          <w:cantSplit/>
          <w:jc w:val="center"/>
        </w:trPr>
        <w:tc>
          <w:tcPr>
            <w:tcW w:w="1546" w:type="dxa"/>
            <w:tcBorders>
              <w:top w:val="nil"/>
              <w:left w:val="single" w:sz="12" w:space="0" w:color="auto"/>
              <w:bottom w:val="nil"/>
              <w:right w:val="nil"/>
            </w:tcBorders>
          </w:tcPr>
          <w:p w:rsidR="008B7861" w:rsidRPr="00D0773A" w:rsidRDefault="008B7861" w:rsidP="00CA4D05">
            <w:pPr>
              <w:pStyle w:val="ITINlmentderdactionnormalcourt"/>
              <w:jc w:val="right"/>
            </w:pPr>
            <w:r w:rsidRPr="00D0773A">
              <w:t>Date</w:t>
            </w:r>
          </w:p>
        </w:tc>
        <w:tc>
          <w:tcPr>
            <w:tcW w:w="2977" w:type="dxa"/>
            <w:tcBorders>
              <w:top w:val="nil"/>
              <w:bottom w:val="nil"/>
              <w:right w:val="single" w:sz="12" w:space="0" w:color="auto"/>
            </w:tcBorders>
          </w:tcPr>
          <w:p w:rsidR="008B7861" w:rsidRPr="00D0773A" w:rsidRDefault="008B7861" w:rsidP="00040898">
            <w:pPr>
              <w:pStyle w:val="ITINlmentderdactionnormalcourt"/>
            </w:pP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nil"/>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nil"/>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nil"/>
              <w:right w:val="single" w:sz="12" w:space="0" w:color="auto"/>
            </w:tcBorders>
          </w:tcPr>
          <w:p w:rsidR="008B7861" w:rsidRPr="00D0773A" w:rsidRDefault="008B7861" w:rsidP="00040898">
            <w:pPr>
              <w:pStyle w:val="ITINlmentderdactionnormalcourt"/>
            </w:pPr>
          </w:p>
        </w:tc>
      </w:tr>
      <w:tr w:rsidR="00017309" w:rsidRPr="00D0773A" w:rsidTr="00CA4D05">
        <w:trPr>
          <w:cantSplit/>
          <w:jc w:val="center"/>
        </w:trPr>
        <w:tc>
          <w:tcPr>
            <w:tcW w:w="1546" w:type="dxa"/>
            <w:tcBorders>
              <w:top w:val="nil"/>
              <w:left w:val="single" w:sz="12" w:space="0" w:color="auto"/>
              <w:bottom w:val="single" w:sz="12" w:space="0" w:color="auto"/>
            </w:tcBorders>
          </w:tcPr>
          <w:p w:rsidR="008B7861" w:rsidRPr="00D0773A" w:rsidRDefault="008B7861" w:rsidP="00CA4D05">
            <w:pPr>
              <w:pStyle w:val="ITINlmentderdactionnormalcourt"/>
              <w:jc w:val="right"/>
            </w:pPr>
            <w:r w:rsidRPr="00D0773A">
              <w:t>Visa</w:t>
            </w:r>
          </w:p>
        </w:tc>
        <w:tc>
          <w:tcPr>
            <w:tcW w:w="2977" w:type="dxa"/>
            <w:tcBorders>
              <w:top w:val="nil"/>
              <w:bottom w:val="single" w:sz="12" w:space="0" w:color="auto"/>
              <w:right w:val="single" w:sz="12" w:space="0" w:color="auto"/>
            </w:tcBorders>
          </w:tcPr>
          <w:p w:rsidR="008B7861" w:rsidRPr="00D0773A" w:rsidRDefault="008B7861" w:rsidP="00040898">
            <w:pPr>
              <w:pStyle w:val="ITINlmentderdactionnormalcourt"/>
            </w:pPr>
          </w:p>
          <w:p w:rsidR="006A50BD" w:rsidRPr="00D0773A" w:rsidRDefault="006A50BD" w:rsidP="00040898">
            <w:pPr>
              <w:pStyle w:val="ITINlmentderdactionnormalcourt"/>
            </w:pPr>
          </w:p>
        </w:tc>
        <w:tc>
          <w:tcPr>
            <w:tcW w:w="283" w:type="dxa"/>
            <w:tcBorders>
              <w:top w:val="nil"/>
              <w:left w:val="single" w:sz="12" w:space="0" w:color="auto"/>
              <w:bottom w:val="nil"/>
              <w:right w:val="single" w:sz="12" w:space="0" w:color="auto"/>
            </w:tcBorders>
          </w:tcPr>
          <w:p w:rsidR="008B7861" w:rsidRPr="00D0773A" w:rsidRDefault="008B7861" w:rsidP="00040898">
            <w:pPr>
              <w:pStyle w:val="ITINlmentderdactionnormalcourt"/>
            </w:pPr>
          </w:p>
        </w:tc>
        <w:tc>
          <w:tcPr>
            <w:tcW w:w="1418" w:type="dxa"/>
            <w:tcBorders>
              <w:top w:val="nil"/>
              <w:left w:val="single" w:sz="12" w:space="0" w:color="auto"/>
              <w:bottom w:val="single" w:sz="12" w:space="0" w:color="auto"/>
              <w:right w:val="single" w:sz="4" w:space="0" w:color="auto"/>
            </w:tcBorders>
          </w:tcPr>
          <w:p w:rsidR="008B7861" w:rsidRPr="00D0773A" w:rsidRDefault="008B7861" w:rsidP="00040898">
            <w:pPr>
              <w:pStyle w:val="ITINlmentderdactionnormalcourt"/>
            </w:pPr>
          </w:p>
        </w:tc>
        <w:tc>
          <w:tcPr>
            <w:tcW w:w="2693" w:type="dxa"/>
            <w:tcBorders>
              <w:top w:val="nil"/>
              <w:left w:val="single" w:sz="4" w:space="0" w:color="auto"/>
              <w:bottom w:val="single" w:sz="12" w:space="0" w:color="auto"/>
              <w:right w:val="single" w:sz="4" w:space="0" w:color="auto"/>
            </w:tcBorders>
          </w:tcPr>
          <w:p w:rsidR="008B7861" w:rsidRPr="00D0773A" w:rsidRDefault="008B7861" w:rsidP="00040898">
            <w:pPr>
              <w:pStyle w:val="ITINlmentderdactionnormalcourt"/>
            </w:pPr>
          </w:p>
        </w:tc>
        <w:tc>
          <w:tcPr>
            <w:tcW w:w="1147" w:type="dxa"/>
            <w:tcBorders>
              <w:top w:val="nil"/>
              <w:left w:val="single" w:sz="4" w:space="0" w:color="auto"/>
              <w:bottom w:val="single" w:sz="12" w:space="0" w:color="auto"/>
              <w:right w:val="single" w:sz="12" w:space="0" w:color="auto"/>
            </w:tcBorders>
          </w:tcPr>
          <w:p w:rsidR="008B7861" w:rsidRPr="00D0773A" w:rsidRDefault="008B7861" w:rsidP="00040898">
            <w:pPr>
              <w:pStyle w:val="ITINlmentderdactionnormalcourt"/>
            </w:pPr>
          </w:p>
        </w:tc>
      </w:tr>
    </w:tbl>
    <w:p w:rsidR="00D0773A" w:rsidRPr="00D0773A" w:rsidRDefault="00D0773A" w:rsidP="00017309">
      <w:pPr>
        <w:pStyle w:val="ITINlmentderdactionnormale"/>
        <w:rPr>
          <w:snapToGrid w:val="0"/>
        </w:rPr>
      </w:pPr>
    </w:p>
    <w:p w:rsidR="00CA4D05" w:rsidRPr="00D0773A" w:rsidRDefault="00CA4D05" w:rsidP="000C2034">
      <w:pPr>
        <w:pStyle w:val="ITINlmentderdactionnormale"/>
        <w:rPr>
          <w:snapToGrid w:val="0"/>
        </w:rPr>
      </w:pPr>
    </w:p>
    <w:tbl>
      <w:tblPr>
        <w:tblW w:w="10065" w:type="dxa"/>
        <w:jc w:val="center"/>
        <w:tblInd w:w="-103" w:type="dxa"/>
        <w:tblLayout w:type="fixed"/>
        <w:tblCellMar>
          <w:left w:w="39" w:type="dxa"/>
          <w:right w:w="39" w:type="dxa"/>
        </w:tblCellMar>
        <w:tblLook w:val="0000"/>
      </w:tblPr>
      <w:tblGrid>
        <w:gridCol w:w="993"/>
        <w:gridCol w:w="1276"/>
        <w:gridCol w:w="2409"/>
        <w:gridCol w:w="5387"/>
      </w:tblGrid>
      <w:tr w:rsidR="00CA4D05" w:rsidRPr="00D0773A" w:rsidTr="00AE1F8D">
        <w:trPr>
          <w:cantSplit/>
          <w:trHeight w:val="420"/>
          <w:tblHeader/>
          <w:jc w:val="center"/>
        </w:trPr>
        <w:tc>
          <w:tcPr>
            <w:tcW w:w="10065" w:type="dxa"/>
            <w:gridSpan w:val="4"/>
            <w:tcBorders>
              <w:top w:val="single" w:sz="6" w:space="0" w:color="auto"/>
              <w:left w:val="single" w:sz="6" w:space="0" w:color="auto"/>
              <w:bottom w:val="single" w:sz="6" w:space="0" w:color="auto"/>
              <w:right w:val="single" w:sz="6" w:space="0" w:color="auto"/>
            </w:tcBorders>
            <w:shd w:val="solid" w:color="BFBFBF" w:fill="auto"/>
            <w:vAlign w:val="center"/>
          </w:tcPr>
          <w:p w:rsidR="00CA4D05" w:rsidRPr="00D0773A" w:rsidRDefault="00CA4D05" w:rsidP="00CB6558">
            <w:pPr>
              <w:pStyle w:val="ITINlmentdetitredetableaularge"/>
            </w:pPr>
            <w:r w:rsidRPr="00D0773A">
              <w:lastRenderedPageBreak/>
              <w:t>Evolutions du Document</w:t>
            </w:r>
          </w:p>
        </w:tc>
      </w:tr>
      <w:tr w:rsidR="00CA4D05" w:rsidRPr="00D0773A" w:rsidTr="00AE1F8D">
        <w:trPr>
          <w:cantSplit/>
          <w:trHeight w:val="420"/>
          <w:tblHeader/>
          <w:jc w:val="center"/>
        </w:trPr>
        <w:tc>
          <w:tcPr>
            <w:tcW w:w="993"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CB6558">
            <w:pPr>
              <w:pStyle w:val="ITINlmentdetitredetableaunormal"/>
            </w:pPr>
            <w:r w:rsidRPr="00D0773A">
              <w:t>Version</w:t>
            </w:r>
          </w:p>
        </w:tc>
        <w:tc>
          <w:tcPr>
            <w:tcW w:w="1276"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CB6558">
            <w:pPr>
              <w:pStyle w:val="ITINlmentdetitredetableaunormal"/>
            </w:pPr>
            <w:r w:rsidRPr="00D0773A">
              <w:t>Date</w:t>
            </w:r>
          </w:p>
        </w:tc>
        <w:tc>
          <w:tcPr>
            <w:tcW w:w="2409"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CB6558">
            <w:pPr>
              <w:pStyle w:val="ITINlmentdetitredetableaunormal"/>
            </w:pPr>
            <w:r w:rsidRPr="00D0773A">
              <w:t>§ modifiés</w:t>
            </w:r>
          </w:p>
        </w:tc>
        <w:tc>
          <w:tcPr>
            <w:tcW w:w="5387"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CB6558">
            <w:pPr>
              <w:pStyle w:val="ITINlmentdetitredetableaunormal"/>
            </w:pPr>
            <w:r w:rsidRPr="00D0773A">
              <w:t>Actions / Commentaires</w:t>
            </w:r>
          </w:p>
        </w:tc>
      </w:tr>
      <w:tr w:rsidR="00CA4D05" w:rsidRPr="00D0773A" w:rsidTr="008D0109">
        <w:trPr>
          <w:cantSplit/>
          <w:trHeight w:val="360"/>
          <w:jc w:val="center"/>
        </w:trPr>
        <w:tc>
          <w:tcPr>
            <w:tcW w:w="993"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1276"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2409"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5387"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left"/>
            </w:pPr>
          </w:p>
        </w:tc>
      </w:tr>
      <w:tr w:rsidR="00CA4D05" w:rsidRPr="00D0773A" w:rsidTr="008D0109">
        <w:trPr>
          <w:cantSplit/>
          <w:trHeight w:val="360"/>
          <w:jc w:val="center"/>
        </w:trPr>
        <w:tc>
          <w:tcPr>
            <w:tcW w:w="993"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1276"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2409"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5387"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left"/>
            </w:pPr>
          </w:p>
        </w:tc>
      </w:tr>
      <w:tr w:rsidR="00CA4D05" w:rsidRPr="00D0773A" w:rsidTr="008D0109">
        <w:trPr>
          <w:cantSplit/>
          <w:trHeight w:val="360"/>
          <w:jc w:val="center"/>
        </w:trPr>
        <w:tc>
          <w:tcPr>
            <w:tcW w:w="993"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1276"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2409"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5387"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left"/>
            </w:pPr>
          </w:p>
        </w:tc>
      </w:tr>
      <w:tr w:rsidR="00CA4D05" w:rsidRPr="00D0773A" w:rsidTr="008D0109">
        <w:trPr>
          <w:cantSplit/>
          <w:trHeight w:val="360"/>
          <w:jc w:val="center"/>
        </w:trPr>
        <w:tc>
          <w:tcPr>
            <w:tcW w:w="993"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1276"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2409"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5387"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left"/>
            </w:pPr>
          </w:p>
        </w:tc>
      </w:tr>
      <w:tr w:rsidR="00CA4D05" w:rsidRPr="00D0773A" w:rsidTr="008D0109">
        <w:trPr>
          <w:cantSplit/>
          <w:trHeight w:val="360"/>
          <w:jc w:val="center"/>
        </w:trPr>
        <w:tc>
          <w:tcPr>
            <w:tcW w:w="993"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1276"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2409"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5387"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left"/>
            </w:pPr>
          </w:p>
        </w:tc>
      </w:tr>
      <w:tr w:rsidR="00CA4D05" w:rsidRPr="00D0773A" w:rsidTr="008D0109">
        <w:trPr>
          <w:cantSplit/>
          <w:trHeight w:val="360"/>
          <w:jc w:val="center"/>
        </w:trPr>
        <w:tc>
          <w:tcPr>
            <w:tcW w:w="993"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1276"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2409"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center"/>
            </w:pPr>
          </w:p>
        </w:tc>
        <w:tc>
          <w:tcPr>
            <w:tcW w:w="5387" w:type="dxa"/>
            <w:tcBorders>
              <w:top w:val="single" w:sz="6" w:space="0" w:color="auto"/>
              <w:left w:val="single" w:sz="6" w:space="0" w:color="auto"/>
              <w:bottom w:val="single" w:sz="6" w:space="0" w:color="auto"/>
              <w:right w:val="single" w:sz="6" w:space="0" w:color="auto"/>
            </w:tcBorders>
            <w:vAlign w:val="center"/>
          </w:tcPr>
          <w:p w:rsidR="00CA4D05" w:rsidRPr="00D0773A" w:rsidRDefault="00CA4D05" w:rsidP="008D0109">
            <w:pPr>
              <w:pStyle w:val="ITINlmentderdactionnormalcourt"/>
              <w:jc w:val="left"/>
            </w:pPr>
          </w:p>
        </w:tc>
      </w:tr>
    </w:tbl>
    <w:p w:rsidR="004818A5" w:rsidRDefault="004818A5">
      <w:pPr>
        <w:pStyle w:val="En-ttedetabledesmatires"/>
      </w:pPr>
      <w:r>
        <w:t>Table des matières</w:t>
      </w:r>
    </w:p>
    <w:p w:rsidR="00CB212F" w:rsidRDefault="007D4B47">
      <w:pPr>
        <w:pStyle w:val="TM1"/>
        <w:tabs>
          <w:tab w:val="left" w:pos="400"/>
          <w:tab w:val="right" w:leader="dot" w:pos="10621"/>
        </w:tabs>
        <w:rPr>
          <w:rFonts w:asciiTheme="minorHAnsi" w:eastAsiaTheme="minorEastAsia" w:hAnsiTheme="minorHAnsi" w:cstheme="minorBidi"/>
          <w:b w:val="0"/>
          <w:bCs w:val="0"/>
          <w:i w:val="0"/>
          <w:iCs w:val="0"/>
          <w:noProof/>
          <w:sz w:val="22"/>
          <w:szCs w:val="22"/>
        </w:rPr>
      </w:pPr>
      <w:r w:rsidRPr="007D4B47">
        <w:fldChar w:fldCharType="begin"/>
      </w:r>
      <w:r w:rsidR="004818A5">
        <w:instrText xml:space="preserve"> TOC \o "1-3" \h \z \u </w:instrText>
      </w:r>
      <w:r w:rsidRPr="007D4B47">
        <w:fldChar w:fldCharType="separate"/>
      </w:r>
      <w:hyperlink w:anchor="_Toc291578690" w:history="1">
        <w:r w:rsidR="00CB212F" w:rsidRPr="007864DD">
          <w:rPr>
            <w:rStyle w:val="Lienhypertexte"/>
            <w:noProof/>
            <w:lang w:val="fr-CA"/>
          </w:rPr>
          <w:t>1</w:t>
        </w:r>
        <w:r w:rsidR="00CB212F">
          <w:rPr>
            <w:rFonts w:asciiTheme="minorHAnsi" w:eastAsiaTheme="minorEastAsia" w:hAnsiTheme="minorHAnsi" w:cstheme="minorBidi"/>
            <w:b w:val="0"/>
            <w:bCs w:val="0"/>
            <w:i w:val="0"/>
            <w:iCs w:val="0"/>
            <w:noProof/>
            <w:sz w:val="22"/>
            <w:szCs w:val="22"/>
          </w:rPr>
          <w:tab/>
        </w:r>
        <w:r w:rsidR="00CB212F" w:rsidRPr="007864DD">
          <w:rPr>
            <w:rStyle w:val="Lienhypertexte"/>
            <w:noProof/>
            <w:lang w:val="fr-CA"/>
          </w:rPr>
          <w:t>Introduction</w:t>
        </w:r>
        <w:r w:rsidR="00CB212F">
          <w:rPr>
            <w:noProof/>
            <w:webHidden/>
          </w:rPr>
          <w:tab/>
        </w:r>
        <w:r>
          <w:rPr>
            <w:noProof/>
            <w:webHidden/>
          </w:rPr>
          <w:fldChar w:fldCharType="begin"/>
        </w:r>
        <w:r w:rsidR="00CB212F">
          <w:rPr>
            <w:noProof/>
            <w:webHidden/>
          </w:rPr>
          <w:instrText xml:space="preserve"> PAGEREF _Toc291578690 \h </w:instrText>
        </w:r>
        <w:r>
          <w:rPr>
            <w:noProof/>
            <w:webHidden/>
          </w:rPr>
        </w:r>
        <w:r>
          <w:rPr>
            <w:noProof/>
            <w:webHidden/>
          </w:rPr>
          <w:fldChar w:fldCharType="separate"/>
        </w:r>
        <w:r w:rsidR="00150A68">
          <w:rPr>
            <w:noProof/>
            <w:webHidden/>
          </w:rPr>
          <w:t>4</w:t>
        </w:r>
        <w:r>
          <w:rPr>
            <w:noProof/>
            <w:webHidden/>
          </w:rPr>
          <w:fldChar w:fldCharType="end"/>
        </w:r>
      </w:hyperlink>
    </w:p>
    <w:p w:rsidR="00CB212F" w:rsidRDefault="007D4B47">
      <w:pPr>
        <w:pStyle w:val="TM2"/>
        <w:tabs>
          <w:tab w:val="left" w:pos="800"/>
          <w:tab w:val="right" w:leader="dot" w:pos="10621"/>
        </w:tabs>
        <w:rPr>
          <w:rFonts w:asciiTheme="minorHAnsi" w:eastAsiaTheme="minorEastAsia" w:hAnsiTheme="minorHAnsi" w:cstheme="minorBidi"/>
          <w:b w:val="0"/>
          <w:bCs w:val="0"/>
          <w:noProof/>
        </w:rPr>
      </w:pPr>
      <w:hyperlink w:anchor="_Toc291578691" w:history="1">
        <w:r w:rsidR="00CB212F" w:rsidRPr="007864DD">
          <w:rPr>
            <w:rStyle w:val="Lienhypertexte"/>
            <w:noProof/>
            <w:lang w:val="fr-CA"/>
          </w:rPr>
          <w:t>1.1</w:t>
        </w:r>
        <w:r w:rsidR="00CB212F">
          <w:rPr>
            <w:rFonts w:asciiTheme="minorHAnsi" w:eastAsiaTheme="minorEastAsia" w:hAnsiTheme="minorHAnsi" w:cstheme="minorBidi"/>
            <w:b w:val="0"/>
            <w:bCs w:val="0"/>
            <w:noProof/>
          </w:rPr>
          <w:tab/>
        </w:r>
        <w:r w:rsidR="00CB212F" w:rsidRPr="007864DD">
          <w:rPr>
            <w:rStyle w:val="Lienhypertexte"/>
            <w:noProof/>
            <w:lang w:val="fr-CA"/>
          </w:rPr>
          <w:t>Objectif du document</w:t>
        </w:r>
        <w:r w:rsidR="00CB212F">
          <w:rPr>
            <w:noProof/>
            <w:webHidden/>
          </w:rPr>
          <w:tab/>
        </w:r>
        <w:r>
          <w:rPr>
            <w:noProof/>
            <w:webHidden/>
          </w:rPr>
          <w:fldChar w:fldCharType="begin"/>
        </w:r>
        <w:r w:rsidR="00CB212F">
          <w:rPr>
            <w:noProof/>
            <w:webHidden/>
          </w:rPr>
          <w:instrText xml:space="preserve"> PAGEREF _Toc291578691 \h </w:instrText>
        </w:r>
        <w:r>
          <w:rPr>
            <w:noProof/>
            <w:webHidden/>
          </w:rPr>
        </w:r>
        <w:r>
          <w:rPr>
            <w:noProof/>
            <w:webHidden/>
          </w:rPr>
          <w:fldChar w:fldCharType="separate"/>
        </w:r>
        <w:r w:rsidR="00150A68">
          <w:rPr>
            <w:noProof/>
            <w:webHidden/>
          </w:rPr>
          <w:t>4</w:t>
        </w:r>
        <w:r>
          <w:rPr>
            <w:noProof/>
            <w:webHidden/>
          </w:rPr>
          <w:fldChar w:fldCharType="end"/>
        </w:r>
      </w:hyperlink>
    </w:p>
    <w:p w:rsidR="00CB212F" w:rsidRDefault="007D4B47">
      <w:pPr>
        <w:pStyle w:val="TM2"/>
        <w:tabs>
          <w:tab w:val="left" w:pos="800"/>
          <w:tab w:val="right" w:leader="dot" w:pos="10621"/>
        </w:tabs>
        <w:rPr>
          <w:rFonts w:asciiTheme="minorHAnsi" w:eastAsiaTheme="minorEastAsia" w:hAnsiTheme="minorHAnsi" w:cstheme="minorBidi"/>
          <w:b w:val="0"/>
          <w:bCs w:val="0"/>
          <w:noProof/>
        </w:rPr>
      </w:pPr>
      <w:hyperlink w:anchor="_Toc291578692" w:history="1">
        <w:r w:rsidR="00CB212F" w:rsidRPr="007864DD">
          <w:rPr>
            <w:rStyle w:val="Lienhypertexte"/>
            <w:noProof/>
            <w:lang w:val="fr-CA"/>
          </w:rPr>
          <w:t>1.2</w:t>
        </w:r>
        <w:r w:rsidR="00CB212F">
          <w:rPr>
            <w:rFonts w:asciiTheme="minorHAnsi" w:eastAsiaTheme="minorEastAsia" w:hAnsiTheme="minorHAnsi" w:cstheme="minorBidi"/>
            <w:b w:val="0"/>
            <w:bCs w:val="0"/>
            <w:noProof/>
          </w:rPr>
          <w:tab/>
        </w:r>
        <w:r w:rsidR="00CB212F" w:rsidRPr="007864DD">
          <w:rPr>
            <w:rStyle w:val="Lienhypertexte"/>
            <w:noProof/>
            <w:lang w:val="fr-CA"/>
          </w:rPr>
          <w:t>Portée du document</w:t>
        </w:r>
        <w:r w:rsidR="00CB212F">
          <w:rPr>
            <w:noProof/>
            <w:webHidden/>
          </w:rPr>
          <w:tab/>
        </w:r>
        <w:r>
          <w:rPr>
            <w:noProof/>
            <w:webHidden/>
          </w:rPr>
          <w:fldChar w:fldCharType="begin"/>
        </w:r>
        <w:r w:rsidR="00CB212F">
          <w:rPr>
            <w:noProof/>
            <w:webHidden/>
          </w:rPr>
          <w:instrText xml:space="preserve"> PAGEREF _Toc291578692 \h </w:instrText>
        </w:r>
        <w:r>
          <w:rPr>
            <w:noProof/>
            <w:webHidden/>
          </w:rPr>
        </w:r>
        <w:r>
          <w:rPr>
            <w:noProof/>
            <w:webHidden/>
          </w:rPr>
          <w:fldChar w:fldCharType="separate"/>
        </w:r>
        <w:r w:rsidR="00150A68">
          <w:rPr>
            <w:noProof/>
            <w:webHidden/>
          </w:rPr>
          <w:t>4</w:t>
        </w:r>
        <w:r>
          <w:rPr>
            <w:noProof/>
            <w:webHidden/>
          </w:rPr>
          <w:fldChar w:fldCharType="end"/>
        </w:r>
      </w:hyperlink>
    </w:p>
    <w:p w:rsidR="00CB212F" w:rsidRDefault="007D4B47">
      <w:pPr>
        <w:pStyle w:val="TM2"/>
        <w:tabs>
          <w:tab w:val="left" w:pos="800"/>
          <w:tab w:val="right" w:leader="dot" w:pos="10621"/>
        </w:tabs>
        <w:rPr>
          <w:rFonts w:asciiTheme="minorHAnsi" w:eastAsiaTheme="minorEastAsia" w:hAnsiTheme="minorHAnsi" w:cstheme="minorBidi"/>
          <w:b w:val="0"/>
          <w:bCs w:val="0"/>
          <w:noProof/>
        </w:rPr>
      </w:pPr>
      <w:hyperlink w:anchor="_Toc291578693" w:history="1">
        <w:r w:rsidR="00CB212F" w:rsidRPr="007864DD">
          <w:rPr>
            <w:rStyle w:val="Lienhypertexte"/>
            <w:noProof/>
            <w:lang w:val="fr-CA"/>
          </w:rPr>
          <w:t>1.3</w:t>
        </w:r>
        <w:r w:rsidR="00CB212F">
          <w:rPr>
            <w:rFonts w:asciiTheme="minorHAnsi" w:eastAsiaTheme="minorEastAsia" w:hAnsiTheme="minorHAnsi" w:cstheme="minorBidi"/>
            <w:b w:val="0"/>
            <w:bCs w:val="0"/>
            <w:noProof/>
          </w:rPr>
          <w:tab/>
        </w:r>
        <w:r w:rsidR="00CB212F" w:rsidRPr="007864DD">
          <w:rPr>
            <w:rStyle w:val="Lienhypertexte"/>
            <w:noProof/>
            <w:lang w:val="fr-CA"/>
          </w:rPr>
          <w:t>Définitions, acronymes et abréviations</w:t>
        </w:r>
        <w:r w:rsidR="00CB212F">
          <w:rPr>
            <w:noProof/>
            <w:webHidden/>
          </w:rPr>
          <w:tab/>
        </w:r>
        <w:r>
          <w:rPr>
            <w:noProof/>
            <w:webHidden/>
          </w:rPr>
          <w:fldChar w:fldCharType="begin"/>
        </w:r>
        <w:r w:rsidR="00CB212F">
          <w:rPr>
            <w:noProof/>
            <w:webHidden/>
          </w:rPr>
          <w:instrText xml:space="preserve"> PAGEREF _Toc291578693 \h </w:instrText>
        </w:r>
        <w:r>
          <w:rPr>
            <w:noProof/>
            <w:webHidden/>
          </w:rPr>
        </w:r>
        <w:r>
          <w:rPr>
            <w:noProof/>
            <w:webHidden/>
          </w:rPr>
          <w:fldChar w:fldCharType="separate"/>
        </w:r>
        <w:r w:rsidR="00150A68">
          <w:rPr>
            <w:noProof/>
            <w:webHidden/>
          </w:rPr>
          <w:t>4</w:t>
        </w:r>
        <w:r>
          <w:rPr>
            <w:noProof/>
            <w:webHidden/>
          </w:rPr>
          <w:fldChar w:fldCharType="end"/>
        </w:r>
      </w:hyperlink>
    </w:p>
    <w:p w:rsidR="00CB212F" w:rsidRDefault="007D4B47">
      <w:pPr>
        <w:pStyle w:val="TM2"/>
        <w:tabs>
          <w:tab w:val="left" w:pos="800"/>
          <w:tab w:val="right" w:leader="dot" w:pos="10621"/>
        </w:tabs>
        <w:rPr>
          <w:rFonts w:asciiTheme="minorHAnsi" w:eastAsiaTheme="minorEastAsia" w:hAnsiTheme="minorHAnsi" w:cstheme="minorBidi"/>
          <w:b w:val="0"/>
          <w:bCs w:val="0"/>
          <w:noProof/>
        </w:rPr>
      </w:pPr>
      <w:hyperlink w:anchor="_Toc291578694" w:history="1">
        <w:r w:rsidR="00CB212F" w:rsidRPr="007864DD">
          <w:rPr>
            <w:rStyle w:val="Lienhypertexte"/>
            <w:noProof/>
            <w:lang w:val="fr-CA"/>
          </w:rPr>
          <w:t>1.4</w:t>
        </w:r>
        <w:r w:rsidR="00CB212F">
          <w:rPr>
            <w:rFonts w:asciiTheme="minorHAnsi" w:eastAsiaTheme="minorEastAsia" w:hAnsiTheme="minorHAnsi" w:cstheme="minorBidi"/>
            <w:b w:val="0"/>
            <w:bCs w:val="0"/>
            <w:noProof/>
          </w:rPr>
          <w:tab/>
        </w:r>
        <w:r w:rsidR="00CB212F" w:rsidRPr="007864DD">
          <w:rPr>
            <w:rStyle w:val="Lienhypertexte"/>
            <w:noProof/>
            <w:lang w:val="fr-CA"/>
          </w:rPr>
          <w:t>Références</w:t>
        </w:r>
        <w:r w:rsidR="00CB212F">
          <w:rPr>
            <w:noProof/>
            <w:webHidden/>
          </w:rPr>
          <w:tab/>
        </w:r>
        <w:r>
          <w:rPr>
            <w:noProof/>
            <w:webHidden/>
          </w:rPr>
          <w:fldChar w:fldCharType="begin"/>
        </w:r>
        <w:r w:rsidR="00CB212F">
          <w:rPr>
            <w:noProof/>
            <w:webHidden/>
          </w:rPr>
          <w:instrText xml:space="preserve"> PAGEREF _Toc291578694 \h </w:instrText>
        </w:r>
        <w:r>
          <w:rPr>
            <w:noProof/>
            <w:webHidden/>
          </w:rPr>
        </w:r>
        <w:r>
          <w:rPr>
            <w:noProof/>
            <w:webHidden/>
          </w:rPr>
          <w:fldChar w:fldCharType="separate"/>
        </w:r>
        <w:r w:rsidR="00150A68">
          <w:rPr>
            <w:noProof/>
            <w:webHidden/>
          </w:rPr>
          <w:t>4</w:t>
        </w:r>
        <w:r>
          <w:rPr>
            <w:noProof/>
            <w:webHidden/>
          </w:rPr>
          <w:fldChar w:fldCharType="end"/>
        </w:r>
      </w:hyperlink>
    </w:p>
    <w:p w:rsidR="00CB212F" w:rsidRDefault="007D4B47">
      <w:pPr>
        <w:pStyle w:val="TM2"/>
        <w:tabs>
          <w:tab w:val="left" w:pos="800"/>
          <w:tab w:val="right" w:leader="dot" w:pos="10621"/>
        </w:tabs>
        <w:rPr>
          <w:rFonts w:asciiTheme="minorHAnsi" w:eastAsiaTheme="minorEastAsia" w:hAnsiTheme="minorHAnsi" w:cstheme="minorBidi"/>
          <w:b w:val="0"/>
          <w:bCs w:val="0"/>
          <w:noProof/>
        </w:rPr>
      </w:pPr>
      <w:hyperlink w:anchor="_Toc291578695" w:history="1">
        <w:r w:rsidR="00CB212F" w:rsidRPr="007864DD">
          <w:rPr>
            <w:rStyle w:val="Lienhypertexte"/>
            <w:noProof/>
            <w:lang w:val="fr-CA"/>
          </w:rPr>
          <w:t>1.5</w:t>
        </w:r>
        <w:r w:rsidR="00CB212F">
          <w:rPr>
            <w:rFonts w:asciiTheme="minorHAnsi" w:eastAsiaTheme="minorEastAsia" w:hAnsiTheme="minorHAnsi" w:cstheme="minorBidi"/>
            <w:b w:val="0"/>
            <w:bCs w:val="0"/>
            <w:noProof/>
          </w:rPr>
          <w:tab/>
        </w:r>
        <w:r w:rsidR="00CB212F" w:rsidRPr="007864DD">
          <w:rPr>
            <w:rStyle w:val="Lienhypertexte"/>
            <w:noProof/>
            <w:lang w:val="fr-CA"/>
          </w:rPr>
          <w:t>Vue d’ensemble</w:t>
        </w:r>
        <w:r w:rsidR="00CB212F">
          <w:rPr>
            <w:noProof/>
            <w:webHidden/>
          </w:rPr>
          <w:tab/>
        </w:r>
        <w:r>
          <w:rPr>
            <w:noProof/>
            <w:webHidden/>
          </w:rPr>
          <w:fldChar w:fldCharType="begin"/>
        </w:r>
        <w:r w:rsidR="00CB212F">
          <w:rPr>
            <w:noProof/>
            <w:webHidden/>
          </w:rPr>
          <w:instrText xml:space="preserve"> PAGEREF _Toc291578695 \h </w:instrText>
        </w:r>
        <w:r>
          <w:rPr>
            <w:noProof/>
            <w:webHidden/>
          </w:rPr>
        </w:r>
        <w:r>
          <w:rPr>
            <w:noProof/>
            <w:webHidden/>
          </w:rPr>
          <w:fldChar w:fldCharType="separate"/>
        </w:r>
        <w:r w:rsidR="00150A68">
          <w:rPr>
            <w:noProof/>
            <w:webHidden/>
          </w:rPr>
          <w:t>4</w:t>
        </w:r>
        <w:r>
          <w:rPr>
            <w:noProof/>
            <w:webHidden/>
          </w:rPr>
          <w:fldChar w:fldCharType="end"/>
        </w:r>
      </w:hyperlink>
    </w:p>
    <w:p w:rsidR="00CB212F" w:rsidRDefault="007D4B47">
      <w:pPr>
        <w:pStyle w:val="TM1"/>
        <w:tabs>
          <w:tab w:val="left" w:pos="400"/>
          <w:tab w:val="right" w:leader="dot" w:pos="10621"/>
        </w:tabs>
        <w:rPr>
          <w:rFonts w:asciiTheme="minorHAnsi" w:eastAsiaTheme="minorEastAsia" w:hAnsiTheme="minorHAnsi" w:cstheme="minorBidi"/>
          <w:b w:val="0"/>
          <w:bCs w:val="0"/>
          <w:i w:val="0"/>
          <w:iCs w:val="0"/>
          <w:noProof/>
          <w:sz w:val="22"/>
          <w:szCs w:val="22"/>
        </w:rPr>
      </w:pPr>
      <w:hyperlink w:anchor="_Toc291578696" w:history="1">
        <w:r w:rsidR="00CB212F" w:rsidRPr="007864DD">
          <w:rPr>
            <w:rStyle w:val="Lienhypertexte"/>
            <w:noProof/>
            <w:lang w:val="fr-CA"/>
          </w:rPr>
          <w:t>2</w:t>
        </w:r>
        <w:r w:rsidR="00CB212F">
          <w:rPr>
            <w:rFonts w:asciiTheme="minorHAnsi" w:eastAsiaTheme="minorEastAsia" w:hAnsiTheme="minorHAnsi" w:cstheme="minorBidi"/>
            <w:b w:val="0"/>
            <w:bCs w:val="0"/>
            <w:i w:val="0"/>
            <w:iCs w:val="0"/>
            <w:noProof/>
            <w:sz w:val="22"/>
            <w:szCs w:val="22"/>
          </w:rPr>
          <w:tab/>
        </w:r>
        <w:r w:rsidR="00CB212F" w:rsidRPr="007864DD">
          <w:rPr>
            <w:rStyle w:val="Lienhypertexte"/>
            <w:noProof/>
            <w:lang w:val="fr-CA"/>
          </w:rPr>
          <w:t>Spécification technique</w:t>
        </w:r>
        <w:r w:rsidR="00CB212F">
          <w:rPr>
            <w:noProof/>
            <w:webHidden/>
          </w:rPr>
          <w:tab/>
        </w:r>
        <w:r>
          <w:rPr>
            <w:noProof/>
            <w:webHidden/>
          </w:rPr>
          <w:fldChar w:fldCharType="begin"/>
        </w:r>
        <w:r w:rsidR="00CB212F">
          <w:rPr>
            <w:noProof/>
            <w:webHidden/>
          </w:rPr>
          <w:instrText xml:space="preserve"> PAGEREF _Toc291578696 \h </w:instrText>
        </w:r>
        <w:r>
          <w:rPr>
            <w:noProof/>
            <w:webHidden/>
          </w:rPr>
        </w:r>
        <w:r>
          <w:rPr>
            <w:noProof/>
            <w:webHidden/>
          </w:rPr>
          <w:fldChar w:fldCharType="separate"/>
        </w:r>
        <w:r w:rsidR="00150A68">
          <w:rPr>
            <w:noProof/>
            <w:webHidden/>
          </w:rPr>
          <w:t>4</w:t>
        </w:r>
        <w:r>
          <w:rPr>
            <w:noProof/>
            <w:webHidden/>
          </w:rPr>
          <w:fldChar w:fldCharType="end"/>
        </w:r>
      </w:hyperlink>
    </w:p>
    <w:p w:rsidR="00CB212F" w:rsidRDefault="007D4B47">
      <w:pPr>
        <w:pStyle w:val="TM2"/>
        <w:tabs>
          <w:tab w:val="left" w:pos="800"/>
          <w:tab w:val="right" w:leader="dot" w:pos="10621"/>
        </w:tabs>
        <w:rPr>
          <w:rFonts w:asciiTheme="minorHAnsi" w:eastAsiaTheme="minorEastAsia" w:hAnsiTheme="minorHAnsi" w:cstheme="minorBidi"/>
          <w:b w:val="0"/>
          <w:bCs w:val="0"/>
          <w:noProof/>
        </w:rPr>
      </w:pPr>
      <w:hyperlink w:anchor="_Toc291578697" w:history="1">
        <w:r w:rsidR="00CB212F" w:rsidRPr="007864DD">
          <w:rPr>
            <w:rStyle w:val="Lienhypertexte"/>
            <w:noProof/>
            <w:lang w:val="fr-CA"/>
          </w:rPr>
          <w:t>2.1</w:t>
        </w:r>
        <w:r w:rsidR="00CB212F">
          <w:rPr>
            <w:rFonts w:asciiTheme="minorHAnsi" w:eastAsiaTheme="minorEastAsia" w:hAnsiTheme="minorHAnsi" w:cstheme="minorBidi"/>
            <w:b w:val="0"/>
            <w:bCs w:val="0"/>
            <w:noProof/>
          </w:rPr>
          <w:tab/>
        </w:r>
        <w:r w:rsidR="00CB212F" w:rsidRPr="007864DD">
          <w:rPr>
            <w:rStyle w:val="Lienhypertexte"/>
            <w:noProof/>
            <w:lang w:val="fr-CA"/>
          </w:rPr>
          <w:t>Représentation architecturale</w:t>
        </w:r>
        <w:r w:rsidR="00CB212F">
          <w:rPr>
            <w:noProof/>
            <w:webHidden/>
          </w:rPr>
          <w:tab/>
        </w:r>
        <w:r>
          <w:rPr>
            <w:noProof/>
            <w:webHidden/>
          </w:rPr>
          <w:fldChar w:fldCharType="begin"/>
        </w:r>
        <w:r w:rsidR="00CB212F">
          <w:rPr>
            <w:noProof/>
            <w:webHidden/>
          </w:rPr>
          <w:instrText xml:space="preserve"> PAGEREF _Toc291578697 \h </w:instrText>
        </w:r>
        <w:r>
          <w:rPr>
            <w:noProof/>
            <w:webHidden/>
          </w:rPr>
        </w:r>
        <w:r>
          <w:rPr>
            <w:noProof/>
            <w:webHidden/>
          </w:rPr>
          <w:fldChar w:fldCharType="separate"/>
        </w:r>
        <w:r w:rsidR="00150A68">
          <w:rPr>
            <w:noProof/>
            <w:webHidden/>
          </w:rPr>
          <w:t>4</w:t>
        </w:r>
        <w:r>
          <w:rPr>
            <w:noProof/>
            <w:webHidden/>
          </w:rPr>
          <w:fldChar w:fldCharType="end"/>
        </w:r>
      </w:hyperlink>
    </w:p>
    <w:p w:rsidR="00CB212F" w:rsidRDefault="007D4B47">
      <w:pPr>
        <w:pStyle w:val="TM2"/>
        <w:tabs>
          <w:tab w:val="left" w:pos="800"/>
          <w:tab w:val="right" w:leader="dot" w:pos="10621"/>
        </w:tabs>
        <w:rPr>
          <w:rFonts w:asciiTheme="minorHAnsi" w:eastAsiaTheme="minorEastAsia" w:hAnsiTheme="minorHAnsi" w:cstheme="minorBidi"/>
          <w:b w:val="0"/>
          <w:bCs w:val="0"/>
          <w:noProof/>
        </w:rPr>
      </w:pPr>
      <w:hyperlink w:anchor="_Toc291578698" w:history="1">
        <w:r w:rsidR="00CB212F" w:rsidRPr="007864DD">
          <w:rPr>
            <w:rStyle w:val="Lienhypertexte"/>
            <w:noProof/>
            <w:lang w:val="fr-CA"/>
          </w:rPr>
          <w:t>2.2</w:t>
        </w:r>
        <w:r w:rsidR="00CB212F">
          <w:rPr>
            <w:rFonts w:asciiTheme="minorHAnsi" w:eastAsiaTheme="minorEastAsia" w:hAnsiTheme="minorHAnsi" w:cstheme="minorBidi"/>
            <w:b w:val="0"/>
            <w:bCs w:val="0"/>
            <w:noProof/>
          </w:rPr>
          <w:tab/>
        </w:r>
        <w:r w:rsidR="00CB212F" w:rsidRPr="007864DD">
          <w:rPr>
            <w:rStyle w:val="Lienhypertexte"/>
            <w:noProof/>
            <w:lang w:val="fr-CA"/>
          </w:rPr>
          <w:t>Objectifs architecturaux et contraintes</w:t>
        </w:r>
        <w:r w:rsidR="00CB212F">
          <w:rPr>
            <w:noProof/>
            <w:webHidden/>
          </w:rPr>
          <w:tab/>
        </w:r>
        <w:r>
          <w:rPr>
            <w:noProof/>
            <w:webHidden/>
          </w:rPr>
          <w:fldChar w:fldCharType="begin"/>
        </w:r>
        <w:r w:rsidR="00CB212F">
          <w:rPr>
            <w:noProof/>
            <w:webHidden/>
          </w:rPr>
          <w:instrText xml:space="preserve"> PAGEREF _Toc291578698 \h </w:instrText>
        </w:r>
        <w:r>
          <w:rPr>
            <w:noProof/>
            <w:webHidden/>
          </w:rPr>
        </w:r>
        <w:r>
          <w:rPr>
            <w:noProof/>
            <w:webHidden/>
          </w:rPr>
          <w:fldChar w:fldCharType="separate"/>
        </w:r>
        <w:r w:rsidR="00150A68">
          <w:rPr>
            <w:noProof/>
            <w:webHidden/>
          </w:rPr>
          <w:t>4</w:t>
        </w:r>
        <w:r>
          <w:rPr>
            <w:noProof/>
            <w:webHidden/>
          </w:rPr>
          <w:fldChar w:fldCharType="end"/>
        </w:r>
      </w:hyperlink>
    </w:p>
    <w:p w:rsidR="00CB212F" w:rsidRDefault="007D4B47">
      <w:pPr>
        <w:pStyle w:val="TM2"/>
        <w:tabs>
          <w:tab w:val="left" w:pos="800"/>
          <w:tab w:val="right" w:leader="dot" w:pos="10621"/>
        </w:tabs>
        <w:rPr>
          <w:rFonts w:asciiTheme="minorHAnsi" w:eastAsiaTheme="minorEastAsia" w:hAnsiTheme="minorHAnsi" w:cstheme="minorBidi"/>
          <w:b w:val="0"/>
          <w:bCs w:val="0"/>
          <w:noProof/>
        </w:rPr>
      </w:pPr>
      <w:hyperlink w:anchor="_Toc291578699" w:history="1">
        <w:r w:rsidR="00CB212F" w:rsidRPr="007864DD">
          <w:rPr>
            <w:rStyle w:val="Lienhypertexte"/>
            <w:noProof/>
            <w:lang w:val="fr-CA"/>
          </w:rPr>
          <w:t>2.3</w:t>
        </w:r>
        <w:r w:rsidR="00CB212F">
          <w:rPr>
            <w:rFonts w:asciiTheme="minorHAnsi" w:eastAsiaTheme="minorEastAsia" w:hAnsiTheme="minorHAnsi" w:cstheme="minorBidi"/>
            <w:b w:val="0"/>
            <w:bCs w:val="0"/>
            <w:noProof/>
          </w:rPr>
          <w:tab/>
        </w:r>
        <w:r w:rsidR="00CB212F" w:rsidRPr="007864DD">
          <w:rPr>
            <w:rStyle w:val="Lienhypertexte"/>
            <w:noProof/>
            <w:lang w:val="fr-CA"/>
          </w:rPr>
          <w:t>Vue des cas d’utilisation</w:t>
        </w:r>
        <w:r w:rsidR="00CB212F">
          <w:rPr>
            <w:noProof/>
            <w:webHidden/>
          </w:rPr>
          <w:tab/>
        </w:r>
        <w:r>
          <w:rPr>
            <w:noProof/>
            <w:webHidden/>
          </w:rPr>
          <w:fldChar w:fldCharType="begin"/>
        </w:r>
        <w:r w:rsidR="00CB212F">
          <w:rPr>
            <w:noProof/>
            <w:webHidden/>
          </w:rPr>
          <w:instrText xml:space="preserve"> PAGEREF _Toc291578699 \h </w:instrText>
        </w:r>
        <w:r>
          <w:rPr>
            <w:noProof/>
            <w:webHidden/>
          </w:rPr>
        </w:r>
        <w:r>
          <w:rPr>
            <w:noProof/>
            <w:webHidden/>
          </w:rPr>
          <w:fldChar w:fldCharType="separate"/>
        </w:r>
        <w:r w:rsidR="00150A68">
          <w:rPr>
            <w:noProof/>
            <w:webHidden/>
          </w:rPr>
          <w:t>4</w:t>
        </w:r>
        <w:r>
          <w:rPr>
            <w:noProof/>
            <w:webHidden/>
          </w:rPr>
          <w:fldChar w:fldCharType="end"/>
        </w:r>
      </w:hyperlink>
    </w:p>
    <w:p w:rsidR="00CB212F" w:rsidRDefault="007D4B47">
      <w:pPr>
        <w:pStyle w:val="TM3"/>
        <w:tabs>
          <w:tab w:val="left" w:pos="1200"/>
          <w:tab w:val="right" w:leader="dot" w:pos="10621"/>
        </w:tabs>
        <w:rPr>
          <w:rFonts w:asciiTheme="minorHAnsi" w:eastAsiaTheme="minorEastAsia" w:hAnsiTheme="minorHAnsi" w:cstheme="minorBidi"/>
          <w:noProof/>
          <w:sz w:val="22"/>
          <w:szCs w:val="22"/>
        </w:rPr>
      </w:pPr>
      <w:hyperlink w:anchor="_Toc291578700" w:history="1">
        <w:r w:rsidR="00CB212F" w:rsidRPr="007864DD">
          <w:rPr>
            <w:rStyle w:val="Lienhypertexte"/>
            <w:noProof/>
            <w:lang w:val="fr-CA"/>
          </w:rPr>
          <w:t>2.3.1</w:t>
        </w:r>
        <w:r w:rsidR="00CB212F">
          <w:rPr>
            <w:rFonts w:asciiTheme="minorHAnsi" w:eastAsiaTheme="minorEastAsia" w:hAnsiTheme="minorHAnsi" w:cstheme="minorBidi"/>
            <w:noProof/>
            <w:sz w:val="22"/>
            <w:szCs w:val="22"/>
          </w:rPr>
          <w:tab/>
        </w:r>
        <w:r w:rsidR="00CB212F" w:rsidRPr="007864DD">
          <w:rPr>
            <w:rStyle w:val="Lienhypertexte"/>
            <w:noProof/>
            <w:lang w:val="fr-CA"/>
          </w:rPr>
          <w:t>Réalisation des cas d’utilisation</w:t>
        </w:r>
        <w:r w:rsidR="00CB212F">
          <w:rPr>
            <w:noProof/>
            <w:webHidden/>
          </w:rPr>
          <w:tab/>
        </w:r>
        <w:r>
          <w:rPr>
            <w:noProof/>
            <w:webHidden/>
          </w:rPr>
          <w:fldChar w:fldCharType="begin"/>
        </w:r>
        <w:r w:rsidR="00CB212F">
          <w:rPr>
            <w:noProof/>
            <w:webHidden/>
          </w:rPr>
          <w:instrText xml:space="preserve"> PAGEREF _Toc291578700 \h </w:instrText>
        </w:r>
        <w:r>
          <w:rPr>
            <w:noProof/>
            <w:webHidden/>
          </w:rPr>
        </w:r>
        <w:r>
          <w:rPr>
            <w:noProof/>
            <w:webHidden/>
          </w:rPr>
          <w:fldChar w:fldCharType="separate"/>
        </w:r>
        <w:r w:rsidR="00150A68">
          <w:rPr>
            <w:noProof/>
            <w:webHidden/>
          </w:rPr>
          <w:t>4</w:t>
        </w:r>
        <w:r>
          <w:rPr>
            <w:noProof/>
            <w:webHidden/>
          </w:rPr>
          <w:fldChar w:fldCharType="end"/>
        </w:r>
      </w:hyperlink>
    </w:p>
    <w:p w:rsidR="00CB212F" w:rsidRDefault="007D4B47">
      <w:pPr>
        <w:pStyle w:val="TM2"/>
        <w:tabs>
          <w:tab w:val="left" w:pos="800"/>
          <w:tab w:val="right" w:leader="dot" w:pos="10621"/>
        </w:tabs>
        <w:rPr>
          <w:rFonts w:asciiTheme="minorHAnsi" w:eastAsiaTheme="minorEastAsia" w:hAnsiTheme="minorHAnsi" w:cstheme="minorBidi"/>
          <w:b w:val="0"/>
          <w:bCs w:val="0"/>
          <w:noProof/>
        </w:rPr>
      </w:pPr>
      <w:hyperlink w:anchor="_Toc291578701" w:history="1">
        <w:r w:rsidR="00CB212F" w:rsidRPr="007864DD">
          <w:rPr>
            <w:rStyle w:val="Lienhypertexte"/>
            <w:noProof/>
            <w:lang w:val="fr-CA"/>
          </w:rPr>
          <w:t>2.4</w:t>
        </w:r>
        <w:r w:rsidR="00CB212F">
          <w:rPr>
            <w:rFonts w:asciiTheme="minorHAnsi" w:eastAsiaTheme="minorEastAsia" w:hAnsiTheme="minorHAnsi" w:cstheme="minorBidi"/>
            <w:b w:val="0"/>
            <w:bCs w:val="0"/>
            <w:noProof/>
          </w:rPr>
          <w:tab/>
        </w:r>
        <w:r w:rsidR="00CB212F" w:rsidRPr="007864DD">
          <w:rPr>
            <w:rStyle w:val="Lienhypertexte"/>
            <w:noProof/>
            <w:lang w:val="fr-CA"/>
          </w:rPr>
          <w:t>Vue logique</w:t>
        </w:r>
        <w:r w:rsidR="00CB212F">
          <w:rPr>
            <w:noProof/>
            <w:webHidden/>
          </w:rPr>
          <w:tab/>
        </w:r>
        <w:r>
          <w:rPr>
            <w:noProof/>
            <w:webHidden/>
          </w:rPr>
          <w:fldChar w:fldCharType="begin"/>
        </w:r>
        <w:r w:rsidR="00CB212F">
          <w:rPr>
            <w:noProof/>
            <w:webHidden/>
          </w:rPr>
          <w:instrText xml:space="preserve"> PAGEREF _Toc291578701 \h </w:instrText>
        </w:r>
        <w:r>
          <w:rPr>
            <w:noProof/>
            <w:webHidden/>
          </w:rPr>
        </w:r>
        <w:r>
          <w:rPr>
            <w:noProof/>
            <w:webHidden/>
          </w:rPr>
          <w:fldChar w:fldCharType="separate"/>
        </w:r>
        <w:r w:rsidR="00150A68">
          <w:rPr>
            <w:noProof/>
            <w:webHidden/>
          </w:rPr>
          <w:t>4</w:t>
        </w:r>
        <w:r>
          <w:rPr>
            <w:noProof/>
            <w:webHidden/>
          </w:rPr>
          <w:fldChar w:fldCharType="end"/>
        </w:r>
      </w:hyperlink>
    </w:p>
    <w:p w:rsidR="00CB212F" w:rsidRDefault="007D4B47">
      <w:pPr>
        <w:pStyle w:val="TM3"/>
        <w:tabs>
          <w:tab w:val="left" w:pos="1200"/>
          <w:tab w:val="right" w:leader="dot" w:pos="10621"/>
        </w:tabs>
        <w:rPr>
          <w:rFonts w:asciiTheme="minorHAnsi" w:eastAsiaTheme="minorEastAsia" w:hAnsiTheme="minorHAnsi" w:cstheme="minorBidi"/>
          <w:noProof/>
          <w:sz w:val="22"/>
          <w:szCs w:val="22"/>
        </w:rPr>
      </w:pPr>
      <w:hyperlink w:anchor="_Toc291578702" w:history="1">
        <w:r w:rsidR="00CB212F" w:rsidRPr="007864DD">
          <w:rPr>
            <w:rStyle w:val="Lienhypertexte"/>
            <w:noProof/>
            <w:lang w:val="fr-CA"/>
          </w:rPr>
          <w:t>2.4.1</w:t>
        </w:r>
        <w:r w:rsidR="00CB212F">
          <w:rPr>
            <w:rFonts w:asciiTheme="minorHAnsi" w:eastAsiaTheme="minorEastAsia" w:hAnsiTheme="minorHAnsi" w:cstheme="minorBidi"/>
            <w:noProof/>
            <w:sz w:val="22"/>
            <w:szCs w:val="22"/>
          </w:rPr>
          <w:tab/>
        </w:r>
        <w:r w:rsidR="00CB212F" w:rsidRPr="007864DD">
          <w:rPr>
            <w:rStyle w:val="Lienhypertexte"/>
            <w:noProof/>
            <w:lang w:val="fr-CA"/>
          </w:rPr>
          <w:t>Aperçu</w:t>
        </w:r>
        <w:r w:rsidR="00CB212F">
          <w:rPr>
            <w:noProof/>
            <w:webHidden/>
          </w:rPr>
          <w:tab/>
        </w:r>
        <w:r>
          <w:rPr>
            <w:noProof/>
            <w:webHidden/>
          </w:rPr>
          <w:fldChar w:fldCharType="begin"/>
        </w:r>
        <w:r w:rsidR="00CB212F">
          <w:rPr>
            <w:noProof/>
            <w:webHidden/>
          </w:rPr>
          <w:instrText xml:space="preserve"> PAGEREF _Toc291578702 \h </w:instrText>
        </w:r>
        <w:r>
          <w:rPr>
            <w:noProof/>
            <w:webHidden/>
          </w:rPr>
        </w:r>
        <w:r>
          <w:rPr>
            <w:noProof/>
            <w:webHidden/>
          </w:rPr>
          <w:fldChar w:fldCharType="separate"/>
        </w:r>
        <w:r w:rsidR="00150A68">
          <w:rPr>
            <w:noProof/>
            <w:webHidden/>
          </w:rPr>
          <w:t>4</w:t>
        </w:r>
        <w:r>
          <w:rPr>
            <w:noProof/>
            <w:webHidden/>
          </w:rPr>
          <w:fldChar w:fldCharType="end"/>
        </w:r>
      </w:hyperlink>
    </w:p>
    <w:p w:rsidR="00CB212F" w:rsidRDefault="007D4B47">
      <w:pPr>
        <w:pStyle w:val="TM3"/>
        <w:tabs>
          <w:tab w:val="left" w:pos="1200"/>
          <w:tab w:val="right" w:leader="dot" w:pos="10621"/>
        </w:tabs>
        <w:rPr>
          <w:rFonts w:asciiTheme="minorHAnsi" w:eastAsiaTheme="minorEastAsia" w:hAnsiTheme="minorHAnsi" w:cstheme="minorBidi"/>
          <w:noProof/>
          <w:sz w:val="22"/>
          <w:szCs w:val="22"/>
        </w:rPr>
      </w:pPr>
      <w:hyperlink w:anchor="_Toc291578703" w:history="1">
        <w:r w:rsidR="00CB212F" w:rsidRPr="007864DD">
          <w:rPr>
            <w:rStyle w:val="Lienhypertexte"/>
            <w:noProof/>
            <w:lang w:val="fr-CA"/>
          </w:rPr>
          <w:t>2.4.2</w:t>
        </w:r>
        <w:r w:rsidR="00CB212F">
          <w:rPr>
            <w:rFonts w:asciiTheme="minorHAnsi" w:eastAsiaTheme="minorEastAsia" w:hAnsiTheme="minorHAnsi" w:cstheme="minorBidi"/>
            <w:noProof/>
            <w:sz w:val="22"/>
            <w:szCs w:val="22"/>
          </w:rPr>
          <w:tab/>
        </w:r>
        <w:r w:rsidR="00CB212F" w:rsidRPr="007864DD">
          <w:rPr>
            <w:rStyle w:val="Lienhypertexte"/>
            <w:noProof/>
            <w:lang w:val="fr-CA"/>
          </w:rPr>
          <w:t>Paquetages de conception significatifs architecturalement</w:t>
        </w:r>
        <w:r w:rsidR="00CB212F">
          <w:rPr>
            <w:noProof/>
            <w:webHidden/>
          </w:rPr>
          <w:tab/>
        </w:r>
        <w:r>
          <w:rPr>
            <w:noProof/>
            <w:webHidden/>
          </w:rPr>
          <w:fldChar w:fldCharType="begin"/>
        </w:r>
        <w:r w:rsidR="00CB212F">
          <w:rPr>
            <w:noProof/>
            <w:webHidden/>
          </w:rPr>
          <w:instrText xml:space="preserve"> PAGEREF _Toc291578703 \h </w:instrText>
        </w:r>
        <w:r>
          <w:rPr>
            <w:noProof/>
            <w:webHidden/>
          </w:rPr>
        </w:r>
        <w:r>
          <w:rPr>
            <w:noProof/>
            <w:webHidden/>
          </w:rPr>
          <w:fldChar w:fldCharType="separate"/>
        </w:r>
        <w:r w:rsidR="00150A68">
          <w:rPr>
            <w:noProof/>
            <w:webHidden/>
          </w:rPr>
          <w:t>4</w:t>
        </w:r>
        <w:r>
          <w:rPr>
            <w:noProof/>
            <w:webHidden/>
          </w:rPr>
          <w:fldChar w:fldCharType="end"/>
        </w:r>
      </w:hyperlink>
    </w:p>
    <w:p w:rsidR="00CB212F" w:rsidRDefault="007D4B47">
      <w:pPr>
        <w:pStyle w:val="TM2"/>
        <w:tabs>
          <w:tab w:val="left" w:pos="800"/>
          <w:tab w:val="right" w:leader="dot" w:pos="10621"/>
        </w:tabs>
        <w:rPr>
          <w:rFonts w:asciiTheme="minorHAnsi" w:eastAsiaTheme="minorEastAsia" w:hAnsiTheme="minorHAnsi" w:cstheme="minorBidi"/>
          <w:b w:val="0"/>
          <w:bCs w:val="0"/>
          <w:noProof/>
        </w:rPr>
      </w:pPr>
      <w:hyperlink w:anchor="_Toc291578704" w:history="1">
        <w:r w:rsidR="00CB212F" w:rsidRPr="007864DD">
          <w:rPr>
            <w:rStyle w:val="Lienhypertexte"/>
            <w:noProof/>
            <w:lang w:val="fr-CA"/>
          </w:rPr>
          <w:t>2.5</w:t>
        </w:r>
        <w:r w:rsidR="00CB212F">
          <w:rPr>
            <w:rFonts w:asciiTheme="minorHAnsi" w:eastAsiaTheme="minorEastAsia" w:hAnsiTheme="minorHAnsi" w:cstheme="minorBidi"/>
            <w:b w:val="0"/>
            <w:bCs w:val="0"/>
            <w:noProof/>
          </w:rPr>
          <w:tab/>
        </w:r>
        <w:r w:rsidR="00CB212F" w:rsidRPr="007864DD">
          <w:rPr>
            <w:rStyle w:val="Lienhypertexte"/>
            <w:noProof/>
            <w:lang w:val="fr-CA"/>
          </w:rPr>
          <w:t>Description des interfaces</w:t>
        </w:r>
        <w:r w:rsidR="00CB212F">
          <w:rPr>
            <w:noProof/>
            <w:webHidden/>
          </w:rPr>
          <w:tab/>
        </w:r>
        <w:r>
          <w:rPr>
            <w:noProof/>
            <w:webHidden/>
          </w:rPr>
          <w:fldChar w:fldCharType="begin"/>
        </w:r>
        <w:r w:rsidR="00CB212F">
          <w:rPr>
            <w:noProof/>
            <w:webHidden/>
          </w:rPr>
          <w:instrText xml:space="preserve"> PAGEREF _Toc291578704 \h </w:instrText>
        </w:r>
        <w:r>
          <w:rPr>
            <w:noProof/>
            <w:webHidden/>
          </w:rPr>
        </w:r>
        <w:r>
          <w:rPr>
            <w:noProof/>
            <w:webHidden/>
          </w:rPr>
          <w:fldChar w:fldCharType="separate"/>
        </w:r>
        <w:r w:rsidR="00150A68">
          <w:rPr>
            <w:noProof/>
            <w:webHidden/>
          </w:rPr>
          <w:t>4</w:t>
        </w:r>
        <w:r>
          <w:rPr>
            <w:noProof/>
            <w:webHidden/>
          </w:rPr>
          <w:fldChar w:fldCharType="end"/>
        </w:r>
      </w:hyperlink>
    </w:p>
    <w:p w:rsidR="00CB212F" w:rsidRDefault="007D4B47">
      <w:pPr>
        <w:pStyle w:val="TM2"/>
        <w:tabs>
          <w:tab w:val="left" w:pos="800"/>
          <w:tab w:val="right" w:leader="dot" w:pos="10621"/>
        </w:tabs>
        <w:rPr>
          <w:rFonts w:asciiTheme="minorHAnsi" w:eastAsiaTheme="minorEastAsia" w:hAnsiTheme="minorHAnsi" w:cstheme="minorBidi"/>
          <w:b w:val="0"/>
          <w:bCs w:val="0"/>
          <w:noProof/>
        </w:rPr>
      </w:pPr>
      <w:hyperlink w:anchor="_Toc291578705" w:history="1">
        <w:r w:rsidR="00CB212F" w:rsidRPr="007864DD">
          <w:rPr>
            <w:rStyle w:val="Lienhypertexte"/>
            <w:noProof/>
            <w:lang w:val="fr-CA"/>
          </w:rPr>
          <w:t>2.6</w:t>
        </w:r>
        <w:r w:rsidR="00CB212F">
          <w:rPr>
            <w:rFonts w:asciiTheme="minorHAnsi" w:eastAsiaTheme="minorEastAsia" w:hAnsiTheme="minorHAnsi" w:cstheme="minorBidi"/>
            <w:b w:val="0"/>
            <w:bCs w:val="0"/>
            <w:noProof/>
          </w:rPr>
          <w:tab/>
        </w:r>
        <w:r w:rsidR="00CB212F" w:rsidRPr="007864DD">
          <w:rPr>
            <w:rStyle w:val="Lienhypertexte"/>
            <w:noProof/>
            <w:lang w:val="fr-CA"/>
          </w:rPr>
          <w:t>Taille et performance</w:t>
        </w:r>
        <w:r w:rsidR="00CB212F">
          <w:rPr>
            <w:noProof/>
            <w:webHidden/>
          </w:rPr>
          <w:tab/>
        </w:r>
        <w:r>
          <w:rPr>
            <w:noProof/>
            <w:webHidden/>
          </w:rPr>
          <w:fldChar w:fldCharType="begin"/>
        </w:r>
        <w:r w:rsidR="00CB212F">
          <w:rPr>
            <w:noProof/>
            <w:webHidden/>
          </w:rPr>
          <w:instrText xml:space="preserve"> PAGEREF _Toc291578705 \h </w:instrText>
        </w:r>
        <w:r>
          <w:rPr>
            <w:noProof/>
            <w:webHidden/>
          </w:rPr>
        </w:r>
        <w:r>
          <w:rPr>
            <w:noProof/>
            <w:webHidden/>
          </w:rPr>
          <w:fldChar w:fldCharType="separate"/>
        </w:r>
        <w:r w:rsidR="00150A68">
          <w:rPr>
            <w:noProof/>
            <w:webHidden/>
          </w:rPr>
          <w:t>4</w:t>
        </w:r>
        <w:r>
          <w:rPr>
            <w:noProof/>
            <w:webHidden/>
          </w:rPr>
          <w:fldChar w:fldCharType="end"/>
        </w:r>
      </w:hyperlink>
    </w:p>
    <w:p w:rsidR="00D0773A" w:rsidRPr="00D0773A" w:rsidRDefault="007D4B47" w:rsidP="000D3F1E">
      <w:pPr>
        <w:rPr>
          <w:b/>
          <w:snapToGrid w:val="0"/>
          <w:sz w:val="32"/>
        </w:rPr>
      </w:pPr>
      <w:r>
        <w:fldChar w:fldCharType="end"/>
      </w:r>
      <w:r w:rsidR="00D0773A" w:rsidRPr="00D0773A">
        <w:rPr>
          <w:snapToGrid w:val="0"/>
        </w:rPr>
        <w:br w:type="page"/>
      </w:r>
    </w:p>
    <w:p w:rsidR="00E41E19" w:rsidRDefault="00E41E19" w:rsidP="00E41E19">
      <w:pPr>
        <w:pStyle w:val="ITINlmentderdactionnormale"/>
        <w:rPr>
          <w:snapToGrid w:val="0"/>
        </w:rPr>
      </w:pPr>
    </w:p>
    <w:p w:rsidR="00E41E19" w:rsidRDefault="00E41E19" w:rsidP="00E41E19">
      <w:pPr>
        <w:pStyle w:val="ITINlmenttitre1"/>
        <w:rPr>
          <w:lang w:val="fr-CA"/>
        </w:rPr>
      </w:pPr>
      <w:bookmarkStart w:id="0" w:name="_Toc456598586"/>
      <w:bookmarkStart w:id="1" w:name="_Toc456600917"/>
      <w:bookmarkStart w:id="2" w:name="_Toc4961735"/>
      <w:bookmarkStart w:id="3" w:name="_Toc90229255"/>
      <w:bookmarkStart w:id="4" w:name="_Toc291578690"/>
      <w:r w:rsidRPr="00510EE9">
        <w:rPr>
          <w:lang w:val="fr-CA"/>
        </w:rPr>
        <w:t>Introduction</w:t>
      </w:r>
      <w:bookmarkEnd w:id="0"/>
      <w:bookmarkEnd w:id="1"/>
      <w:bookmarkEnd w:id="2"/>
      <w:bookmarkEnd w:id="3"/>
      <w:bookmarkEnd w:id="4"/>
    </w:p>
    <w:p w:rsidR="000D3F1E" w:rsidRPr="000D3F1E" w:rsidRDefault="00E41E19" w:rsidP="000D3F1E">
      <w:pPr>
        <w:pStyle w:val="ITINtextecach"/>
        <w:rPr>
          <w:lang w:val="fr-CA"/>
        </w:rPr>
      </w:pPr>
      <w:r>
        <w:rPr>
          <w:lang w:val="fr-CA"/>
        </w:rPr>
        <w:t xml:space="preserve">L’introduction </w:t>
      </w:r>
      <w:r w:rsidRPr="00510EE9">
        <w:rPr>
          <w:lang w:val="fr-CA"/>
        </w:rPr>
        <w:t xml:space="preserve">donne une vue d’ensemble de tout le document. On </w:t>
      </w:r>
      <w:r>
        <w:rPr>
          <w:lang w:val="fr-CA"/>
        </w:rPr>
        <w:t>y présente toute information dont</w:t>
      </w:r>
      <w:r w:rsidRPr="00510EE9">
        <w:rPr>
          <w:lang w:val="fr-CA"/>
        </w:rPr>
        <w:t xml:space="preserve"> le lecteur</w:t>
      </w:r>
      <w:r>
        <w:rPr>
          <w:lang w:val="fr-CA"/>
        </w:rPr>
        <w:t xml:space="preserve"> a besoin pour</w:t>
      </w:r>
      <w:r w:rsidRPr="00510EE9">
        <w:rPr>
          <w:lang w:val="fr-CA"/>
        </w:rPr>
        <w:t xml:space="preserve"> comprendre le document.</w:t>
      </w:r>
      <w:r>
        <w:rPr>
          <w:lang w:val="fr-CA"/>
        </w:rPr>
        <w:t xml:space="preserve"> Elle comprend l’objectif du document, sa portée, les définitions, acronymes et abréviations, les références et une vue d’ensemble du document</w:t>
      </w:r>
      <w:r w:rsidRPr="00510EE9">
        <w:rPr>
          <w:lang w:val="fr-CA"/>
        </w:rPr>
        <w:t>.</w:t>
      </w:r>
      <w:r w:rsidR="000D3F1E" w:rsidRPr="000D3F1E">
        <w:rPr>
          <w:lang w:val="fr-CA"/>
        </w:rPr>
        <w:t xml:space="preserve"> </w:t>
      </w:r>
    </w:p>
    <w:p w:rsidR="00E41E19" w:rsidRPr="00510EE9" w:rsidRDefault="00E41E19" w:rsidP="000D3F1E">
      <w:pPr>
        <w:pStyle w:val="ITINlmentderdactionnormale"/>
        <w:rPr>
          <w:lang w:val="fr-CA"/>
        </w:rPr>
      </w:pPr>
    </w:p>
    <w:p w:rsidR="00E41E19" w:rsidRPr="00510EE9" w:rsidRDefault="00E41E19" w:rsidP="00E41E19">
      <w:pPr>
        <w:pStyle w:val="ITINlmenttitre2"/>
        <w:rPr>
          <w:lang w:val="fr-CA"/>
        </w:rPr>
      </w:pPr>
      <w:bookmarkStart w:id="5" w:name="_Toc87777514"/>
      <w:bookmarkStart w:id="6" w:name="_Toc90229256"/>
      <w:bookmarkStart w:id="7" w:name="_Toc291578691"/>
      <w:r w:rsidRPr="00510EE9">
        <w:rPr>
          <w:lang w:val="fr-CA"/>
        </w:rPr>
        <w:t>Objectif du document</w:t>
      </w:r>
      <w:bookmarkEnd w:id="5"/>
      <w:bookmarkEnd w:id="6"/>
      <w:bookmarkEnd w:id="7"/>
    </w:p>
    <w:p w:rsidR="00E41E19" w:rsidRPr="00510EE9" w:rsidRDefault="00E41E19" w:rsidP="00E41E19">
      <w:pPr>
        <w:pStyle w:val="ITINtextecach"/>
        <w:rPr>
          <w:lang w:val="fr-CA" w:eastAsia="fr-CA"/>
        </w:rPr>
      </w:pPr>
      <w:r>
        <w:rPr>
          <w:lang w:val="fr-CA" w:eastAsia="fr-CA"/>
        </w:rPr>
        <w:t>Préciser l</w:t>
      </w:r>
      <w:r w:rsidRPr="00510EE9">
        <w:rPr>
          <w:lang w:val="fr-CA" w:eastAsia="fr-CA"/>
        </w:rPr>
        <w:t>’objectif de ce document</w:t>
      </w:r>
      <w:r>
        <w:rPr>
          <w:lang w:val="fr-CA" w:eastAsia="fr-CA"/>
        </w:rPr>
        <w:t xml:space="preserve"> au regard du projet</w:t>
      </w:r>
      <w:r w:rsidRPr="00510EE9">
        <w:rPr>
          <w:bCs/>
          <w:lang w:val="fr-CA" w:eastAsia="fr-CA"/>
        </w:rPr>
        <w:t>.</w:t>
      </w:r>
    </w:p>
    <w:p w:rsidR="000D3F1E" w:rsidRPr="000D3F1E" w:rsidRDefault="000D3F1E" w:rsidP="000D3F1E">
      <w:pPr>
        <w:pStyle w:val="ITINlmentderdactionnormale"/>
        <w:rPr>
          <w:lang w:val="fr-CA"/>
        </w:rPr>
      </w:pPr>
      <w:bookmarkStart w:id="8" w:name="_Toc87777515"/>
      <w:bookmarkStart w:id="9" w:name="_Toc90229257"/>
    </w:p>
    <w:p w:rsidR="00E41E19" w:rsidRPr="00510EE9" w:rsidRDefault="00E41E19" w:rsidP="00E41E19">
      <w:pPr>
        <w:pStyle w:val="ITINlmenttitre2"/>
        <w:rPr>
          <w:lang w:val="fr-CA"/>
        </w:rPr>
      </w:pPr>
      <w:bookmarkStart w:id="10" w:name="_Toc291578692"/>
      <w:r w:rsidRPr="00510EE9">
        <w:rPr>
          <w:lang w:val="fr-CA"/>
        </w:rPr>
        <w:t>Portée du document</w:t>
      </w:r>
      <w:bookmarkEnd w:id="8"/>
      <w:bookmarkEnd w:id="9"/>
      <w:bookmarkEnd w:id="10"/>
    </w:p>
    <w:p w:rsidR="00E41E19" w:rsidRDefault="00E41E19" w:rsidP="00E41E19">
      <w:pPr>
        <w:pStyle w:val="ITINtextecach"/>
        <w:rPr>
          <w:lang w:val="fr-CA" w:eastAsia="fr-CA"/>
        </w:rPr>
      </w:pPr>
      <w:r>
        <w:rPr>
          <w:lang w:val="fr-CA" w:eastAsia="fr-CA"/>
        </w:rPr>
        <w:t>Donner u</w:t>
      </w:r>
      <w:r w:rsidRPr="00510EE9">
        <w:rPr>
          <w:lang w:val="fr-CA" w:eastAsia="fr-CA"/>
        </w:rPr>
        <w:t>ne brève description</w:t>
      </w:r>
      <w:r>
        <w:rPr>
          <w:lang w:val="fr-CA" w:eastAsia="fr-CA"/>
        </w:rPr>
        <w:t xml:space="preserve"> de la portée de ce document, du</w:t>
      </w:r>
      <w:r w:rsidRPr="00510EE9">
        <w:rPr>
          <w:lang w:val="fr-CA" w:eastAsia="fr-CA"/>
        </w:rPr>
        <w:t xml:space="preserve"> projet auquel il est associé ainsi que tout autre chose qui peut être influenc</w:t>
      </w:r>
      <w:r>
        <w:rPr>
          <w:lang w:val="fr-CA" w:eastAsia="fr-CA"/>
        </w:rPr>
        <w:t>ée ou affectée par ce document.</w:t>
      </w:r>
    </w:p>
    <w:p w:rsidR="000D3F1E" w:rsidRPr="00510EE9" w:rsidRDefault="000D3F1E" w:rsidP="000D3F1E">
      <w:pPr>
        <w:pStyle w:val="ITINlmentderdactionnormale"/>
        <w:rPr>
          <w:lang w:val="fr-CA" w:eastAsia="fr-CA"/>
        </w:rPr>
      </w:pPr>
    </w:p>
    <w:p w:rsidR="00E41E19" w:rsidRPr="007B48AA" w:rsidRDefault="00E41E19" w:rsidP="00E41E19">
      <w:pPr>
        <w:pStyle w:val="ITINlmenttitre2"/>
        <w:rPr>
          <w:lang w:val="fr-CA"/>
        </w:rPr>
      </w:pPr>
      <w:bookmarkStart w:id="11" w:name="_Toc6187930"/>
      <w:bookmarkStart w:id="12" w:name="_Toc90229258"/>
      <w:bookmarkStart w:id="13" w:name="_Toc291578693"/>
      <w:bookmarkStart w:id="14" w:name="_Toc456598590"/>
      <w:bookmarkStart w:id="15" w:name="_Toc456600921"/>
      <w:bookmarkStart w:id="16" w:name="_Toc4961738"/>
      <w:r>
        <w:rPr>
          <w:lang w:val="fr-CA"/>
        </w:rPr>
        <w:t>Dé</w:t>
      </w:r>
      <w:r w:rsidRPr="007B48AA">
        <w:rPr>
          <w:lang w:val="fr-CA"/>
        </w:rPr>
        <w:t xml:space="preserve">finitions, </w:t>
      </w:r>
      <w:r>
        <w:rPr>
          <w:lang w:val="fr-CA"/>
        </w:rPr>
        <w:t>a</w:t>
      </w:r>
      <w:r w:rsidRPr="007B48AA">
        <w:rPr>
          <w:lang w:val="fr-CA"/>
        </w:rPr>
        <w:t>cronym</w:t>
      </w:r>
      <w:r>
        <w:rPr>
          <w:lang w:val="fr-CA"/>
        </w:rPr>
        <w:t>e</w:t>
      </w:r>
      <w:r w:rsidRPr="007B48AA">
        <w:rPr>
          <w:lang w:val="fr-CA"/>
        </w:rPr>
        <w:t xml:space="preserve">s </w:t>
      </w:r>
      <w:r>
        <w:rPr>
          <w:lang w:val="fr-CA"/>
        </w:rPr>
        <w:t>et</w:t>
      </w:r>
      <w:r w:rsidRPr="007B48AA">
        <w:rPr>
          <w:lang w:val="fr-CA"/>
        </w:rPr>
        <w:t xml:space="preserve"> </w:t>
      </w:r>
      <w:r>
        <w:rPr>
          <w:lang w:val="fr-CA"/>
        </w:rPr>
        <w:t>a</w:t>
      </w:r>
      <w:r w:rsidRPr="007B48AA">
        <w:rPr>
          <w:lang w:val="fr-CA"/>
        </w:rPr>
        <w:t>br</w:t>
      </w:r>
      <w:r>
        <w:rPr>
          <w:lang w:val="fr-CA"/>
        </w:rPr>
        <w:t>é</w:t>
      </w:r>
      <w:r w:rsidRPr="007B48AA">
        <w:rPr>
          <w:lang w:val="fr-CA"/>
        </w:rPr>
        <w:t>viations</w:t>
      </w:r>
      <w:bookmarkEnd w:id="11"/>
      <w:bookmarkEnd w:id="12"/>
      <w:bookmarkEnd w:id="13"/>
    </w:p>
    <w:p w:rsidR="00E41E19" w:rsidRDefault="00E41E19" w:rsidP="00E41E19">
      <w:pPr>
        <w:pStyle w:val="ITINtextecach"/>
        <w:rPr>
          <w:lang w:val="fr-CA"/>
        </w:rPr>
      </w:pPr>
      <w:r w:rsidRPr="007B48AA">
        <w:rPr>
          <w:lang w:val="fr-CA"/>
        </w:rPr>
        <w:t>Énumérer les d</w:t>
      </w:r>
      <w:r>
        <w:rPr>
          <w:lang w:val="fr-CA"/>
        </w:rPr>
        <w:t>é</w:t>
      </w:r>
      <w:r w:rsidRPr="007B48AA">
        <w:rPr>
          <w:lang w:val="fr-CA"/>
        </w:rPr>
        <w:t>finitions de tous les termes, acronym</w:t>
      </w:r>
      <w:r>
        <w:rPr>
          <w:lang w:val="fr-CA"/>
        </w:rPr>
        <w:t>e</w:t>
      </w:r>
      <w:r w:rsidRPr="007B48AA">
        <w:rPr>
          <w:lang w:val="fr-CA"/>
        </w:rPr>
        <w:t xml:space="preserve">s et </w:t>
      </w:r>
      <w:r>
        <w:rPr>
          <w:lang w:val="fr-CA"/>
        </w:rPr>
        <w:t>abréviations nécessaires à la compréhension du document d’architecture logicielle.</w:t>
      </w:r>
    </w:p>
    <w:p w:rsidR="000D3F1E" w:rsidRPr="00A45823" w:rsidRDefault="000D3F1E" w:rsidP="000D3F1E">
      <w:pPr>
        <w:pStyle w:val="ITINlmentderdactionnormale"/>
      </w:pPr>
    </w:p>
    <w:p w:rsidR="00E41E19" w:rsidRPr="00510EE9" w:rsidRDefault="00E41E19" w:rsidP="00E41E19">
      <w:pPr>
        <w:pStyle w:val="ITINlmenttitre2"/>
        <w:rPr>
          <w:lang w:val="fr-CA"/>
        </w:rPr>
      </w:pPr>
      <w:bookmarkStart w:id="17" w:name="_Toc90229259"/>
      <w:bookmarkStart w:id="18" w:name="_Toc291578694"/>
      <w:r w:rsidRPr="00510EE9">
        <w:rPr>
          <w:lang w:val="fr-CA"/>
        </w:rPr>
        <w:t>Références</w:t>
      </w:r>
      <w:bookmarkEnd w:id="14"/>
      <w:bookmarkEnd w:id="15"/>
      <w:bookmarkEnd w:id="16"/>
      <w:bookmarkEnd w:id="17"/>
      <w:bookmarkEnd w:id="18"/>
    </w:p>
    <w:p w:rsidR="00E41E19" w:rsidRDefault="00E41E19" w:rsidP="00E41E19">
      <w:pPr>
        <w:pStyle w:val="ITINtextecach"/>
        <w:rPr>
          <w:lang w:val="fr-CA"/>
        </w:rPr>
      </w:pPr>
      <w:r w:rsidRPr="00510EE9">
        <w:rPr>
          <w:lang w:val="fr-CA"/>
        </w:rPr>
        <w:t xml:space="preserve">Cette section comporte la liste de tous les documents cités dans le document. Chaque document doit être identifié par son titre, </w:t>
      </w:r>
      <w:r w:rsidR="00392B05">
        <w:rPr>
          <w:lang w:val="fr-CA"/>
        </w:rPr>
        <w:t>et sa référence</w:t>
      </w:r>
      <w:r w:rsidR="004D5D4C">
        <w:rPr>
          <w:lang w:val="fr-CA"/>
        </w:rPr>
        <w:t xml:space="preserve"> s’il s’agit d’un document interne au projet ou sa source s’il s’agit d’un document externe </w:t>
      </w:r>
      <w:r w:rsidR="0074326D">
        <w:rPr>
          <w:lang w:val="fr-CA"/>
        </w:rPr>
        <w:t>(c</w:t>
      </w:r>
      <w:r w:rsidRPr="00510EE9">
        <w:rPr>
          <w:lang w:val="fr-CA"/>
        </w:rPr>
        <w:t>ette</w:t>
      </w:r>
      <w:r w:rsidR="0074326D">
        <w:rPr>
          <w:lang w:val="fr-CA"/>
        </w:rPr>
        <w:t>source</w:t>
      </w:r>
      <w:r w:rsidRPr="00510EE9">
        <w:rPr>
          <w:lang w:val="fr-CA"/>
        </w:rPr>
        <w:t xml:space="preserve"> peut être elle-même une référence à une annexe ou à un autr</w:t>
      </w:r>
      <w:r>
        <w:rPr>
          <w:lang w:val="fr-CA"/>
        </w:rPr>
        <w:t>e document</w:t>
      </w:r>
      <w:r w:rsidR="0074326D">
        <w:rPr>
          <w:lang w:val="fr-CA"/>
        </w:rPr>
        <w:t>)</w:t>
      </w:r>
      <w:r>
        <w:rPr>
          <w:lang w:val="fr-CA"/>
        </w:rPr>
        <w:t>.</w:t>
      </w:r>
    </w:p>
    <w:p w:rsidR="000D3F1E" w:rsidRPr="00510EE9" w:rsidRDefault="000D3F1E" w:rsidP="000D3F1E">
      <w:pPr>
        <w:pStyle w:val="ITINlmentderdactionnormale"/>
        <w:rPr>
          <w:lang w:val="fr-CA"/>
        </w:rPr>
      </w:pPr>
    </w:p>
    <w:p w:rsidR="00E41E19" w:rsidRPr="00510EE9" w:rsidRDefault="00E41E19" w:rsidP="00E41E19">
      <w:pPr>
        <w:pStyle w:val="ITINlmenttitre2"/>
        <w:rPr>
          <w:lang w:val="fr-CA"/>
        </w:rPr>
      </w:pPr>
      <w:bookmarkStart w:id="19" w:name="_Toc90229260"/>
      <w:bookmarkStart w:id="20" w:name="_Toc291578695"/>
      <w:bookmarkStart w:id="21" w:name="_Toc456598591"/>
      <w:bookmarkStart w:id="22" w:name="_Toc456600922"/>
      <w:bookmarkStart w:id="23" w:name="_Toc4961739"/>
      <w:r w:rsidRPr="00510EE9">
        <w:rPr>
          <w:lang w:val="fr-CA"/>
        </w:rPr>
        <w:t>Vue d’ensemble</w:t>
      </w:r>
      <w:bookmarkEnd w:id="19"/>
      <w:bookmarkEnd w:id="20"/>
      <w:r w:rsidRPr="00510EE9">
        <w:rPr>
          <w:lang w:val="fr-CA"/>
        </w:rPr>
        <w:t xml:space="preserve"> </w:t>
      </w:r>
      <w:bookmarkEnd w:id="21"/>
      <w:bookmarkEnd w:id="22"/>
      <w:bookmarkEnd w:id="23"/>
    </w:p>
    <w:p w:rsidR="00E41E19" w:rsidRDefault="00E41E19" w:rsidP="00E41E19">
      <w:pPr>
        <w:pStyle w:val="ITINtextecach"/>
        <w:rPr>
          <w:lang w:val="fr-CA" w:eastAsia="fr-CA"/>
        </w:rPr>
      </w:pPr>
      <w:r w:rsidRPr="00510EE9">
        <w:rPr>
          <w:lang w:val="fr-CA" w:eastAsia="fr-CA"/>
        </w:rPr>
        <w:t>Ce</w:t>
      </w:r>
      <w:r w:rsidR="0074326D">
        <w:rPr>
          <w:lang w:val="fr-CA" w:eastAsia="fr-CA"/>
        </w:rPr>
        <w:t>tte section décrit le contenu du reste du document</w:t>
      </w:r>
      <w:r w:rsidRPr="00510EE9">
        <w:rPr>
          <w:lang w:val="fr-CA" w:eastAsia="fr-CA"/>
        </w:rPr>
        <w:t xml:space="preserve"> et explique </w:t>
      </w:r>
      <w:r w:rsidR="0074326D">
        <w:rPr>
          <w:lang w:val="fr-CA" w:eastAsia="fr-CA"/>
        </w:rPr>
        <w:t>l’organisation du</w:t>
      </w:r>
      <w:r>
        <w:rPr>
          <w:lang w:val="fr-CA" w:eastAsia="fr-CA"/>
        </w:rPr>
        <w:t xml:space="preserve"> document</w:t>
      </w:r>
      <w:r w:rsidR="0074326D">
        <w:rPr>
          <w:lang w:val="fr-CA" w:eastAsia="fr-CA"/>
        </w:rPr>
        <w:t>.</w:t>
      </w:r>
    </w:p>
    <w:p w:rsidR="000D3F1E" w:rsidRDefault="000D3F1E" w:rsidP="000D3F1E">
      <w:pPr>
        <w:pStyle w:val="ITINlmentderdactionnormale"/>
        <w:rPr>
          <w:lang w:val="fr-CA" w:eastAsia="fr-CA"/>
        </w:rPr>
      </w:pPr>
    </w:p>
    <w:p w:rsidR="001F16AD" w:rsidRDefault="001F16AD" w:rsidP="00E41E19">
      <w:pPr>
        <w:pStyle w:val="ITINlmenttitre1"/>
        <w:rPr>
          <w:lang w:val="fr-CA"/>
        </w:rPr>
      </w:pPr>
      <w:bookmarkStart w:id="24" w:name="_Toc291578696"/>
      <w:bookmarkStart w:id="25" w:name="_Toc6187933"/>
      <w:bookmarkStart w:id="26" w:name="_Toc90229261"/>
      <w:r>
        <w:rPr>
          <w:lang w:val="fr-CA"/>
        </w:rPr>
        <w:t>Spécification technique</w:t>
      </w:r>
      <w:bookmarkEnd w:id="24"/>
    </w:p>
    <w:p w:rsidR="00E41E19" w:rsidRPr="007B48AA" w:rsidRDefault="00E41E19" w:rsidP="001F16AD">
      <w:pPr>
        <w:pStyle w:val="ITINlmenttitre2"/>
        <w:rPr>
          <w:lang w:val="fr-CA"/>
        </w:rPr>
      </w:pPr>
      <w:bookmarkStart w:id="27" w:name="_Toc291578697"/>
      <w:r w:rsidRPr="007B48AA">
        <w:rPr>
          <w:lang w:val="fr-CA"/>
        </w:rPr>
        <w:t>Repr</w:t>
      </w:r>
      <w:r>
        <w:rPr>
          <w:lang w:val="fr-CA"/>
        </w:rPr>
        <w:t>é</w:t>
      </w:r>
      <w:r w:rsidRPr="007B48AA">
        <w:rPr>
          <w:lang w:val="fr-CA"/>
        </w:rPr>
        <w:t>sentation</w:t>
      </w:r>
      <w:bookmarkEnd w:id="25"/>
      <w:r w:rsidRPr="007B48AA">
        <w:rPr>
          <w:lang w:val="fr-CA"/>
        </w:rPr>
        <w:t xml:space="preserve"> </w:t>
      </w:r>
      <w:r>
        <w:rPr>
          <w:lang w:val="fr-CA"/>
        </w:rPr>
        <w:t>architecturale</w:t>
      </w:r>
      <w:bookmarkEnd w:id="26"/>
      <w:bookmarkEnd w:id="27"/>
    </w:p>
    <w:p w:rsidR="0074326D" w:rsidRDefault="00E41E19" w:rsidP="00E41E19">
      <w:pPr>
        <w:pStyle w:val="ITINtextecach"/>
        <w:rPr>
          <w:lang w:val="fr-CA"/>
        </w:rPr>
      </w:pPr>
      <w:r w:rsidRPr="00B8261B">
        <w:rPr>
          <w:lang w:val="fr-CA"/>
        </w:rPr>
        <w:t xml:space="preserve">Décrire l’architecture du système et </w:t>
      </w:r>
      <w:r w:rsidR="0074326D">
        <w:rPr>
          <w:lang w:val="fr-CA"/>
        </w:rPr>
        <w:t>sa représentation.</w:t>
      </w:r>
    </w:p>
    <w:p w:rsidR="00E41E19" w:rsidRDefault="00E41E19" w:rsidP="00E41E19">
      <w:pPr>
        <w:pStyle w:val="ITINtextecach"/>
        <w:rPr>
          <w:lang w:val="fr-CA"/>
        </w:rPr>
      </w:pPr>
      <w:r>
        <w:rPr>
          <w:lang w:val="fr-CA"/>
        </w:rPr>
        <w:t>Énumérer les vues architecturales et pour chacune des vues expliquer quels types d’éléments qui y sont inclus et représentés.</w:t>
      </w:r>
      <w:r w:rsidRPr="00B8261B">
        <w:rPr>
          <w:lang w:val="fr-CA"/>
        </w:rPr>
        <w:t>]</w:t>
      </w:r>
    </w:p>
    <w:p w:rsidR="000D3F1E" w:rsidRDefault="000D3F1E" w:rsidP="000D3F1E">
      <w:pPr>
        <w:pStyle w:val="ITINlmentderdactionnormale"/>
        <w:rPr>
          <w:lang w:val="fr-CA"/>
        </w:rPr>
      </w:pPr>
    </w:p>
    <w:p w:rsidR="00150A68" w:rsidRPr="00B8261B" w:rsidRDefault="00150A68" w:rsidP="000D3F1E">
      <w:pPr>
        <w:pStyle w:val="ITINlmentderdactionnormale"/>
        <w:rPr>
          <w:lang w:val="fr-CA"/>
        </w:rPr>
      </w:pPr>
      <w:r>
        <w:rPr>
          <w:lang w:val="fr-CA"/>
        </w:rPr>
        <w:t>L’architecture logicielle se découpe en plusieurs modules majeurs. Sur le</w:t>
      </w:r>
      <w:r w:rsidRPr="00E06F58">
        <w:t xml:space="preserve"> Gumstisk</w:t>
      </w:r>
      <w:r>
        <w:rPr>
          <w:lang w:val="fr-CA"/>
        </w:rPr>
        <w:t xml:space="preserve">, nous avons </w:t>
      </w:r>
      <w:r w:rsidR="00E06F58">
        <w:rPr>
          <w:lang w:val="fr-CA"/>
        </w:rPr>
        <w:t>4</w:t>
      </w:r>
      <w:r>
        <w:rPr>
          <w:lang w:val="fr-CA"/>
        </w:rPr>
        <w:t xml:space="preserve"> modules, l’intelligence artificielle, le contrôle de vol</w:t>
      </w:r>
      <w:r w:rsidR="00E06F58">
        <w:rPr>
          <w:lang w:val="fr-CA"/>
        </w:rPr>
        <w:t>, le</w:t>
      </w:r>
      <w:r>
        <w:rPr>
          <w:lang w:val="fr-CA"/>
        </w:rPr>
        <w:t xml:space="preserve"> control GPS</w:t>
      </w:r>
      <w:r w:rsidR="00E06F58">
        <w:rPr>
          <w:lang w:val="fr-CA"/>
        </w:rPr>
        <w:t>, et le contrôle de l’environnement</w:t>
      </w:r>
      <w:r>
        <w:rPr>
          <w:lang w:val="fr-CA"/>
        </w:rPr>
        <w:t>. Sur le tour opérateur nous avons un module de gestion de l’IA, un module de pilotage manuel, et un module de visualisation des données du drone.</w:t>
      </w:r>
    </w:p>
    <w:p w:rsidR="00E41E19" w:rsidRPr="007B48AA" w:rsidRDefault="00E41E19" w:rsidP="001F16AD">
      <w:pPr>
        <w:pStyle w:val="ITINlmenttitre2"/>
        <w:rPr>
          <w:lang w:val="fr-CA"/>
        </w:rPr>
      </w:pPr>
      <w:bookmarkStart w:id="28" w:name="_Toc6187934"/>
      <w:bookmarkStart w:id="29" w:name="_Toc90229262"/>
      <w:bookmarkStart w:id="30" w:name="_Toc291578698"/>
      <w:r>
        <w:rPr>
          <w:lang w:val="fr-CA"/>
        </w:rPr>
        <w:t>Objectifs architecturaux et contraintes</w:t>
      </w:r>
      <w:bookmarkEnd w:id="28"/>
      <w:bookmarkEnd w:id="29"/>
      <w:bookmarkEnd w:id="30"/>
    </w:p>
    <w:p w:rsidR="0074326D" w:rsidRDefault="00E41E19" w:rsidP="00E41E19">
      <w:pPr>
        <w:pStyle w:val="ITINtextecach"/>
        <w:rPr>
          <w:lang w:val="fr-CA"/>
        </w:rPr>
      </w:pPr>
      <w:r w:rsidRPr="00B8261B">
        <w:rPr>
          <w:lang w:val="fr-CA"/>
        </w:rPr>
        <w:t>Décrire les exigences logicielles</w:t>
      </w:r>
      <w:r>
        <w:rPr>
          <w:lang w:val="fr-CA"/>
        </w:rPr>
        <w:t xml:space="preserve"> </w:t>
      </w:r>
      <w:r w:rsidRPr="00B8261B">
        <w:rPr>
          <w:lang w:val="fr-CA"/>
        </w:rPr>
        <w:t>et les</w:t>
      </w:r>
      <w:r>
        <w:rPr>
          <w:lang w:val="fr-CA"/>
        </w:rPr>
        <w:t xml:space="preserve"> objectifs</w:t>
      </w:r>
      <w:r w:rsidRPr="00B8261B">
        <w:rPr>
          <w:lang w:val="fr-CA"/>
        </w:rPr>
        <w:t xml:space="preserve"> qui ont un impact significati</w:t>
      </w:r>
      <w:r>
        <w:rPr>
          <w:lang w:val="fr-CA"/>
        </w:rPr>
        <w:t>f</w:t>
      </w:r>
      <w:r w:rsidRPr="00B8261B">
        <w:rPr>
          <w:lang w:val="fr-CA"/>
        </w:rPr>
        <w:t xml:space="preserve"> sur l’architecture</w:t>
      </w:r>
      <w:r w:rsidR="0074326D">
        <w:rPr>
          <w:lang w:val="fr-CA"/>
        </w:rPr>
        <w:t xml:space="preserve"> (</w:t>
      </w:r>
      <w:r>
        <w:rPr>
          <w:lang w:val="fr-CA"/>
        </w:rPr>
        <w:t xml:space="preserve">sûreté, sécurité, confidentialité, </w:t>
      </w:r>
      <w:r w:rsidR="0074326D">
        <w:rPr>
          <w:lang w:val="fr-CA"/>
        </w:rPr>
        <w:t xml:space="preserve">portabilité, </w:t>
      </w:r>
      <w:r>
        <w:rPr>
          <w:lang w:val="fr-CA"/>
        </w:rPr>
        <w:t>utilisation d</w:t>
      </w:r>
      <w:r w:rsidR="0074326D">
        <w:rPr>
          <w:lang w:val="fr-CA"/>
        </w:rPr>
        <w:t>’un produit prêt à l’emploi, distribution,</w:t>
      </w:r>
      <w:r>
        <w:rPr>
          <w:lang w:val="fr-CA"/>
        </w:rPr>
        <w:t xml:space="preserve"> réutilisation</w:t>
      </w:r>
      <w:r w:rsidR="0074326D">
        <w:rPr>
          <w:lang w:val="fr-CA"/>
        </w:rPr>
        <w:t>, …).</w:t>
      </w:r>
    </w:p>
    <w:p w:rsidR="00E41E19" w:rsidRDefault="00E41E19" w:rsidP="00E41E19">
      <w:pPr>
        <w:pStyle w:val="ITINtextecach"/>
        <w:rPr>
          <w:lang w:val="fr-CA"/>
        </w:rPr>
      </w:pPr>
      <w:r>
        <w:rPr>
          <w:lang w:val="fr-CA"/>
        </w:rPr>
        <w:t>Décrire les exigences spéciales applicables à la conception et à la stratégie d’implémentation</w:t>
      </w:r>
      <w:r w:rsidR="0074326D">
        <w:rPr>
          <w:lang w:val="fr-CA"/>
        </w:rPr>
        <w:t xml:space="preserve"> s’il y a lieu</w:t>
      </w:r>
    </w:p>
    <w:p w:rsidR="000D3F1E" w:rsidRPr="005640D7" w:rsidRDefault="00E06F58" w:rsidP="000D3F1E">
      <w:pPr>
        <w:pStyle w:val="ITINlmentderdactionnormale"/>
        <w:rPr>
          <w:lang w:val="fr-CA"/>
        </w:rPr>
      </w:pPr>
      <w:r>
        <w:rPr>
          <w:lang w:val="fr-CA"/>
        </w:rPr>
        <w:t>Ce projet doit répondre à une forte contrainte de temps réel, en effet, un traitement trop long des données peut entrainer une perte de matériel. Il devra être mis en places également la possibilité de reprendre le pilotage manuel en urgence si l’on constate des problèmes sur le poste de contrôle. Le but est de réaliser une suite logicielle communicante robuste.</w:t>
      </w:r>
    </w:p>
    <w:p w:rsidR="00E41E19" w:rsidRPr="007B48AA" w:rsidRDefault="00E41E19" w:rsidP="001F16AD">
      <w:pPr>
        <w:pStyle w:val="ITINlmenttitre2"/>
        <w:rPr>
          <w:lang w:val="fr-CA"/>
        </w:rPr>
      </w:pPr>
      <w:bookmarkStart w:id="31" w:name="_Toc6187935"/>
      <w:bookmarkStart w:id="32" w:name="_Toc90229263"/>
      <w:bookmarkStart w:id="33" w:name="_Toc291578699"/>
      <w:r>
        <w:rPr>
          <w:lang w:val="fr-CA"/>
        </w:rPr>
        <w:t>Vue des cas d’utilisation</w:t>
      </w:r>
      <w:bookmarkEnd w:id="31"/>
      <w:bookmarkEnd w:id="32"/>
      <w:bookmarkEnd w:id="33"/>
    </w:p>
    <w:p w:rsidR="00E41E19" w:rsidRDefault="00E41E19" w:rsidP="00E41E19">
      <w:pPr>
        <w:pStyle w:val="ITINtextecach"/>
        <w:rPr>
          <w:lang w:val="fr-CA"/>
        </w:rPr>
      </w:pPr>
      <w:r w:rsidRPr="005640D7">
        <w:rPr>
          <w:lang w:val="fr-CA"/>
        </w:rPr>
        <w:t>Énum</w:t>
      </w:r>
      <w:r w:rsidR="0074326D">
        <w:rPr>
          <w:lang w:val="fr-CA"/>
        </w:rPr>
        <w:t xml:space="preserve">érer les cas d’utilisation </w:t>
      </w:r>
      <w:r>
        <w:rPr>
          <w:lang w:val="fr-CA"/>
        </w:rPr>
        <w:t xml:space="preserve">les plus significatifs, les plus </w:t>
      </w:r>
      <w:r w:rsidR="0074326D">
        <w:rPr>
          <w:lang w:val="fr-CA"/>
        </w:rPr>
        <w:t>importantes du système ou ceux</w:t>
      </w:r>
      <w:r>
        <w:rPr>
          <w:lang w:val="fr-CA"/>
        </w:rPr>
        <w:t xml:space="preserve"> qui ont </w:t>
      </w:r>
      <w:r w:rsidR="0074326D">
        <w:rPr>
          <w:lang w:val="fr-CA"/>
        </w:rPr>
        <w:t>l’</w:t>
      </w:r>
      <w:r>
        <w:rPr>
          <w:lang w:val="fr-CA"/>
        </w:rPr>
        <w:t xml:space="preserve">impact architectural le plus déterminant </w:t>
      </w:r>
      <w:r w:rsidR="0074326D">
        <w:rPr>
          <w:lang w:val="fr-CA"/>
        </w:rPr>
        <w:t xml:space="preserve">sur </w:t>
      </w:r>
      <w:r>
        <w:rPr>
          <w:lang w:val="fr-CA"/>
        </w:rPr>
        <w:t>l’architecture</w:t>
      </w:r>
      <w:r w:rsidR="0074326D">
        <w:rPr>
          <w:lang w:val="fr-CA"/>
        </w:rPr>
        <w:t xml:space="preserve"> du produit.</w:t>
      </w:r>
    </w:p>
    <w:p w:rsidR="000D3F1E" w:rsidRPr="00BC7821" w:rsidRDefault="000D3F1E" w:rsidP="000D3F1E">
      <w:pPr>
        <w:pStyle w:val="ITINlmentderdactionnormale"/>
        <w:rPr>
          <w:lang w:val="fr-CA"/>
        </w:rPr>
      </w:pPr>
    </w:p>
    <w:p w:rsidR="00E41E19" w:rsidRPr="007B48AA" w:rsidRDefault="00E41E19" w:rsidP="001F16AD">
      <w:pPr>
        <w:pStyle w:val="ITINlmenttitre3"/>
        <w:rPr>
          <w:lang w:val="fr-CA"/>
        </w:rPr>
      </w:pPr>
      <w:bookmarkStart w:id="34" w:name="_Toc6187936"/>
      <w:bookmarkStart w:id="35" w:name="_Toc90229264"/>
      <w:bookmarkStart w:id="36" w:name="_Toc291578700"/>
      <w:r>
        <w:rPr>
          <w:lang w:val="fr-CA"/>
        </w:rPr>
        <w:t>Réalisation des cas d’utilisation</w:t>
      </w:r>
      <w:bookmarkEnd w:id="34"/>
      <w:bookmarkEnd w:id="35"/>
      <w:bookmarkEnd w:id="36"/>
    </w:p>
    <w:p w:rsidR="0074326D" w:rsidRDefault="00E41E19" w:rsidP="00E41E19">
      <w:pPr>
        <w:pStyle w:val="ITINtextecach"/>
        <w:rPr>
          <w:lang w:val="fr-CA"/>
        </w:rPr>
      </w:pPr>
      <w:r w:rsidRPr="00FD7808">
        <w:rPr>
          <w:lang w:val="fr-CA"/>
        </w:rPr>
        <w:t>Illustrer le fonctionnement du logic</w:t>
      </w:r>
      <w:r w:rsidR="0074326D">
        <w:rPr>
          <w:lang w:val="fr-CA"/>
        </w:rPr>
        <w:t>iel en présentant l’implémentation</w:t>
      </w:r>
      <w:r w:rsidRPr="00FD7808">
        <w:rPr>
          <w:lang w:val="fr-CA"/>
        </w:rPr>
        <w:t xml:space="preserve"> de quelques </w:t>
      </w:r>
      <w:r>
        <w:rPr>
          <w:lang w:val="fr-CA"/>
        </w:rPr>
        <w:t xml:space="preserve">cas d’utilisation et expliquer comment </w:t>
      </w:r>
      <w:r w:rsidR="0074326D">
        <w:rPr>
          <w:lang w:val="fr-CA"/>
        </w:rPr>
        <w:t xml:space="preserve">les </w:t>
      </w:r>
      <w:r>
        <w:rPr>
          <w:lang w:val="fr-CA"/>
        </w:rPr>
        <w:t xml:space="preserve">différents </w:t>
      </w:r>
      <w:r w:rsidR="0074326D">
        <w:rPr>
          <w:lang w:val="fr-CA"/>
        </w:rPr>
        <w:t>composants du produit</w:t>
      </w:r>
      <w:r>
        <w:rPr>
          <w:lang w:val="fr-CA"/>
        </w:rPr>
        <w:t xml:space="preserve"> contribuent à leur fonctionnement. </w:t>
      </w:r>
    </w:p>
    <w:p w:rsidR="00E41E19" w:rsidRDefault="0074326D" w:rsidP="000D3F1E">
      <w:pPr>
        <w:pStyle w:val="ITINtextecach"/>
        <w:rPr>
          <w:lang w:val="fr-CA"/>
        </w:rPr>
      </w:pPr>
      <w:r>
        <w:rPr>
          <w:lang w:val="fr-CA"/>
        </w:rPr>
        <w:t xml:space="preserve">Effectuer la traçabilité </w:t>
      </w:r>
      <w:r w:rsidR="00E41E19">
        <w:rPr>
          <w:lang w:val="fr-CA"/>
        </w:rPr>
        <w:t>des cas d’utilisation</w:t>
      </w:r>
      <w:r>
        <w:rPr>
          <w:lang w:val="fr-CA"/>
        </w:rPr>
        <w:t xml:space="preserve"> identifiés vers les documents SEF et SIHM</w:t>
      </w:r>
      <w:r w:rsidR="00E41E19">
        <w:rPr>
          <w:lang w:val="fr-CA"/>
        </w:rPr>
        <w:t>.</w:t>
      </w:r>
    </w:p>
    <w:p w:rsidR="000D3F1E" w:rsidRPr="00FD7808" w:rsidRDefault="000D3F1E" w:rsidP="000D3F1E">
      <w:pPr>
        <w:pStyle w:val="ITINlmentderdactionnormale"/>
        <w:rPr>
          <w:lang w:val="fr-CA"/>
        </w:rPr>
      </w:pPr>
    </w:p>
    <w:p w:rsidR="00E41E19" w:rsidRPr="007B48AA" w:rsidRDefault="00E41E19" w:rsidP="001F16AD">
      <w:pPr>
        <w:pStyle w:val="ITINlmenttitre2"/>
        <w:rPr>
          <w:lang w:val="fr-CA"/>
        </w:rPr>
      </w:pPr>
      <w:bookmarkStart w:id="37" w:name="_Toc6187937"/>
      <w:bookmarkStart w:id="38" w:name="_Toc90229265"/>
      <w:bookmarkStart w:id="39" w:name="_Toc291578701"/>
      <w:r>
        <w:rPr>
          <w:lang w:val="fr-CA"/>
        </w:rPr>
        <w:t>Vue logique</w:t>
      </w:r>
      <w:bookmarkEnd w:id="37"/>
      <w:bookmarkEnd w:id="38"/>
      <w:bookmarkEnd w:id="39"/>
    </w:p>
    <w:p w:rsidR="00D205F2" w:rsidRDefault="00E41E19" w:rsidP="00E41E19">
      <w:pPr>
        <w:pStyle w:val="ITINtextecach"/>
        <w:rPr>
          <w:lang w:val="fr-CA"/>
        </w:rPr>
      </w:pPr>
      <w:r w:rsidRPr="00FD7808">
        <w:rPr>
          <w:lang w:val="fr-CA"/>
        </w:rPr>
        <w:t>Dé</w:t>
      </w:r>
      <w:r>
        <w:rPr>
          <w:lang w:val="fr-CA"/>
        </w:rPr>
        <w:t>c</w:t>
      </w:r>
      <w:r w:rsidRPr="00FD7808">
        <w:rPr>
          <w:lang w:val="fr-CA"/>
        </w:rPr>
        <w:t>rire l</w:t>
      </w:r>
      <w:r w:rsidR="0074326D">
        <w:rPr>
          <w:lang w:val="fr-CA"/>
        </w:rPr>
        <w:t>es parties significatives du produit</w:t>
      </w:r>
      <w:r>
        <w:rPr>
          <w:lang w:val="fr-CA"/>
        </w:rPr>
        <w:t xml:space="preserve">, telle que la décomposition en sous-systèmes et en paquetage. </w:t>
      </w:r>
    </w:p>
    <w:p w:rsidR="00D205F2" w:rsidRDefault="00E41E19" w:rsidP="00E41E19">
      <w:pPr>
        <w:pStyle w:val="ITINtextecach"/>
        <w:rPr>
          <w:lang w:val="fr-CA"/>
        </w:rPr>
      </w:pPr>
      <w:r>
        <w:rPr>
          <w:lang w:val="fr-CA"/>
        </w:rPr>
        <w:t xml:space="preserve">Pour chaque paquetage retenu, décomposer en classes et en services de classe. </w:t>
      </w:r>
    </w:p>
    <w:p w:rsidR="00E41E19" w:rsidRDefault="00E41E19" w:rsidP="00E41E19">
      <w:pPr>
        <w:pStyle w:val="ITINtextecach"/>
        <w:rPr>
          <w:lang w:val="fr-CA"/>
        </w:rPr>
      </w:pPr>
      <w:r>
        <w:rPr>
          <w:lang w:val="fr-CA"/>
        </w:rPr>
        <w:t>Décrire les classes ayant une portée architecturale plus importante avec leurs responsabilités, leurs relations</w:t>
      </w:r>
      <w:r w:rsidR="00D205F2">
        <w:rPr>
          <w:lang w:val="fr-CA"/>
        </w:rPr>
        <w:t>, opérations et attributs les plus importantes</w:t>
      </w:r>
      <w:r>
        <w:rPr>
          <w:lang w:val="fr-CA"/>
        </w:rPr>
        <w:t>.</w:t>
      </w:r>
    </w:p>
    <w:p w:rsidR="000D3F1E" w:rsidRPr="001F0719" w:rsidRDefault="000D3F1E" w:rsidP="000D3F1E">
      <w:pPr>
        <w:pStyle w:val="ITINlmentderdactionnormale"/>
        <w:rPr>
          <w:lang w:val="fr-CA"/>
        </w:rPr>
      </w:pPr>
    </w:p>
    <w:p w:rsidR="00E41E19" w:rsidRPr="00040109" w:rsidRDefault="00E41E19" w:rsidP="001F16AD">
      <w:pPr>
        <w:pStyle w:val="ITINlmenttitre3"/>
        <w:rPr>
          <w:lang w:val="fr-CA"/>
        </w:rPr>
      </w:pPr>
      <w:bookmarkStart w:id="40" w:name="_Toc6187938"/>
      <w:bookmarkStart w:id="41" w:name="_Toc90229266"/>
      <w:bookmarkStart w:id="42" w:name="_Toc291578702"/>
      <w:r w:rsidRPr="00040109">
        <w:rPr>
          <w:lang w:val="fr-CA"/>
        </w:rPr>
        <w:lastRenderedPageBreak/>
        <w:t>Aperçu</w:t>
      </w:r>
      <w:bookmarkEnd w:id="40"/>
      <w:bookmarkEnd w:id="41"/>
      <w:bookmarkEnd w:id="42"/>
    </w:p>
    <w:p w:rsidR="00E41E19" w:rsidRDefault="00E41E19" w:rsidP="00E41E19">
      <w:pPr>
        <w:pStyle w:val="ITINtextecach"/>
        <w:rPr>
          <w:lang w:val="fr-CA"/>
        </w:rPr>
      </w:pPr>
      <w:r w:rsidRPr="001F0719">
        <w:rPr>
          <w:lang w:val="fr-CA"/>
        </w:rPr>
        <w:t>Décrire l’ensemble de la d</w:t>
      </w:r>
      <w:r>
        <w:rPr>
          <w:lang w:val="fr-CA"/>
        </w:rPr>
        <w:t>é</w:t>
      </w:r>
      <w:r w:rsidR="00D205F2">
        <w:rPr>
          <w:lang w:val="fr-CA"/>
        </w:rPr>
        <w:t xml:space="preserve">composition du produit </w:t>
      </w:r>
      <w:r>
        <w:rPr>
          <w:lang w:val="fr-CA"/>
        </w:rPr>
        <w:t xml:space="preserve"> selon la hiérarchie de paquetages et les couches.</w:t>
      </w:r>
      <w:r w:rsidRPr="001F0719">
        <w:rPr>
          <w:lang w:val="fr-CA"/>
        </w:rPr>
        <w:t>]</w:t>
      </w:r>
    </w:p>
    <w:p w:rsidR="000D3F1E" w:rsidRPr="001F0719" w:rsidRDefault="000D3F1E" w:rsidP="000D3F1E">
      <w:pPr>
        <w:pStyle w:val="ITINlmentderdactionnormale"/>
        <w:rPr>
          <w:lang w:val="fr-CA"/>
        </w:rPr>
      </w:pPr>
    </w:p>
    <w:p w:rsidR="00E41E19" w:rsidRPr="001F0719" w:rsidRDefault="00E41E19" w:rsidP="001F16AD">
      <w:pPr>
        <w:pStyle w:val="ITINlmenttitre3"/>
        <w:rPr>
          <w:lang w:val="fr-CA"/>
        </w:rPr>
      </w:pPr>
      <w:bookmarkStart w:id="43" w:name="_Toc6187939"/>
      <w:bookmarkStart w:id="44" w:name="_Toc90229267"/>
      <w:bookmarkStart w:id="45" w:name="_Toc291578703"/>
      <w:r w:rsidRPr="001F0719">
        <w:rPr>
          <w:lang w:val="fr-CA"/>
        </w:rPr>
        <w:t>Paquetages de conception significatifs architecturalement</w:t>
      </w:r>
      <w:bookmarkEnd w:id="43"/>
      <w:bookmarkEnd w:id="44"/>
      <w:bookmarkEnd w:id="45"/>
    </w:p>
    <w:p w:rsidR="00E41E19" w:rsidRPr="001F0719" w:rsidRDefault="00D205F2" w:rsidP="00E41E19">
      <w:pPr>
        <w:pStyle w:val="ITINtextecach"/>
        <w:rPr>
          <w:lang w:val="fr-CA"/>
        </w:rPr>
      </w:pPr>
      <w:r>
        <w:rPr>
          <w:lang w:val="fr-CA"/>
        </w:rPr>
        <w:t>Donner p</w:t>
      </w:r>
      <w:r w:rsidR="00E41E19" w:rsidRPr="001F0719">
        <w:rPr>
          <w:lang w:val="fr-CA"/>
        </w:rPr>
        <w:t>our chaque paq</w:t>
      </w:r>
      <w:r>
        <w:rPr>
          <w:lang w:val="fr-CA"/>
        </w:rPr>
        <w:t>uetage significatif son</w:t>
      </w:r>
      <w:r w:rsidR="00E41E19" w:rsidRPr="001F0719">
        <w:rPr>
          <w:lang w:val="fr-CA"/>
        </w:rPr>
        <w:t xml:space="preserve"> nom, une courte description et un diagramme avec toutes les classes significatives</w:t>
      </w:r>
      <w:r>
        <w:rPr>
          <w:lang w:val="fr-CA"/>
        </w:rPr>
        <w:t>.</w:t>
      </w:r>
      <w:r w:rsidR="00E41E19" w:rsidRPr="001F0719">
        <w:rPr>
          <w:lang w:val="fr-CA"/>
        </w:rPr>
        <w:t xml:space="preserve"> </w:t>
      </w:r>
    </w:p>
    <w:p w:rsidR="00E41E19" w:rsidRDefault="00D205F2" w:rsidP="00E41E19">
      <w:pPr>
        <w:pStyle w:val="ITINtextecach"/>
        <w:rPr>
          <w:lang w:val="fr-CA"/>
        </w:rPr>
      </w:pPr>
      <w:r>
        <w:rPr>
          <w:lang w:val="fr-CA"/>
        </w:rPr>
        <w:t>Donner p</w:t>
      </w:r>
      <w:r w:rsidR="00E41E19" w:rsidRPr="001F0719">
        <w:rPr>
          <w:lang w:val="fr-CA"/>
        </w:rPr>
        <w:t>our chaque classe significative,</w:t>
      </w:r>
      <w:r>
        <w:rPr>
          <w:lang w:val="fr-CA"/>
        </w:rPr>
        <w:t xml:space="preserve"> son</w:t>
      </w:r>
      <w:r w:rsidR="00E41E19" w:rsidRPr="001F0719">
        <w:rPr>
          <w:lang w:val="fr-CA"/>
        </w:rPr>
        <w:t xml:space="preserve"> nom, une </w:t>
      </w:r>
      <w:r>
        <w:rPr>
          <w:lang w:val="fr-CA"/>
        </w:rPr>
        <w:t xml:space="preserve">description </w:t>
      </w:r>
      <w:r w:rsidR="00E41E19" w:rsidRPr="001F0719">
        <w:rPr>
          <w:lang w:val="fr-CA"/>
        </w:rPr>
        <w:t xml:space="preserve">de </w:t>
      </w:r>
      <w:r>
        <w:rPr>
          <w:lang w:val="fr-CA"/>
        </w:rPr>
        <w:t>ses</w:t>
      </w:r>
      <w:r w:rsidR="00E41E19" w:rsidRPr="001F0719">
        <w:rPr>
          <w:lang w:val="fr-CA"/>
        </w:rPr>
        <w:t xml:space="preserve"> principales responsabilités, opération</w:t>
      </w:r>
      <w:r w:rsidR="00E41E19">
        <w:rPr>
          <w:lang w:val="fr-CA"/>
        </w:rPr>
        <w:t>s</w:t>
      </w:r>
      <w:r w:rsidR="00E41E19" w:rsidRPr="001F0719">
        <w:rPr>
          <w:lang w:val="fr-CA"/>
        </w:rPr>
        <w:t xml:space="preserve"> et attributs.]</w:t>
      </w:r>
    </w:p>
    <w:p w:rsidR="000D3F1E" w:rsidRPr="001F0719" w:rsidRDefault="000D3F1E" w:rsidP="000D3F1E">
      <w:pPr>
        <w:pStyle w:val="ITINlmentderdactionnormale"/>
        <w:rPr>
          <w:lang w:val="fr-CA"/>
        </w:rPr>
      </w:pPr>
    </w:p>
    <w:p w:rsidR="00E41E19" w:rsidRPr="007B48AA" w:rsidRDefault="00E41E19" w:rsidP="001F16AD">
      <w:pPr>
        <w:pStyle w:val="ITINlmenttitre2"/>
        <w:rPr>
          <w:lang w:val="fr-CA"/>
        </w:rPr>
      </w:pPr>
      <w:bookmarkStart w:id="46" w:name="_Toc6187940"/>
      <w:bookmarkStart w:id="47" w:name="_Toc90229268"/>
      <w:bookmarkStart w:id="48" w:name="_Toc291578704"/>
      <w:r>
        <w:rPr>
          <w:lang w:val="fr-CA"/>
        </w:rPr>
        <w:t>Description de</w:t>
      </w:r>
      <w:r w:rsidR="00D205F2">
        <w:rPr>
          <w:lang w:val="fr-CA"/>
        </w:rPr>
        <w:t>s</w:t>
      </w:r>
      <w:r>
        <w:rPr>
          <w:lang w:val="fr-CA"/>
        </w:rPr>
        <w:t xml:space="preserve"> interfaces</w:t>
      </w:r>
      <w:bookmarkEnd w:id="46"/>
      <w:bookmarkEnd w:id="47"/>
      <w:bookmarkEnd w:id="48"/>
    </w:p>
    <w:p w:rsidR="00E41E19" w:rsidRDefault="00D205F2" w:rsidP="00E41E19">
      <w:pPr>
        <w:pStyle w:val="ITINtextecach"/>
        <w:rPr>
          <w:lang w:val="fr-CA"/>
        </w:rPr>
      </w:pPr>
      <w:r>
        <w:rPr>
          <w:lang w:val="fr-CA"/>
        </w:rPr>
        <w:t>Reprendre</w:t>
      </w:r>
      <w:r w:rsidR="00E41E19" w:rsidRPr="001F0719">
        <w:rPr>
          <w:lang w:val="fr-CA"/>
        </w:rPr>
        <w:t xml:space="preserve"> les principales interfaces, incluant les formats d’écran, les entrées valides</w:t>
      </w:r>
      <w:r w:rsidR="00E41E19">
        <w:rPr>
          <w:lang w:val="fr-CA"/>
        </w:rPr>
        <w:t xml:space="preserve"> et les sorties correspondantes</w:t>
      </w:r>
      <w:r>
        <w:rPr>
          <w:lang w:val="fr-CA"/>
        </w:rPr>
        <w:t xml:space="preserve"> en se r</w:t>
      </w:r>
      <w:r w:rsidR="00E41E19">
        <w:rPr>
          <w:lang w:val="fr-CA"/>
        </w:rPr>
        <w:t>éférer au d</w:t>
      </w:r>
      <w:r>
        <w:rPr>
          <w:lang w:val="fr-CA"/>
        </w:rPr>
        <w:t>ocument SIHM</w:t>
      </w:r>
      <w:r w:rsidR="00E41E19">
        <w:rPr>
          <w:lang w:val="fr-CA"/>
        </w:rPr>
        <w:t>.</w:t>
      </w:r>
    </w:p>
    <w:p w:rsidR="000D3F1E" w:rsidRPr="00D205F2" w:rsidRDefault="000D3F1E" w:rsidP="000D3F1E">
      <w:pPr>
        <w:pStyle w:val="ITINlmentderdactionnormale"/>
        <w:rPr>
          <w:lang w:val="fr-CA"/>
        </w:rPr>
      </w:pPr>
    </w:p>
    <w:p w:rsidR="00E41E19" w:rsidRDefault="00E41E19" w:rsidP="001F16AD">
      <w:pPr>
        <w:pStyle w:val="ITINlmenttitre2"/>
        <w:rPr>
          <w:lang w:val="fr-CA"/>
        </w:rPr>
      </w:pPr>
      <w:bookmarkStart w:id="49" w:name="_Toc6187941"/>
      <w:bookmarkStart w:id="50" w:name="_Toc90229269"/>
      <w:bookmarkStart w:id="51" w:name="_Toc291578705"/>
      <w:r>
        <w:rPr>
          <w:lang w:val="fr-CA"/>
        </w:rPr>
        <w:t>Taille et performance</w:t>
      </w:r>
      <w:bookmarkEnd w:id="49"/>
      <w:bookmarkEnd w:id="50"/>
      <w:bookmarkEnd w:id="51"/>
    </w:p>
    <w:p w:rsidR="00E06F58" w:rsidRDefault="00E06F58" w:rsidP="00E06F58">
      <w:pPr>
        <w:pStyle w:val="ITINlmentderdactionnormale"/>
        <w:rPr>
          <w:lang w:val="fr-CA"/>
        </w:rPr>
      </w:pPr>
    </w:p>
    <w:p w:rsidR="00E06F58" w:rsidRDefault="00E06F58" w:rsidP="00E06F58">
      <w:pPr>
        <w:pStyle w:val="ITINlmentderdactionnormale"/>
        <w:rPr>
          <w:lang w:val="fr-CA"/>
        </w:rPr>
      </w:pPr>
    </w:p>
    <w:p w:rsidR="00E06F58" w:rsidRDefault="00E06F58" w:rsidP="00E06F58">
      <w:pPr>
        <w:pStyle w:val="ITINlmentderdactionnormale"/>
        <w:rPr>
          <w:lang w:val="fr-CA"/>
        </w:rPr>
      </w:pPr>
      <w:r>
        <w:rPr>
          <w:lang w:val="fr-CA"/>
        </w:rPr>
        <w:t>Protocol de communication</w:t>
      </w:r>
    </w:p>
    <w:p w:rsidR="00E06F58" w:rsidRDefault="00E06F58" w:rsidP="00E06F58">
      <w:pPr>
        <w:pStyle w:val="ITINlmentderdactionnormale"/>
        <w:rPr>
          <w:lang w:val="fr-CA"/>
        </w:rPr>
      </w:pPr>
    </w:p>
    <w:p w:rsidR="00E06F58" w:rsidRDefault="00576998" w:rsidP="00E06F58">
      <w:pPr>
        <w:pStyle w:val="ITINlmentderdactionnormale"/>
        <w:rPr>
          <w:lang w:val="fr-CA"/>
        </w:rPr>
      </w:pPr>
      <w:r>
        <w:rPr>
          <w:lang w:val="fr-CA"/>
        </w:rPr>
        <w:t>Le module de contrôle de l’environnement et le module GPS ont pour but de rassembler des informations qui seront envoyé au module d’IA. Ce dernier devra adapter sa trajectoire pour ne pas se mettre en danger et atteindre son objectif en envoyant des informations au control de vol.</w:t>
      </w:r>
    </w:p>
    <w:p w:rsidR="00576998" w:rsidRDefault="00576998" w:rsidP="00E06F58">
      <w:pPr>
        <w:pStyle w:val="ITINlmentderdactionnormale"/>
        <w:rPr>
          <w:lang w:val="fr-CA"/>
        </w:rPr>
      </w:pPr>
    </w:p>
    <w:p w:rsidR="00576998" w:rsidRPr="00E06F58" w:rsidRDefault="00576998" w:rsidP="00E06F58">
      <w:pPr>
        <w:pStyle w:val="ITINlmentderdactionnormale"/>
        <w:rPr>
          <w:lang w:val="fr-CA"/>
        </w:rPr>
      </w:pPr>
    </w:p>
    <w:p w:rsidR="00E41E19" w:rsidRDefault="00E41E19" w:rsidP="00E41E19">
      <w:pPr>
        <w:pStyle w:val="ITINtextecach"/>
        <w:rPr>
          <w:lang w:val="fr-CA"/>
        </w:rPr>
      </w:pPr>
      <w:r w:rsidRPr="001052CA">
        <w:rPr>
          <w:lang w:val="fr-CA"/>
        </w:rPr>
        <w:t>Décrire les pr</w:t>
      </w:r>
      <w:r>
        <w:rPr>
          <w:lang w:val="fr-CA"/>
        </w:rPr>
        <w:t>i</w:t>
      </w:r>
      <w:r w:rsidRPr="001052CA">
        <w:rPr>
          <w:lang w:val="fr-CA"/>
        </w:rPr>
        <w:t>ncipales caractér</w:t>
      </w:r>
      <w:r w:rsidR="00D205F2">
        <w:rPr>
          <w:lang w:val="fr-CA"/>
        </w:rPr>
        <w:t>istiques de taille du produit</w:t>
      </w:r>
      <w:r w:rsidRPr="001052CA">
        <w:rPr>
          <w:lang w:val="fr-CA"/>
        </w:rPr>
        <w:t xml:space="preserve"> qui ont un impact sur l’architecture ainsi que les objectifs de performance</w:t>
      </w:r>
      <w:r w:rsidR="00D205F2">
        <w:rPr>
          <w:lang w:val="fr-CA"/>
        </w:rPr>
        <w:t xml:space="preserve"> attendus.</w:t>
      </w:r>
    </w:p>
    <w:p w:rsidR="000D3F1E" w:rsidRPr="001052CA" w:rsidRDefault="000D3F1E" w:rsidP="000D3F1E">
      <w:pPr>
        <w:pStyle w:val="ITINlmentderdactionnormale"/>
        <w:rPr>
          <w:lang w:val="fr-CA"/>
        </w:rPr>
      </w:pPr>
    </w:p>
    <w:p w:rsidR="00DF477C" w:rsidRDefault="00DF477C">
      <w:pPr>
        <w:rPr>
          <w:b/>
          <w:sz w:val="32"/>
          <w:lang w:val="fr-CA"/>
        </w:rPr>
      </w:pPr>
    </w:p>
    <w:sectPr w:rsidR="00DF477C" w:rsidSect="00F73B74">
      <w:headerReference w:type="default" r:id="rId8"/>
      <w:pgSz w:w="11907" w:h="16840" w:code="9"/>
      <w:pgMar w:top="1077" w:right="425" w:bottom="992" w:left="851" w:header="624" w:footer="227"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58D" w:rsidRDefault="0042058D">
      <w:r>
        <w:separator/>
      </w:r>
    </w:p>
  </w:endnote>
  <w:endnote w:type="continuationSeparator" w:id="0">
    <w:p w:rsidR="0042058D" w:rsidRDefault="004205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1)">
    <w:altName w:val="Arial"/>
    <w:charset w:val="00"/>
    <w:family w:val="swiss"/>
    <w:pitch w:val="variable"/>
    <w:sig w:usb0="00000000"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58D" w:rsidRDefault="0042058D">
      <w:r>
        <w:separator/>
      </w:r>
    </w:p>
  </w:footnote>
  <w:footnote w:type="continuationSeparator" w:id="0">
    <w:p w:rsidR="0042058D" w:rsidRDefault="004205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02" w:type="dxa"/>
      <w:jc w:val="center"/>
      <w:tblInd w:w="-132" w:type="dxa"/>
      <w:tblLayout w:type="fixed"/>
      <w:tblCellMar>
        <w:left w:w="80" w:type="dxa"/>
        <w:right w:w="80" w:type="dxa"/>
      </w:tblCellMar>
      <w:tblLook w:val="0000"/>
    </w:tblPr>
    <w:tblGrid>
      <w:gridCol w:w="1934"/>
      <w:gridCol w:w="5381"/>
      <w:gridCol w:w="2687"/>
    </w:tblGrid>
    <w:tr w:rsidR="004D67C0" w:rsidRPr="00017309" w:rsidTr="00E41E19">
      <w:trPr>
        <w:cantSplit/>
        <w:trHeight w:val="1110"/>
        <w:jc w:val="center"/>
      </w:trPr>
      <w:tc>
        <w:tcPr>
          <w:tcW w:w="1934" w:type="dxa"/>
          <w:vMerge w:val="restart"/>
          <w:tcBorders>
            <w:top w:val="single" w:sz="12" w:space="0" w:color="auto"/>
            <w:left w:val="single" w:sz="12" w:space="0" w:color="auto"/>
            <w:right w:val="single" w:sz="6" w:space="0" w:color="auto"/>
          </w:tcBorders>
          <w:vAlign w:val="center"/>
        </w:tcPr>
        <w:p w:rsidR="004D67C0" w:rsidRPr="00017309" w:rsidRDefault="005B6919" w:rsidP="00A4320D">
          <w:pPr>
            <w:pStyle w:val="ITINlmentderdactionnormalcourt"/>
            <w:jc w:val="center"/>
            <w:rPr>
              <w:szCs w:val="24"/>
            </w:rPr>
          </w:pPr>
          <w:r>
            <w:rPr>
              <w:noProof/>
              <w:szCs w:val="24"/>
            </w:rPr>
            <w:drawing>
              <wp:inline distT="0" distB="0" distL="0" distR="0">
                <wp:extent cx="1000125" cy="657225"/>
                <wp:effectExtent l="19050" t="0" r="9525" b="0"/>
                <wp:docPr id="1" name="Image 2" descr="Itin-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Itin-RVB.jpg"/>
                        <pic:cNvPicPr>
                          <a:picLocks noChangeAspect="1" noChangeArrowheads="1"/>
                        </pic:cNvPicPr>
                      </pic:nvPicPr>
                      <pic:blipFill>
                        <a:blip r:embed="rId1"/>
                        <a:srcRect/>
                        <a:stretch>
                          <a:fillRect/>
                        </a:stretch>
                      </pic:blipFill>
                      <pic:spPr bwMode="auto">
                        <a:xfrm>
                          <a:off x="0" y="0"/>
                          <a:ext cx="1000125" cy="657225"/>
                        </a:xfrm>
                        <a:prstGeom prst="rect">
                          <a:avLst/>
                        </a:prstGeom>
                        <a:noFill/>
                        <a:ln w="9525">
                          <a:noFill/>
                          <a:miter lim="800000"/>
                          <a:headEnd/>
                          <a:tailEnd/>
                        </a:ln>
                      </pic:spPr>
                    </pic:pic>
                  </a:graphicData>
                </a:graphic>
              </wp:inline>
            </w:drawing>
          </w:r>
        </w:p>
      </w:tc>
      <w:tc>
        <w:tcPr>
          <w:tcW w:w="5381" w:type="dxa"/>
          <w:tcBorders>
            <w:top w:val="single" w:sz="12" w:space="0" w:color="auto"/>
            <w:left w:val="single" w:sz="6" w:space="0" w:color="auto"/>
            <w:right w:val="single" w:sz="6" w:space="0" w:color="auto"/>
          </w:tcBorders>
          <w:vAlign w:val="center"/>
        </w:tcPr>
        <w:p w:rsidR="004D67C0" w:rsidRDefault="004D67C0" w:rsidP="0036011E">
          <w:pPr>
            <w:pStyle w:val="ITINlmentderdactionnormalcourt"/>
          </w:pPr>
          <w:r w:rsidRPr="00017309">
            <w:rPr>
              <w:b/>
              <w:i/>
              <w:szCs w:val="24"/>
            </w:rPr>
            <w:t>Document</w:t>
          </w:r>
          <w:r w:rsidRPr="00017309">
            <w:rPr>
              <w:i/>
              <w:szCs w:val="24"/>
            </w:rPr>
            <w:t> :</w:t>
          </w:r>
          <w:r w:rsidRPr="003B05D1">
            <w:rPr>
              <w:i/>
              <w:color w:val="0000FF"/>
              <w:szCs w:val="24"/>
            </w:rPr>
            <w:t xml:space="preserve"> </w:t>
          </w:r>
          <w:fldSimple w:instr=" DOCPROPERTY  Titre  \* MERGEFORMAT ">
            <w:r w:rsidR="00150A68" w:rsidRPr="00150A68">
              <w:rPr>
                <w:i/>
                <w:color w:val="0000FF"/>
                <w:szCs w:val="24"/>
              </w:rPr>
              <w:t>Spécifications d'Architecture Logicielle</w:t>
            </w:r>
          </w:fldSimple>
        </w:p>
        <w:p w:rsidR="003B05D1" w:rsidRPr="0036011E" w:rsidRDefault="003B05D1" w:rsidP="0036011E">
          <w:pPr>
            <w:pStyle w:val="ITINlmentderdactionnormalcourt"/>
            <w:rPr>
              <w:i/>
              <w:color w:val="0000FF"/>
              <w:szCs w:val="24"/>
            </w:rPr>
          </w:pPr>
          <w:r w:rsidRPr="00017309">
            <w:rPr>
              <w:b/>
              <w:i/>
              <w:szCs w:val="24"/>
            </w:rPr>
            <w:t>Projet</w:t>
          </w:r>
          <w:r w:rsidRPr="00017309">
            <w:rPr>
              <w:i/>
              <w:szCs w:val="24"/>
            </w:rPr>
            <w:t> :</w:t>
          </w:r>
          <w:r w:rsidRPr="006A2B1C">
            <w:rPr>
              <w:i/>
              <w:color w:val="0000FF"/>
              <w:szCs w:val="24"/>
            </w:rPr>
            <w:t xml:space="preserve"> </w:t>
          </w:r>
          <w:fldSimple w:instr=" DOCPROPERTY &quot;NomProjet&quot;  \* MERGEFORMAT ">
            <w:r w:rsidR="00150A68" w:rsidRPr="00150A68">
              <w:rPr>
                <w:i/>
                <w:color w:val="0000FF"/>
                <w:szCs w:val="24"/>
              </w:rPr>
              <w:t>XXX</w:t>
            </w:r>
          </w:fldSimple>
        </w:p>
      </w:tc>
      <w:tc>
        <w:tcPr>
          <w:tcW w:w="2687" w:type="dxa"/>
          <w:tcBorders>
            <w:top w:val="single" w:sz="12" w:space="0" w:color="auto"/>
            <w:left w:val="single" w:sz="6" w:space="0" w:color="auto"/>
            <w:right w:val="single" w:sz="12" w:space="0" w:color="auto"/>
          </w:tcBorders>
          <w:vAlign w:val="center"/>
        </w:tcPr>
        <w:p w:rsidR="004D67C0" w:rsidRPr="00017309" w:rsidRDefault="004D67C0" w:rsidP="00A4320D">
          <w:pPr>
            <w:pStyle w:val="ITINlmentderdactionnormalcourt"/>
            <w:rPr>
              <w:color w:val="0000FF"/>
              <w:szCs w:val="24"/>
            </w:rPr>
          </w:pPr>
          <w:r w:rsidRPr="00017309">
            <w:rPr>
              <w:b/>
              <w:i/>
              <w:szCs w:val="24"/>
            </w:rPr>
            <w:t>Réf. :</w:t>
          </w:r>
          <w:r w:rsidRPr="003B05D1">
            <w:rPr>
              <w:i/>
              <w:color w:val="0000FF"/>
              <w:szCs w:val="24"/>
            </w:rPr>
            <w:t xml:space="preserve"> </w:t>
          </w:r>
          <w:fldSimple w:instr=" DOCPROPERTY &quot;Référence&quot;  \* MERGEFORMAT ">
            <w:r w:rsidR="00150A68" w:rsidRPr="00150A68">
              <w:rPr>
                <w:i/>
                <w:color w:val="0000FF"/>
                <w:szCs w:val="24"/>
              </w:rPr>
              <w:t xml:space="preserve"> XXX</w:t>
            </w:r>
          </w:fldSimple>
        </w:p>
        <w:p w:rsidR="004D67C0" w:rsidRPr="00153771" w:rsidRDefault="004D67C0" w:rsidP="00A4320D">
          <w:pPr>
            <w:pStyle w:val="ITINlmentderdactionnormalcourt"/>
            <w:rPr>
              <w:i/>
              <w:color w:val="0000FF"/>
              <w:szCs w:val="24"/>
            </w:rPr>
          </w:pPr>
          <w:r w:rsidRPr="00017309">
            <w:rPr>
              <w:b/>
              <w:i/>
              <w:szCs w:val="24"/>
            </w:rPr>
            <w:t>Version :</w:t>
          </w:r>
          <w:r w:rsidRPr="003B05D1">
            <w:rPr>
              <w:i/>
              <w:color w:val="0000FF"/>
              <w:szCs w:val="24"/>
            </w:rPr>
            <w:t xml:space="preserve"> </w:t>
          </w:r>
          <w:fldSimple w:instr=" DOCPROPERTY &quot;Version&quot;  \* MERGEFORMAT ">
            <w:r w:rsidR="00150A68" w:rsidRPr="00150A68">
              <w:rPr>
                <w:i/>
                <w:color w:val="0000FF"/>
                <w:szCs w:val="24"/>
              </w:rPr>
              <w:t>v1.0</w:t>
            </w:r>
          </w:fldSimple>
        </w:p>
        <w:p w:rsidR="004D67C0" w:rsidRPr="00017309" w:rsidRDefault="004D67C0" w:rsidP="00A4320D">
          <w:pPr>
            <w:pStyle w:val="ITINlmentderdactionnormalcourt"/>
            <w:rPr>
              <w:b/>
              <w:szCs w:val="24"/>
            </w:rPr>
          </w:pPr>
          <w:r w:rsidRPr="00017309">
            <w:rPr>
              <w:b/>
              <w:i/>
              <w:szCs w:val="24"/>
            </w:rPr>
            <w:t>Date :</w:t>
          </w:r>
          <w:r w:rsidRPr="003B05D1">
            <w:rPr>
              <w:i/>
              <w:color w:val="0000FF"/>
              <w:szCs w:val="24"/>
            </w:rPr>
            <w:t xml:space="preserve"> </w:t>
          </w:r>
          <w:fldSimple w:instr=" DOCPROPERTY &quot;DateVersion&quot;  \* MERGEFORMAT ">
            <w:r w:rsidR="00150A68" w:rsidRPr="00150A68">
              <w:rPr>
                <w:i/>
                <w:color w:val="0000FF"/>
                <w:szCs w:val="24"/>
              </w:rPr>
              <w:t xml:space="preserve"> XXX</w:t>
            </w:r>
          </w:fldSimple>
        </w:p>
      </w:tc>
    </w:tr>
    <w:tr w:rsidR="004D67C0" w:rsidRPr="00017309" w:rsidTr="00E41E19">
      <w:trPr>
        <w:cantSplit/>
        <w:jc w:val="center"/>
      </w:trPr>
      <w:tc>
        <w:tcPr>
          <w:tcW w:w="1934" w:type="dxa"/>
          <w:vMerge/>
          <w:tcBorders>
            <w:left w:val="single" w:sz="12" w:space="0" w:color="auto"/>
            <w:bottom w:val="single" w:sz="12" w:space="0" w:color="auto"/>
            <w:right w:val="single" w:sz="6" w:space="0" w:color="auto"/>
          </w:tcBorders>
          <w:vAlign w:val="center"/>
        </w:tcPr>
        <w:p w:rsidR="004D67C0" w:rsidRPr="00017309" w:rsidRDefault="004D67C0" w:rsidP="00A4320D">
          <w:pPr>
            <w:pStyle w:val="ITINlmentderdactionnormalcourt"/>
            <w:rPr>
              <w:b/>
              <w:color w:val="0000FF"/>
              <w:szCs w:val="24"/>
            </w:rPr>
          </w:pPr>
        </w:p>
      </w:tc>
      <w:tc>
        <w:tcPr>
          <w:tcW w:w="5381" w:type="dxa"/>
          <w:tcBorders>
            <w:top w:val="single" w:sz="6" w:space="0" w:color="auto"/>
            <w:left w:val="single" w:sz="6" w:space="0" w:color="auto"/>
            <w:bottom w:val="single" w:sz="12" w:space="0" w:color="auto"/>
            <w:right w:val="single" w:sz="6" w:space="0" w:color="auto"/>
          </w:tcBorders>
          <w:vAlign w:val="center"/>
        </w:tcPr>
        <w:p w:rsidR="004D67C0" w:rsidRPr="00017309" w:rsidRDefault="004D67C0" w:rsidP="00A4320D">
          <w:pPr>
            <w:pStyle w:val="ITINlmentderdactionnormalcourt"/>
            <w:jc w:val="center"/>
            <w:rPr>
              <w:szCs w:val="24"/>
            </w:rPr>
          </w:pPr>
          <w:r w:rsidRPr="00017309">
            <w:rPr>
              <w:szCs w:val="24"/>
            </w:rPr>
            <w:t xml:space="preserve">Référentiel documentaire </w:t>
          </w:r>
          <w:r>
            <w:rPr>
              <w:szCs w:val="24"/>
            </w:rPr>
            <w:t xml:space="preserve">projet </w:t>
          </w:r>
          <w:r w:rsidRPr="00017309">
            <w:rPr>
              <w:szCs w:val="24"/>
            </w:rPr>
            <w:t>ITIN</w:t>
          </w:r>
        </w:p>
      </w:tc>
      <w:tc>
        <w:tcPr>
          <w:tcW w:w="2687" w:type="dxa"/>
          <w:tcBorders>
            <w:top w:val="single" w:sz="6" w:space="0" w:color="auto"/>
            <w:left w:val="single" w:sz="6" w:space="0" w:color="auto"/>
            <w:bottom w:val="single" w:sz="12" w:space="0" w:color="auto"/>
            <w:right w:val="single" w:sz="12" w:space="0" w:color="auto"/>
          </w:tcBorders>
          <w:vAlign w:val="center"/>
        </w:tcPr>
        <w:p w:rsidR="004D67C0" w:rsidRPr="00017309" w:rsidRDefault="004D67C0" w:rsidP="00A4320D">
          <w:pPr>
            <w:pStyle w:val="ITINlmentderdactionnormalcourt"/>
            <w:jc w:val="center"/>
            <w:rPr>
              <w:szCs w:val="24"/>
            </w:rPr>
          </w:pPr>
          <w:r w:rsidRPr="00017309">
            <w:rPr>
              <w:szCs w:val="24"/>
            </w:rPr>
            <w:t xml:space="preserve">Page : </w:t>
          </w:r>
          <w:r w:rsidR="007D4B47" w:rsidRPr="00017309">
            <w:rPr>
              <w:szCs w:val="24"/>
            </w:rPr>
            <w:fldChar w:fldCharType="begin"/>
          </w:r>
          <w:r w:rsidRPr="00017309">
            <w:rPr>
              <w:szCs w:val="24"/>
            </w:rPr>
            <w:instrText xml:space="preserve"> PAGE </w:instrText>
          </w:r>
          <w:r w:rsidR="007D4B47" w:rsidRPr="00017309">
            <w:rPr>
              <w:szCs w:val="24"/>
            </w:rPr>
            <w:fldChar w:fldCharType="separate"/>
          </w:r>
          <w:r w:rsidR="00576998">
            <w:rPr>
              <w:noProof/>
              <w:szCs w:val="24"/>
            </w:rPr>
            <w:t>4</w:t>
          </w:r>
          <w:r w:rsidR="007D4B47" w:rsidRPr="00017309">
            <w:rPr>
              <w:szCs w:val="24"/>
            </w:rPr>
            <w:fldChar w:fldCharType="end"/>
          </w:r>
          <w:r w:rsidRPr="00017309">
            <w:rPr>
              <w:szCs w:val="24"/>
            </w:rPr>
            <w:t xml:space="preserve"> / </w:t>
          </w:r>
          <w:bookmarkStart w:id="52" w:name="_Toc71012993"/>
          <w:bookmarkStart w:id="53" w:name="_Toc71447361"/>
          <w:bookmarkStart w:id="54" w:name="_Toc71450257"/>
          <w:bookmarkStart w:id="55" w:name="_Toc71450871"/>
          <w:r w:rsidR="007D4B47" w:rsidRPr="00017309">
            <w:rPr>
              <w:szCs w:val="24"/>
            </w:rPr>
            <w:fldChar w:fldCharType="begin"/>
          </w:r>
          <w:r w:rsidRPr="00017309">
            <w:rPr>
              <w:szCs w:val="24"/>
            </w:rPr>
            <w:instrText xml:space="preserve"> NUMPAGES </w:instrText>
          </w:r>
          <w:r w:rsidR="007D4B47" w:rsidRPr="00017309">
            <w:rPr>
              <w:szCs w:val="24"/>
            </w:rPr>
            <w:fldChar w:fldCharType="separate"/>
          </w:r>
          <w:r w:rsidR="00576998">
            <w:rPr>
              <w:noProof/>
              <w:szCs w:val="24"/>
            </w:rPr>
            <w:t>4</w:t>
          </w:r>
          <w:r w:rsidR="007D4B47" w:rsidRPr="00017309">
            <w:rPr>
              <w:szCs w:val="24"/>
            </w:rPr>
            <w:fldChar w:fldCharType="end"/>
          </w:r>
          <w:bookmarkEnd w:id="52"/>
          <w:bookmarkEnd w:id="53"/>
          <w:bookmarkEnd w:id="54"/>
          <w:bookmarkEnd w:id="55"/>
        </w:p>
      </w:tc>
    </w:tr>
  </w:tbl>
  <w:p w:rsidR="004D67C0" w:rsidRDefault="004D67C0" w:rsidP="000D3F1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360"/>
        </w:tabs>
        <w:ind w:left="0" w:firstLine="0"/>
      </w:pPr>
    </w:lvl>
    <w:lvl w:ilvl="1">
      <w:start w:val="1"/>
      <w:numFmt w:val="decimal"/>
      <w:lvlText w:val="%1.%2"/>
      <w:lvlJc w:val="left"/>
      <w:pPr>
        <w:tabs>
          <w:tab w:val="num" w:pos="567"/>
        </w:tabs>
        <w:ind w:left="0" w:firstLine="0"/>
      </w:pPr>
    </w:lvl>
    <w:lvl w:ilvl="2">
      <w:start w:val="1"/>
      <w:numFmt w:val="decimal"/>
      <w:lvlText w:val="%1.%2.%3"/>
      <w:lvlJc w:val="left"/>
      <w:pPr>
        <w:tabs>
          <w:tab w:val="num" w:pos="360"/>
        </w:tabs>
        <w:ind w:left="0" w:firstLine="0"/>
      </w:pPr>
    </w:lvl>
    <w:lvl w:ilvl="3">
      <w:start w:val="1"/>
      <w:numFmt w:val="decimal"/>
      <w:lvlText w:val="%1.%2.%3.%4"/>
      <w:lvlJc w:val="left"/>
      <w:pPr>
        <w:tabs>
          <w:tab w:val="num" w:pos="851"/>
        </w:tabs>
        <w:ind w:left="0" w:firstLine="0"/>
      </w:pPr>
    </w:lvl>
    <w:lvl w:ilvl="4">
      <w:start w:val="1"/>
      <w:numFmt w:val="decimal"/>
      <w:lvlText w:val="%5"/>
      <w:lvlJc w:val="left"/>
      <w:pPr>
        <w:tabs>
          <w:tab w:val="num" w:pos="360"/>
        </w:tabs>
        <w:ind w:left="0" w:firstLine="0"/>
      </w:pPr>
    </w:lvl>
    <w:lvl w:ilvl="5">
      <w:start w:val="1"/>
      <w:numFmt w:val="decimal"/>
      <w:lvlText w:val="%6"/>
      <w:lvlJc w:val="left"/>
      <w:pPr>
        <w:tabs>
          <w:tab w:val="num" w:pos="360"/>
        </w:tabs>
        <w:ind w:left="0" w:firstLine="0"/>
      </w:pPr>
    </w:lvl>
    <w:lvl w:ilvl="6">
      <w:start w:val="1"/>
      <w:numFmt w:val="decimal"/>
      <w:lvlText w:val="%7"/>
      <w:lvlJc w:val="left"/>
      <w:pPr>
        <w:tabs>
          <w:tab w:val="num" w:pos="360"/>
        </w:tabs>
        <w:ind w:left="0" w:firstLine="0"/>
      </w:pPr>
    </w:lvl>
    <w:lvl w:ilvl="7">
      <w:start w:val="1"/>
      <w:numFmt w:val="decimal"/>
      <w:lvlText w:val="%8"/>
      <w:lvlJc w:val="left"/>
      <w:pPr>
        <w:tabs>
          <w:tab w:val="num" w:pos="360"/>
        </w:tabs>
        <w:ind w:left="0" w:firstLine="0"/>
      </w:pPr>
    </w:lvl>
    <w:lvl w:ilvl="8">
      <w:start w:val="1"/>
      <w:numFmt w:val="decimal"/>
      <w:lvlText w:val="%9"/>
      <w:lvlJc w:val="left"/>
      <w:pPr>
        <w:tabs>
          <w:tab w:val="num" w:pos="360"/>
        </w:tabs>
        <w:ind w:left="0" w:firstLine="0"/>
      </w:pPr>
    </w:lvl>
  </w:abstractNum>
  <w:abstractNum w:abstractNumId="1">
    <w:nsid w:val="00000002"/>
    <w:multiLevelType w:val="multilevel"/>
    <w:tmpl w:val="00000002"/>
    <w:name w:val="WWNum2"/>
    <w:lvl w:ilvl="0">
      <w:start w:val="1"/>
      <w:numFmt w:val="decimal"/>
      <w:lvlText w:val="%1"/>
      <w:lvlJc w:val="left"/>
      <w:pPr>
        <w:tabs>
          <w:tab w:val="num" w:pos="360"/>
        </w:tabs>
        <w:ind w:left="0" w:firstLine="0"/>
      </w:pPr>
    </w:lvl>
    <w:lvl w:ilvl="1">
      <w:start w:val="1"/>
      <w:numFmt w:val="decimal"/>
      <w:lvlText w:val="%1.%2"/>
      <w:lvlJc w:val="left"/>
      <w:pPr>
        <w:tabs>
          <w:tab w:val="num" w:pos="567"/>
        </w:tabs>
        <w:ind w:left="0" w:firstLine="0"/>
      </w:pPr>
    </w:lvl>
    <w:lvl w:ilvl="2">
      <w:start w:val="1"/>
      <w:numFmt w:val="decimal"/>
      <w:lvlText w:val="%1.%2.%3"/>
      <w:lvlJc w:val="left"/>
      <w:pPr>
        <w:tabs>
          <w:tab w:val="num" w:pos="360"/>
        </w:tabs>
        <w:ind w:left="0" w:firstLine="0"/>
      </w:pPr>
    </w:lvl>
    <w:lvl w:ilvl="3">
      <w:start w:val="1"/>
      <w:numFmt w:val="decimal"/>
      <w:lvlText w:val="%1.%2.%3.%4"/>
      <w:lvlJc w:val="left"/>
      <w:pPr>
        <w:tabs>
          <w:tab w:val="num" w:pos="851"/>
        </w:tabs>
        <w:ind w:left="0" w:firstLine="0"/>
      </w:pPr>
    </w:lvl>
    <w:lvl w:ilvl="4">
      <w:start w:val="1"/>
      <w:numFmt w:val="decimal"/>
      <w:lvlText w:val="%5"/>
      <w:lvlJc w:val="left"/>
      <w:pPr>
        <w:tabs>
          <w:tab w:val="num" w:pos="360"/>
        </w:tabs>
        <w:ind w:left="0" w:firstLine="0"/>
      </w:pPr>
    </w:lvl>
    <w:lvl w:ilvl="5">
      <w:start w:val="1"/>
      <w:numFmt w:val="decimal"/>
      <w:lvlText w:val="%6"/>
      <w:lvlJc w:val="left"/>
      <w:pPr>
        <w:tabs>
          <w:tab w:val="num" w:pos="360"/>
        </w:tabs>
        <w:ind w:left="0" w:firstLine="0"/>
      </w:pPr>
    </w:lvl>
    <w:lvl w:ilvl="6">
      <w:start w:val="1"/>
      <w:numFmt w:val="decimal"/>
      <w:lvlText w:val="%7"/>
      <w:lvlJc w:val="left"/>
      <w:pPr>
        <w:tabs>
          <w:tab w:val="num" w:pos="360"/>
        </w:tabs>
        <w:ind w:left="0" w:firstLine="0"/>
      </w:pPr>
    </w:lvl>
    <w:lvl w:ilvl="7">
      <w:start w:val="1"/>
      <w:numFmt w:val="decimal"/>
      <w:lvlText w:val="%8"/>
      <w:lvlJc w:val="left"/>
      <w:pPr>
        <w:tabs>
          <w:tab w:val="num" w:pos="360"/>
        </w:tabs>
        <w:ind w:left="0" w:firstLine="0"/>
      </w:pPr>
    </w:lvl>
    <w:lvl w:ilvl="8">
      <w:start w:val="1"/>
      <w:numFmt w:val="decimal"/>
      <w:lvlText w:val="%9"/>
      <w:lvlJc w:val="left"/>
      <w:pPr>
        <w:tabs>
          <w:tab w:val="num" w:pos="360"/>
        </w:tabs>
        <w:ind w:left="0" w:firstLine="0"/>
      </w:pPr>
    </w:lvl>
  </w:abstractNum>
  <w:abstractNum w:abstractNumId="2">
    <w:nsid w:val="00000003"/>
    <w:multiLevelType w:val="multilevel"/>
    <w:tmpl w:val="00000003"/>
    <w:name w:val="WWNum5"/>
    <w:lvl w:ilvl="0">
      <w:start w:val="1"/>
      <w:numFmt w:val="decimal"/>
      <w:lvlText w:val="(%1) -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nsid w:val="00000005"/>
    <w:multiLevelType w:val="multilevel"/>
    <w:tmpl w:val="00000005"/>
    <w:name w:val="WWNum1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62977D7"/>
    <w:multiLevelType w:val="multilevel"/>
    <w:tmpl w:val="9A924128"/>
    <w:lvl w:ilvl="0">
      <w:start w:val="1"/>
      <w:numFmt w:val="decimal"/>
      <w:pStyle w:val="ITINlmenttitre1"/>
      <w:lvlText w:val="%1"/>
      <w:lvlJc w:val="left"/>
      <w:pPr>
        <w:tabs>
          <w:tab w:val="num" w:pos="360"/>
        </w:tabs>
        <w:ind w:left="0" w:firstLine="0"/>
      </w:pPr>
      <w:rPr>
        <w:rFonts w:hint="default"/>
      </w:rPr>
    </w:lvl>
    <w:lvl w:ilvl="1">
      <w:start w:val="1"/>
      <w:numFmt w:val="decimal"/>
      <w:pStyle w:val="ITINlmenttitre2"/>
      <w:lvlText w:val="%1.%2"/>
      <w:lvlJc w:val="left"/>
      <w:pPr>
        <w:tabs>
          <w:tab w:val="num" w:pos="567"/>
        </w:tabs>
        <w:ind w:left="0" w:firstLine="0"/>
      </w:pPr>
      <w:rPr>
        <w:rFonts w:hint="default"/>
      </w:rPr>
    </w:lvl>
    <w:lvl w:ilvl="2">
      <w:start w:val="1"/>
      <w:numFmt w:val="decimal"/>
      <w:pStyle w:val="ITINlmenttitre3"/>
      <w:lvlText w:val="%1.%2.%3"/>
      <w:lvlJc w:val="left"/>
      <w:pPr>
        <w:tabs>
          <w:tab w:val="num" w:pos="360"/>
        </w:tabs>
        <w:ind w:left="0" w:firstLine="0"/>
      </w:pPr>
      <w:rPr>
        <w:rFonts w:hint="default"/>
      </w:rPr>
    </w:lvl>
    <w:lvl w:ilvl="3">
      <w:start w:val="1"/>
      <w:numFmt w:val="decimal"/>
      <w:pStyle w:val="ITINlmentTitre4"/>
      <w:lvlText w:val="%1.%2.%3.%4"/>
      <w:lvlJc w:val="left"/>
      <w:pPr>
        <w:tabs>
          <w:tab w:val="num" w:pos="851"/>
        </w:tabs>
        <w:ind w:left="0" w:firstLine="0"/>
      </w:pPr>
      <w:rPr>
        <w:rFonts w:hint="default"/>
      </w:rPr>
    </w:lvl>
    <w:lvl w:ilvl="4">
      <w:numFmt w:val="decimal"/>
      <w:pStyle w:val="Titre5"/>
      <w:lvlText w:val=""/>
      <w:lvlJc w:val="left"/>
      <w:pPr>
        <w:tabs>
          <w:tab w:val="num" w:pos="360"/>
        </w:tabs>
        <w:ind w:left="0" w:firstLine="0"/>
      </w:pPr>
      <w:rPr>
        <w:rFonts w:hint="default"/>
      </w:rPr>
    </w:lvl>
    <w:lvl w:ilvl="5">
      <w:numFmt w:val="decimal"/>
      <w:pStyle w:val="Titre6"/>
      <w:lvlText w:val=""/>
      <w:lvlJc w:val="left"/>
      <w:pPr>
        <w:tabs>
          <w:tab w:val="num" w:pos="360"/>
        </w:tabs>
        <w:ind w:left="0" w:firstLine="0"/>
      </w:pPr>
      <w:rPr>
        <w:rFonts w:hint="default"/>
      </w:rPr>
    </w:lvl>
    <w:lvl w:ilvl="6">
      <w:numFmt w:val="decimal"/>
      <w:pStyle w:val="Titre7"/>
      <w:lvlText w:val=""/>
      <w:lvlJc w:val="left"/>
      <w:pPr>
        <w:tabs>
          <w:tab w:val="num" w:pos="360"/>
        </w:tabs>
        <w:ind w:left="0" w:firstLine="0"/>
      </w:pPr>
      <w:rPr>
        <w:rFonts w:hint="default"/>
      </w:rPr>
    </w:lvl>
    <w:lvl w:ilvl="7">
      <w:numFmt w:val="decimal"/>
      <w:pStyle w:val="Titre8"/>
      <w:lvlText w:val=""/>
      <w:lvlJc w:val="left"/>
      <w:pPr>
        <w:tabs>
          <w:tab w:val="num" w:pos="360"/>
        </w:tabs>
        <w:ind w:left="0" w:firstLine="0"/>
      </w:pPr>
      <w:rPr>
        <w:rFonts w:hint="default"/>
      </w:rPr>
    </w:lvl>
    <w:lvl w:ilvl="8">
      <w:numFmt w:val="decimal"/>
      <w:pStyle w:val="Titre9"/>
      <w:lvlText w:val=""/>
      <w:lvlJc w:val="left"/>
      <w:pPr>
        <w:tabs>
          <w:tab w:val="num" w:pos="360"/>
        </w:tabs>
        <w:ind w:left="0" w:firstLine="0"/>
      </w:pPr>
      <w:rPr>
        <w:rFonts w:hint="default"/>
      </w:rPr>
    </w:lvl>
  </w:abstractNum>
  <w:abstractNum w:abstractNumId="5">
    <w:nsid w:val="11D00A57"/>
    <w:multiLevelType w:val="hybridMultilevel"/>
    <w:tmpl w:val="BDBE96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894336"/>
    <w:multiLevelType w:val="hybridMultilevel"/>
    <w:tmpl w:val="AF526498"/>
    <w:lvl w:ilvl="0" w:tplc="C44C18A4">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1AF0119A"/>
    <w:multiLevelType w:val="hybridMultilevel"/>
    <w:tmpl w:val="67B638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8EB0728"/>
    <w:multiLevelType w:val="hybridMultilevel"/>
    <w:tmpl w:val="A06A8D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AEA0E59"/>
    <w:multiLevelType w:val="hybridMultilevel"/>
    <w:tmpl w:val="70422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E6056D7"/>
    <w:multiLevelType w:val="hybridMultilevel"/>
    <w:tmpl w:val="804EAD92"/>
    <w:lvl w:ilvl="0" w:tplc="040C0001">
      <w:start w:val="1"/>
      <w:numFmt w:val="bullet"/>
      <w:lvlText w:val=""/>
      <w:lvlJc w:val="left"/>
      <w:pPr>
        <w:ind w:left="759" w:hanging="360"/>
      </w:pPr>
      <w:rPr>
        <w:rFonts w:ascii="Symbol" w:hAnsi="Symbol" w:hint="default"/>
      </w:rPr>
    </w:lvl>
    <w:lvl w:ilvl="1" w:tplc="040C0003" w:tentative="1">
      <w:start w:val="1"/>
      <w:numFmt w:val="bullet"/>
      <w:lvlText w:val="o"/>
      <w:lvlJc w:val="left"/>
      <w:pPr>
        <w:ind w:left="1479" w:hanging="360"/>
      </w:pPr>
      <w:rPr>
        <w:rFonts w:ascii="Courier New" w:hAnsi="Courier New" w:cs="Courier New" w:hint="default"/>
      </w:rPr>
    </w:lvl>
    <w:lvl w:ilvl="2" w:tplc="040C0005" w:tentative="1">
      <w:start w:val="1"/>
      <w:numFmt w:val="bullet"/>
      <w:lvlText w:val=""/>
      <w:lvlJc w:val="left"/>
      <w:pPr>
        <w:ind w:left="2199" w:hanging="360"/>
      </w:pPr>
      <w:rPr>
        <w:rFonts w:ascii="Wingdings" w:hAnsi="Wingdings" w:hint="default"/>
      </w:rPr>
    </w:lvl>
    <w:lvl w:ilvl="3" w:tplc="040C0001" w:tentative="1">
      <w:start w:val="1"/>
      <w:numFmt w:val="bullet"/>
      <w:lvlText w:val=""/>
      <w:lvlJc w:val="left"/>
      <w:pPr>
        <w:ind w:left="2919" w:hanging="360"/>
      </w:pPr>
      <w:rPr>
        <w:rFonts w:ascii="Symbol" w:hAnsi="Symbol" w:hint="default"/>
      </w:rPr>
    </w:lvl>
    <w:lvl w:ilvl="4" w:tplc="040C0003" w:tentative="1">
      <w:start w:val="1"/>
      <w:numFmt w:val="bullet"/>
      <w:lvlText w:val="o"/>
      <w:lvlJc w:val="left"/>
      <w:pPr>
        <w:ind w:left="3639" w:hanging="360"/>
      </w:pPr>
      <w:rPr>
        <w:rFonts w:ascii="Courier New" w:hAnsi="Courier New" w:cs="Courier New" w:hint="default"/>
      </w:rPr>
    </w:lvl>
    <w:lvl w:ilvl="5" w:tplc="040C0005" w:tentative="1">
      <w:start w:val="1"/>
      <w:numFmt w:val="bullet"/>
      <w:lvlText w:val=""/>
      <w:lvlJc w:val="left"/>
      <w:pPr>
        <w:ind w:left="4359" w:hanging="360"/>
      </w:pPr>
      <w:rPr>
        <w:rFonts w:ascii="Wingdings" w:hAnsi="Wingdings" w:hint="default"/>
      </w:rPr>
    </w:lvl>
    <w:lvl w:ilvl="6" w:tplc="040C0001" w:tentative="1">
      <w:start w:val="1"/>
      <w:numFmt w:val="bullet"/>
      <w:lvlText w:val=""/>
      <w:lvlJc w:val="left"/>
      <w:pPr>
        <w:ind w:left="5079" w:hanging="360"/>
      </w:pPr>
      <w:rPr>
        <w:rFonts w:ascii="Symbol" w:hAnsi="Symbol" w:hint="default"/>
      </w:rPr>
    </w:lvl>
    <w:lvl w:ilvl="7" w:tplc="040C0003" w:tentative="1">
      <w:start w:val="1"/>
      <w:numFmt w:val="bullet"/>
      <w:lvlText w:val="o"/>
      <w:lvlJc w:val="left"/>
      <w:pPr>
        <w:ind w:left="5799" w:hanging="360"/>
      </w:pPr>
      <w:rPr>
        <w:rFonts w:ascii="Courier New" w:hAnsi="Courier New" w:cs="Courier New" w:hint="default"/>
      </w:rPr>
    </w:lvl>
    <w:lvl w:ilvl="8" w:tplc="040C0005" w:tentative="1">
      <w:start w:val="1"/>
      <w:numFmt w:val="bullet"/>
      <w:lvlText w:val=""/>
      <w:lvlJc w:val="left"/>
      <w:pPr>
        <w:ind w:left="6519" w:hanging="360"/>
      </w:pPr>
      <w:rPr>
        <w:rFonts w:ascii="Wingdings" w:hAnsi="Wingdings" w:hint="default"/>
      </w:rPr>
    </w:lvl>
  </w:abstractNum>
  <w:abstractNum w:abstractNumId="11">
    <w:nsid w:val="30BE2E99"/>
    <w:multiLevelType w:val="hybridMultilevel"/>
    <w:tmpl w:val="ADA2C6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8AC5BC5"/>
    <w:multiLevelType w:val="singleLevel"/>
    <w:tmpl w:val="97D2F054"/>
    <w:lvl w:ilvl="0">
      <w:start w:val="1"/>
      <w:numFmt w:val="decimal"/>
      <w:lvlText w:val="3.%1 "/>
      <w:legacy w:legacy="1" w:legacySpace="0" w:legacyIndent="360"/>
      <w:lvlJc w:val="left"/>
      <w:pPr>
        <w:ind w:left="360" w:hanging="360"/>
      </w:pPr>
      <w:rPr>
        <w:rFonts w:ascii="Arial" w:hAnsi="Arial" w:cs="Arial" w:hint="default"/>
        <w:b/>
        <w:bCs/>
        <w:i w:val="0"/>
        <w:iCs w:val="0"/>
        <w:color w:val="FF0000"/>
        <w:sz w:val="18"/>
        <w:szCs w:val="18"/>
      </w:rPr>
    </w:lvl>
  </w:abstractNum>
  <w:abstractNum w:abstractNumId="13">
    <w:nsid w:val="41065063"/>
    <w:multiLevelType w:val="hybridMultilevel"/>
    <w:tmpl w:val="C86EDBD8"/>
    <w:lvl w:ilvl="0" w:tplc="90D26CC8">
      <w:numFmt w:val="bullet"/>
      <w:lvlText w:val="-"/>
      <w:lvlJc w:val="left"/>
      <w:pPr>
        <w:ind w:left="1800" w:hanging="360"/>
      </w:pPr>
      <w:rPr>
        <w:rFonts w:ascii="Times New Roman" w:eastAsia="Times New Roman"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4">
    <w:nsid w:val="4426179D"/>
    <w:multiLevelType w:val="hybridMultilevel"/>
    <w:tmpl w:val="2BDE344E"/>
    <w:lvl w:ilvl="0" w:tplc="113EEE5A">
      <w:start w:val="1"/>
      <w:numFmt w:val="decimal"/>
      <w:lvlText w:val="(%1) -  "/>
      <w:lvlJc w:val="left"/>
      <w:pPr>
        <w:tabs>
          <w:tab w:val="num" w:pos="510"/>
        </w:tabs>
        <w:ind w:left="0" w:firstLine="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nsid w:val="559A41A1"/>
    <w:multiLevelType w:val="hybridMultilevel"/>
    <w:tmpl w:val="DD92D5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5D33B98"/>
    <w:multiLevelType w:val="hybridMultilevel"/>
    <w:tmpl w:val="E214A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9DE5326"/>
    <w:multiLevelType w:val="hybridMultilevel"/>
    <w:tmpl w:val="20060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D2B0614"/>
    <w:multiLevelType w:val="hybridMultilevel"/>
    <w:tmpl w:val="A7946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F2E4116"/>
    <w:multiLevelType w:val="hybridMultilevel"/>
    <w:tmpl w:val="2556B9A2"/>
    <w:lvl w:ilvl="0" w:tplc="CDD872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68D6417"/>
    <w:multiLevelType w:val="hybridMultilevel"/>
    <w:tmpl w:val="1D76B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8662271"/>
    <w:multiLevelType w:val="hybridMultilevel"/>
    <w:tmpl w:val="06486F24"/>
    <w:lvl w:ilvl="0" w:tplc="B43C166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7E37687E"/>
    <w:multiLevelType w:val="hybridMultilevel"/>
    <w:tmpl w:val="781C2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8"/>
  </w:num>
  <w:num w:numId="4">
    <w:abstractNumId w:val="5"/>
  </w:num>
  <w:num w:numId="5">
    <w:abstractNumId w:val="22"/>
  </w:num>
  <w:num w:numId="6">
    <w:abstractNumId w:val="11"/>
  </w:num>
  <w:num w:numId="7">
    <w:abstractNumId w:val="17"/>
  </w:num>
  <w:num w:numId="8">
    <w:abstractNumId w:val="8"/>
  </w:num>
  <w:num w:numId="9">
    <w:abstractNumId w:val="15"/>
  </w:num>
  <w:num w:numId="10">
    <w:abstractNumId w:val="16"/>
  </w:num>
  <w:num w:numId="11">
    <w:abstractNumId w:val="20"/>
  </w:num>
  <w:num w:numId="12">
    <w:abstractNumId w:val="10"/>
  </w:num>
  <w:num w:numId="13">
    <w:abstractNumId w:val="9"/>
  </w:num>
  <w:num w:numId="14">
    <w:abstractNumId w:val="0"/>
  </w:num>
  <w:num w:numId="15">
    <w:abstractNumId w:val="1"/>
  </w:num>
  <w:num w:numId="16">
    <w:abstractNumId w:val="2"/>
  </w:num>
  <w:num w:numId="17">
    <w:abstractNumId w:val="3"/>
  </w:num>
  <w:num w:numId="18">
    <w:abstractNumId w:val="4"/>
  </w:num>
  <w:num w:numId="19">
    <w:abstractNumId w:val="19"/>
  </w:num>
  <w:num w:numId="20">
    <w:abstractNumId w:val="21"/>
  </w:num>
  <w:num w:numId="21">
    <w:abstractNumId w:val="6"/>
  </w:num>
  <w:num w:numId="22">
    <w:abstractNumId w:val="13"/>
  </w:num>
  <w:num w:numId="23">
    <w:abstractNumId w:val="7"/>
  </w:num>
  <w:num w:numId="24">
    <w:abstractNumId w:val="1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32770"/>
  </w:hdrShapeDefaults>
  <w:footnotePr>
    <w:footnote w:id="-1"/>
    <w:footnote w:id="0"/>
  </w:footnotePr>
  <w:endnotePr>
    <w:endnote w:id="-1"/>
    <w:endnote w:id="0"/>
  </w:endnotePr>
  <w:compat/>
  <w:rsids>
    <w:rsidRoot w:val="00E06F58"/>
    <w:rsid w:val="0000689C"/>
    <w:rsid w:val="00013395"/>
    <w:rsid w:val="00016B8E"/>
    <w:rsid w:val="00017309"/>
    <w:rsid w:val="000255C1"/>
    <w:rsid w:val="000312AB"/>
    <w:rsid w:val="00031F51"/>
    <w:rsid w:val="00037D4C"/>
    <w:rsid w:val="00040898"/>
    <w:rsid w:val="00046EE6"/>
    <w:rsid w:val="0005271C"/>
    <w:rsid w:val="00054C00"/>
    <w:rsid w:val="0006353F"/>
    <w:rsid w:val="00063A95"/>
    <w:rsid w:val="00066941"/>
    <w:rsid w:val="00083FEB"/>
    <w:rsid w:val="000A1D72"/>
    <w:rsid w:val="000B579D"/>
    <w:rsid w:val="000B5D56"/>
    <w:rsid w:val="000C2034"/>
    <w:rsid w:val="000C60F9"/>
    <w:rsid w:val="000C7EC6"/>
    <w:rsid w:val="000D378F"/>
    <w:rsid w:val="000D3F1E"/>
    <w:rsid w:val="000F3550"/>
    <w:rsid w:val="001064EC"/>
    <w:rsid w:val="00106C37"/>
    <w:rsid w:val="00115C26"/>
    <w:rsid w:val="001260B9"/>
    <w:rsid w:val="00130DB9"/>
    <w:rsid w:val="00140CE9"/>
    <w:rsid w:val="00144AE4"/>
    <w:rsid w:val="0014752F"/>
    <w:rsid w:val="00150A68"/>
    <w:rsid w:val="00153771"/>
    <w:rsid w:val="001625D5"/>
    <w:rsid w:val="00170BE6"/>
    <w:rsid w:val="00173339"/>
    <w:rsid w:val="001916B4"/>
    <w:rsid w:val="001945A7"/>
    <w:rsid w:val="001A674B"/>
    <w:rsid w:val="001B3332"/>
    <w:rsid w:val="001C0274"/>
    <w:rsid w:val="001C18E4"/>
    <w:rsid w:val="001D31A5"/>
    <w:rsid w:val="001F16AD"/>
    <w:rsid w:val="002043B3"/>
    <w:rsid w:val="00205027"/>
    <w:rsid w:val="00213229"/>
    <w:rsid w:val="0021684A"/>
    <w:rsid w:val="00217D46"/>
    <w:rsid w:val="00220481"/>
    <w:rsid w:val="00227DBA"/>
    <w:rsid w:val="0023780E"/>
    <w:rsid w:val="002454F7"/>
    <w:rsid w:val="002464BA"/>
    <w:rsid w:val="00253C1D"/>
    <w:rsid w:val="00254EB2"/>
    <w:rsid w:val="00256BB4"/>
    <w:rsid w:val="00256F3B"/>
    <w:rsid w:val="00265D68"/>
    <w:rsid w:val="00265EE5"/>
    <w:rsid w:val="00271420"/>
    <w:rsid w:val="00282AF8"/>
    <w:rsid w:val="00293754"/>
    <w:rsid w:val="002A6487"/>
    <w:rsid w:val="002B562E"/>
    <w:rsid w:val="002D3C1A"/>
    <w:rsid w:val="002E28B6"/>
    <w:rsid w:val="002F021F"/>
    <w:rsid w:val="002F18C3"/>
    <w:rsid w:val="003040CE"/>
    <w:rsid w:val="00304E2B"/>
    <w:rsid w:val="00316640"/>
    <w:rsid w:val="003457EC"/>
    <w:rsid w:val="003579E7"/>
    <w:rsid w:val="0036011E"/>
    <w:rsid w:val="003622AA"/>
    <w:rsid w:val="00370AE7"/>
    <w:rsid w:val="00374B23"/>
    <w:rsid w:val="00392B05"/>
    <w:rsid w:val="003975EF"/>
    <w:rsid w:val="003A2498"/>
    <w:rsid w:val="003A33C1"/>
    <w:rsid w:val="003A39FD"/>
    <w:rsid w:val="003B05D1"/>
    <w:rsid w:val="003B0C36"/>
    <w:rsid w:val="003F13B8"/>
    <w:rsid w:val="00400CA3"/>
    <w:rsid w:val="00412183"/>
    <w:rsid w:val="0042058D"/>
    <w:rsid w:val="004316DC"/>
    <w:rsid w:val="004326D3"/>
    <w:rsid w:val="00434556"/>
    <w:rsid w:val="0044697F"/>
    <w:rsid w:val="0044732C"/>
    <w:rsid w:val="00460BEE"/>
    <w:rsid w:val="00466381"/>
    <w:rsid w:val="00475DAE"/>
    <w:rsid w:val="004800D5"/>
    <w:rsid w:val="004818A5"/>
    <w:rsid w:val="00493C31"/>
    <w:rsid w:val="004C019D"/>
    <w:rsid w:val="004C16B7"/>
    <w:rsid w:val="004C294B"/>
    <w:rsid w:val="004C3371"/>
    <w:rsid w:val="004C408F"/>
    <w:rsid w:val="004D0724"/>
    <w:rsid w:val="004D1636"/>
    <w:rsid w:val="004D5D4C"/>
    <w:rsid w:val="004D67C0"/>
    <w:rsid w:val="004E07CB"/>
    <w:rsid w:val="004F3060"/>
    <w:rsid w:val="004F797D"/>
    <w:rsid w:val="00505121"/>
    <w:rsid w:val="00531C08"/>
    <w:rsid w:val="0054625E"/>
    <w:rsid w:val="005526B2"/>
    <w:rsid w:val="00554849"/>
    <w:rsid w:val="00576998"/>
    <w:rsid w:val="0058446F"/>
    <w:rsid w:val="0058454E"/>
    <w:rsid w:val="00596623"/>
    <w:rsid w:val="005A1C83"/>
    <w:rsid w:val="005A2B40"/>
    <w:rsid w:val="005A5681"/>
    <w:rsid w:val="005B09D9"/>
    <w:rsid w:val="005B6919"/>
    <w:rsid w:val="005B7743"/>
    <w:rsid w:val="005D1E1D"/>
    <w:rsid w:val="005E614F"/>
    <w:rsid w:val="005E73C8"/>
    <w:rsid w:val="005F35BA"/>
    <w:rsid w:val="005F3670"/>
    <w:rsid w:val="00603AD4"/>
    <w:rsid w:val="006076C4"/>
    <w:rsid w:val="00607FA8"/>
    <w:rsid w:val="006106A7"/>
    <w:rsid w:val="0061078B"/>
    <w:rsid w:val="00611447"/>
    <w:rsid w:val="00625CDB"/>
    <w:rsid w:val="00626D06"/>
    <w:rsid w:val="0063153B"/>
    <w:rsid w:val="00654FF3"/>
    <w:rsid w:val="00655234"/>
    <w:rsid w:val="00661F11"/>
    <w:rsid w:val="006639FD"/>
    <w:rsid w:val="00666B06"/>
    <w:rsid w:val="00671597"/>
    <w:rsid w:val="00676363"/>
    <w:rsid w:val="006A50BD"/>
    <w:rsid w:val="006B0545"/>
    <w:rsid w:val="006D6E1F"/>
    <w:rsid w:val="006E27D5"/>
    <w:rsid w:val="006E7173"/>
    <w:rsid w:val="006F5477"/>
    <w:rsid w:val="006F7542"/>
    <w:rsid w:val="00735C94"/>
    <w:rsid w:val="0074326D"/>
    <w:rsid w:val="00754C17"/>
    <w:rsid w:val="00781A65"/>
    <w:rsid w:val="00797123"/>
    <w:rsid w:val="007B297C"/>
    <w:rsid w:val="007C730E"/>
    <w:rsid w:val="007D4B47"/>
    <w:rsid w:val="007D623E"/>
    <w:rsid w:val="007E6720"/>
    <w:rsid w:val="007F0EA5"/>
    <w:rsid w:val="008062D1"/>
    <w:rsid w:val="00825654"/>
    <w:rsid w:val="00826688"/>
    <w:rsid w:val="00837A7A"/>
    <w:rsid w:val="008437A0"/>
    <w:rsid w:val="0085159B"/>
    <w:rsid w:val="00851C1C"/>
    <w:rsid w:val="00864E31"/>
    <w:rsid w:val="00865EA9"/>
    <w:rsid w:val="0086787A"/>
    <w:rsid w:val="008776A4"/>
    <w:rsid w:val="008833B5"/>
    <w:rsid w:val="00883B56"/>
    <w:rsid w:val="00886093"/>
    <w:rsid w:val="00886616"/>
    <w:rsid w:val="00886C0A"/>
    <w:rsid w:val="00894B43"/>
    <w:rsid w:val="00894D09"/>
    <w:rsid w:val="00895EF5"/>
    <w:rsid w:val="008A066E"/>
    <w:rsid w:val="008B0F6B"/>
    <w:rsid w:val="008B7861"/>
    <w:rsid w:val="008C4937"/>
    <w:rsid w:val="008C6C42"/>
    <w:rsid w:val="008D0109"/>
    <w:rsid w:val="008D17D0"/>
    <w:rsid w:val="008D2C9A"/>
    <w:rsid w:val="008D4CF2"/>
    <w:rsid w:val="008D6D36"/>
    <w:rsid w:val="009018C7"/>
    <w:rsid w:val="00903153"/>
    <w:rsid w:val="009058D8"/>
    <w:rsid w:val="009068B6"/>
    <w:rsid w:val="00914AC0"/>
    <w:rsid w:val="009502D3"/>
    <w:rsid w:val="00952A42"/>
    <w:rsid w:val="00955C12"/>
    <w:rsid w:val="00974347"/>
    <w:rsid w:val="00984E00"/>
    <w:rsid w:val="00993BF1"/>
    <w:rsid w:val="009A0D04"/>
    <w:rsid w:val="009A4417"/>
    <w:rsid w:val="009B2E3E"/>
    <w:rsid w:val="009C62DA"/>
    <w:rsid w:val="009D1E7F"/>
    <w:rsid w:val="009D3843"/>
    <w:rsid w:val="009D5BEB"/>
    <w:rsid w:val="009E2B40"/>
    <w:rsid w:val="009E3C1A"/>
    <w:rsid w:val="009F1A12"/>
    <w:rsid w:val="00A07390"/>
    <w:rsid w:val="00A17370"/>
    <w:rsid w:val="00A22BE1"/>
    <w:rsid w:val="00A259C4"/>
    <w:rsid w:val="00A4320D"/>
    <w:rsid w:val="00A43C63"/>
    <w:rsid w:val="00A470FA"/>
    <w:rsid w:val="00A55936"/>
    <w:rsid w:val="00A562FC"/>
    <w:rsid w:val="00A82450"/>
    <w:rsid w:val="00A90B7F"/>
    <w:rsid w:val="00A939D3"/>
    <w:rsid w:val="00A94A15"/>
    <w:rsid w:val="00A97E97"/>
    <w:rsid w:val="00AA6738"/>
    <w:rsid w:val="00AB3948"/>
    <w:rsid w:val="00AB646C"/>
    <w:rsid w:val="00AC357B"/>
    <w:rsid w:val="00AC545D"/>
    <w:rsid w:val="00AE1B15"/>
    <w:rsid w:val="00AE1F8D"/>
    <w:rsid w:val="00AF7DD1"/>
    <w:rsid w:val="00B0698D"/>
    <w:rsid w:val="00B12955"/>
    <w:rsid w:val="00B15546"/>
    <w:rsid w:val="00B36BAA"/>
    <w:rsid w:val="00B51255"/>
    <w:rsid w:val="00B63C82"/>
    <w:rsid w:val="00B80B63"/>
    <w:rsid w:val="00B97C35"/>
    <w:rsid w:val="00BF6B16"/>
    <w:rsid w:val="00C02BF6"/>
    <w:rsid w:val="00C45648"/>
    <w:rsid w:val="00C551F1"/>
    <w:rsid w:val="00C568FD"/>
    <w:rsid w:val="00C672EE"/>
    <w:rsid w:val="00C72377"/>
    <w:rsid w:val="00C72651"/>
    <w:rsid w:val="00C754DB"/>
    <w:rsid w:val="00CA0C18"/>
    <w:rsid w:val="00CA4D05"/>
    <w:rsid w:val="00CA7ED0"/>
    <w:rsid w:val="00CB212F"/>
    <w:rsid w:val="00CB6558"/>
    <w:rsid w:val="00CC0736"/>
    <w:rsid w:val="00CC29BD"/>
    <w:rsid w:val="00CD170F"/>
    <w:rsid w:val="00CD3623"/>
    <w:rsid w:val="00CD6105"/>
    <w:rsid w:val="00CF10B3"/>
    <w:rsid w:val="00D04AB6"/>
    <w:rsid w:val="00D0773A"/>
    <w:rsid w:val="00D205F2"/>
    <w:rsid w:val="00D25B47"/>
    <w:rsid w:val="00D27DCF"/>
    <w:rsid w:val="00D32677"/>
    <w:rsid w:val="00D41096"/>
    <w:rsid w:val="00D56E88"/>
    <w:rsid w:val="00D60F92"/>
    <w:rsid w:val="00D61A62"/>
    <w:rsid w:val="00D761B3"/>
    <w:rsid w:val="00D8558D"/>
    <w:rsid w:val="00D90E52"/>
    <w:rsid w:val="00D929BF"/>
    <w:rsid w:val="00D92B2C"/>
    <w:rsid w:val="00D94FE6"/>
    <w:rsid w:val="00DB6DF2"/>
    <w:rsid w:val="00DC515F"/>
    <w:rsid w:val="00DD0D9D"/>
    <w:rsid w:val="00DE31ED"/>
    <w:rsid w:val="00DE6161"/>
    <w:rsid w:val="00DF39F7"/>
    <w:rsid w:val="00DF477C"/>
    <w:rsid w:val="00E00AD0"/>
    <w:rsid w:val="00E06F58"/>
    <w:rsid w:val="00E07425"/>
    <w:rsid w:val="00E14B4E"/>
    <w:rsid w:val="00E34878"/>
    <w:rsid w:val="00E34B8C"/>
    <w:rsid w:val="00E41E19"/>
    <w:rsid w:val="00E53A35"/>
    <w:rsid w:val="00E63A88"/>
    <w:rsid w:val="00E63F5B"/>
    <w:rsid w:val="00E90A88"/>
    <w:rsid w:val="00E91476"/>
    <w:rsid w:val="00E91485"/>
    <w:rsid w:val="00E91D10"/>
    <w:rsid w:val="00EB2D40"/>
    <w:rsid w:val="00EB78E6"/>
    <w:rsid w:val="00EC5D96"/>
    <w:rsid w:val="00ED1F95"/>
    <w:rsid w:val="00ED6BF3"/>
    <w:rsid w:val="00EE3B63"/>
    <w:rsid w:val="00EF4124"/>
    <w:rsid w:val="00F0046E"/>
    <w:rsid w:val="00F06D58"/>
    <w:rsid w:val="00F07E60"/>
    <w:rsid w:val="00F16C13"/>
    <w:rsid w:val="00F2338A"/>
    <w:rsid w:val="00F5146C"/>
    <w:rsid w:val="00F53CAE"/>
    <w:rsid w:val="00F5669B"/>
    <w:rsid w:val="00F6568B"/>
    <w:rsid w:val="00F73B74"/>
    <w:rsid w:val="00F77CC1"/>
    <w:rsid w:val="00F8361B"/>
    <w:rsid w:val="00F83ECE"/>
    <w:rsid w:val="00F92F84"/>
    <w:rsid w:val="00F93ED1"/>
    <w:rsid w:val="00F97E31"/>
    <w:rsid w:val="00FA098C"/>
    <w:rsid w:val="00FA0B82"/>
    <w:rsid w:val="00FA5D0C"/>
    <w:rsid w:val="00FB0261"/>
    <w:rsid w:val="00FD10B3"/>
    <w:rsid w:val="00FD5F5C"/>
    <w:rsid w:val="00FE22FF"/>
    <w:rsid w:val="00FE5C9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2"/>
      <o:regrouptable v:ext="edit">
        <o:entry new="1" old="0"/>
        <o:entry new="2" old="0"/>
        <o:entry new="3" old="0"/>
        <o:entry new="4" old="0"/>
        <o:entry new="5" old="0"/>
        <o:entry new="6" old="0"/>
        <o:entry new="7" old="0"/>
        <o:entry new="8" old="0"/>
        <o:entry new="9" old="0"/>
        <o:entry new="10" old="0"/>
        <o:entry new="11" old="0"/>
        <o:entry new="12" old="0"/>
        <o:entry new="13" old="0"/>
        <o:entry new="1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99"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098C"/>
  </w:style>
  <w:style w:type="paragraph" w:styleId="Titre1">
    <w:name w:val="heading 1"/>
    <w:basedOn w:val="Normal"/>
    <w:next w:val="Normal"/>
    <w:qFormat/>
    <w:rsid w:val="00BF6B16"/>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BF6B16"/>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qFormat/>
    <w:rsid w:val="00BF6B16"/>
    <w:pPr>
      <w:keepNext/>
      <w:spacing w:before="240" w:after="60"/>
      <w:outlineLvl w:val="2"/>
    </w:pPr>
    <w:rPr>
      <w:rFonts w:ascii="Arial" w:hAnsi="Arial" w:cs="Arial"/>
      <w:b/>
      <w:bCs/>
      <w:sz w:val="26"/>
      <w:szCs w:val="26"/>
    </w:rPr>
  </w:style>
  <w:style w:type="paragraph" w:styleId="Titre4">
    <w:name w:val="heading 4"/>
    <w:basedOn w:val="Titre3"/>
    <w:next w:val="Normal"/>
    <w:link w:val="Titre4Car"/>
    <w:qFormat/>
    <w:rsid w:val="00144AE4"/>
    <w:pPr>
      <w:keepNext w:val="0"/>
      <w:tabs>
        <w:tab w:val="left" w:pos="6237"/>
      </w:tabs>
      <w:spacing w:after="0"/>
      <w:jc w:val="both"/>
      <w:outlineLvl w:val="3"/>
    </w:pPr>
    <w:rPr>
      <w:rFonts w:ascii="Times New Roman" w:hAnsi="Times New Roman" w:cs="Times New Roman"/>
      <w:b w:val="0"/>
      <w:bCs w:val="0"/>
      <w:sz w:val="22"/>
      <w:szCs w:val="20"/>
    </w:rPr>
  </w:style>
  <w:style w:type="paragraph" w:styleId="Titre5">
    <w:name w:val="heading 5"/>
    <w:basedOn w:val="Normal"/>
    <w:next w:val="Normal"/>
    <w:qFormat/>
    <w:rsid w:val="00374B23"/>
    <w:pPr>
      <w:keepNext/>
      <w:numPr>
        <w:ilvl w:val="4"/>
        <w:numId w:val="1"/>
      </w:numPr>
      <w:spacing w:before="20" w:after="20"/>
      <w:ind w:right="57"/>
      <w:outlineLvl w:val="4"/>
    </w:pPr>
    <w:rPr>
      <w:b/>
    </w:rPr>
  </w:style>
  <w:style w:type="paragraph" w:styleId="Titre6">
    <w:name w:val="heading 6"/>
    <w:basedOn w:val="Normal"/>
    <w:next w:val="Normal"/>
    <w:qFormat/>
    <w:rsid w:val="00374B23"/>
    <w:pPr>
      <w:numPr>
        <w:ilvl w:val="5"/>
        <w:numId w:val="1"/>
      </w:numPr>
      <w:tabs>
        <w:tab w:val="left" w:pos="6237"/>
      </w:tabs>
      <w:spacing w:before="240" w:after="60"/>
      <w:jc w:val="both"/>
      <w:outlineLvl w:val="5"/>
    </w:pPr>
    <w:rPr>
      <w:rFonts w:ascii="Times" w:hAnsi="Times"/>
      <w:noProof/>
      <w:sz w:val="24"/>
    </w:rPr>
  </w:style>
  <w:style w:type="paragraph" w:styleId="Titre7">
    <w:name w:val="heading 7"/>
    <w:basedOn w:val="Titre6"/>
    <w:next w:val="Normal"/>
    <w:qFormat/>
    <w:rsid w:val="00374B23"/>
    <w:pPr>
      <w:numPr>
        <w:ilvl w:val="6"/>
      </w:numPr>
      <w:outlineLvl w:val="6"/>
    </w:pPr>
  </w:style>
  <w:style w:type="paragraph" w:styleId="Titre8">
    <w:name w:val="heading 8"/>
    <w:basedOn w:val="Titre7"/>
    <w:next w:val="Normal"/>
    <w:qFormat/>
    <w:rsid w:val="00374B23"/>
    <w:pPr>
      <w:numPr>
        <w:ilvl w:val="7"/>
      </w:numPr>
      <w:outlineLvl w:val="7"/>
    </w:pPr>
  </w:style>
  <w:style w:type="paragraph" w:styleId="Titre9">
    <w:name w:val="heading 9"/>
    <w:basedOn w:val="Normal"/>
    <w:next w:val="Normal"/>
    <w:qFormat/>
    <w:rsid w:val="00374B23"/>
    <w:pPr>
      <w:numPr>
        <w:ilvl w:val="8"/>
        <w:numId w:val="1"/>
      </w:numPr>
      <w:tabs>
        <w:tab w:val="left" w:pos="6237"/>
      </w:tabs>
      <w:spacing w:before="240" w:after="60"/>
      <w:jc w:val="both"/>
      <w:outlineLvl w:val="8"/>
    </w:pPr>
    <w:rPr>
      <w:rFonts w:ascii="Arial" w:hAnsi="Arial"/>
      <w:i/>
      <w:noProof/>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CB6558"/>
    <w:pPr>
      <w:tabs>
        <w:tab w:val="center" w:pos="4536"/>
        <w:tab w:val="right" w:pos="9072"/>
      </w:tabs>
    </w:pPr>
  </w:style>
  <w:style w:type="character" w:customStyle="1" w:styleId="En-tteCar">
    <w:name w:val="En-tête Car"/>
    <w:basedOn w:val="Policepardfaut"/>
    <w:link w:val="En-tte"/>
    <w:rsid w:val="00CB6558"/>
  </w:style>
  <w:style w:type="paragraph" w:styleId="Pieddepage">
    <w:name w:val="footer"/>
    <w:basedOn w:val="Normal"/>
    <w:link w:val="PieddepageCar"/>
    <w:rsid w:val="00AE1F8D"/>
    <w:pPr>
      <w:tabs>
        <w:tab w:val="center" w:pos="4536"/>
        <w:tab w:val="right" w:pos="9072"/>
      </w:tabs>
    </w:pPr>
  </w:style>
  <w:style w:type="character" w:customStyle="1" w:styleId="PieddepageCar">
    <w:name w:val="Pied de page Car"/>
    <w:basedOn w:val="Policepardfaut"/>
    <w:link w:val="Pieddepage"/>
    <w:rsid w:val="00AE1F8D"/>
  </w:style>
  <w:style w:type="paragraph" w:styleId="En-ttedetabledesmatires">
    <w:name w:val="TOC Heading"/>
    <w:basedOn w:val="Titre1"/>
    <w:next w:val="Normal"/>
    <w:uiPriority w:val="39"/>
    <w:semiHidden/>
    <w:unhideWhenUsed/>
    <w:qFormat/>
    <w:rsid w:val="006E7173"/>
    <w:pPr>
      <w:keepLines/>
      <w:spacing w:before="480" w:after="0" w:line="276" w:lineRule="auto"/>
      <w:outlineLvl w:val="9"/>
    </w:pPr>
    <w:rPr>
      <w:rFonts w:ascii="Cambria" w:hAnsi="Cambria" w:cs="Times New Roman"/>
      <w:color w:val="365F91"/>
      <w:kern w:val="0"/>
      <w:sz w:val="28"/>
      <w:szCs w:val="28"/>
      <w:lang w:eastAsia="en-US"/>
    </w:rPr>
  </w:style>
  <w:style w:type="character" w:styleId="Lienhypertexte">
    <w:name w:val="Hyperlink"/>
    <w:basedOn w:val="Policepardfaut"/>
    <w:uiPriority w:val="99"/>
    <w:unhideWhenUsed/>
    <w:rsid w:val="006E7173"/>
    <w:rPr>
      <w:color w:val="0000FF"/>
      <w:u w:val="single"/>
    </w:rPr>
  </w:style>
  <w:style w:type="paragraph" w:styleId="TM1">
    <w:name w:val="toc 1"/>
    <w:basedOn w:val="Normal"/>
    <w:next w:val="Normal"/>
    <w:autoRedefine/>
    <w:uiPriority w:val="39"/>
    <w:rsid w:val="00CB6558"/>
    <w:pPr>
      <w:spacing w:before="120"/>
    </w:pPr>
    <w:rPr>
      <w:b/>
      <w:bCs/>
      <w:i/>
      <w:iCs/>
      <w:sz w:val="24"/>
      <w:szCs w:val="24"/>
    </w:rPr>
  </w:style>
  <w:style w:type="paragraph" w:styleId="TM2">
    <w:name w:val="toc 2"/>
    <w:basedOn w:val="Normal"/>
    <w:next w:val="Normal"/>
    <w:autoRedefine/>
    <w:uiPriority w:val="39"/>
    <w:rsid w:val="00CB6558"/>
    <w:pPr>
      <w:spacing w:before="120"/>
      <w:ind w:left="200"/>
    </w:pPr>
    <w:rPr>
      <w:b/>
      <w:bCs/>
      <w:sz w:val="22"/>
      <w:szCs w:val="22"/>
    </w:rPr>
  </w:style>
  <w:style w:type="paragraph" w:styleId="TM3">
    <w:name w:val="toc 3"/>
    <w:basedOn w:val="Normal"/>
    <w:next w:val="Normal"/>
    <w:autoRedefine/>
    <w:uiPriority w:val="39"/>
    <w:rsid w:val="00CB6558"/>
    <w:pPr>
      <w:ind w:left="400"/>
    </w:pPr>
  </w:style>
  <w:style w:type="character" w:styleId="Appelnotedebasdep">
    <w:name w:val="footnote reference"/>
    <w:basedOn w:val="Policepardfaut"/>
    <w:semiHidden/>
    <w:rsid w:val="00475DAE"/>
    <w:rPr>
      <w:vertAlign w:val="superscript"/>
    </w:rPr>
  </w:style>
  <w:style w:type="paragraph" w:customStyle="1" w:styleId="ITINtextecach">
    <w:name w:val="ITIN : texte caché"/>
    <w:basedOn w:val="Normal"/>
    <w:qFormat/>
    <w:rsid w:val="00EB2D40"/>
    <w:rPr>
      <w:b/>
      <w:vanish/>
      <w:color w:val="FF0000"/>
      <w:sz w:val="24"/>
    </w:rPr>
  </w:style>
  <w:style w:type="paragraph" w:styleId="TM5">
    <w:name w:val="toc 5"/>
    <w:basedOn w:val="Normal"/>
    <w:next w:val="Normal"/>
    <w:autoRedefine/>
    <w:semiHidden/>
    <w:rsid w:val="00475DAE"/>
    <w:pPr>
      <w:ind w:left="800"/>
    </w:pPr>
  </w:style>
  <w:style w:type="paragraph" w:styleId="Explorateurdedocuments">
    <w:name w:val="Document Map"/>
    <w:basedOn w:val="Normal"/>
    <w:semiHidden/>
    <w:rsid w:val="00475DAE"/>
    <w:pPr>
      <w:shd w:val="clear" w:color="auto" w:fill="000080"/>
    </w:pPr>
    <w:rPr>
      <w:rFonts w:ascii="Tahoma" w:hAnsi="Tahoma"/>
    </w:rPr>
  </w:style>
  <w:style w:type="paragraph" w:styleId="TM8">
    <w:name w:val="toc 8"/>
    <w:basedOn w:val="Normal"/>
    <w:next w:val="Normal"/>
    <w:semiHidden/>
    <w:rsid w:val="00BF6B16"/>
    <w:pPr>
      <w:ind w:left="1400"/>
    </w:pPr>
  </w:style>
  <w:style w:type="character" w:customStyle="1" w:styleId="ITINlmentderdactionnormalcourtCar">
    <w:name w:val="ITIN : élément de rédaction normal court Car"/>
    <w:basedOn w:val="Policepardfaut"/>
    <w:link w:val="ITINlmentderdactionnormalcourt"/>
    <w:rsid w:val="00EB2D40"/>
    <w:rPr>
      <w:sz w:val="24"/>
    </w:rPr>
  </w:style>
  <w:style w:type="paragraph" w:customStyle="1" w:styleId="ITINlmenttitre1">
    <w:name w:val="ITIN : élément titre 1"/>
    <w:basedOn w:val="Titre1"/>
    <w:next w:val="ITINlmentderdactionnormale"/>
    <w:rsid w:val="00EB2D40"/>
    <w:pPr>
      <w:numPr>
        <w:numId w:val="1"/>
      </w:numPr>
      <w:tabs>
        <w:tab w:val="left" w:pos="6237"/>
      </w:tabs>
      <w:spacing w:after="120"/>
    </w:pPr>
    <w:rPr>
      <w:rFonts w:ascii="Times New Roman" w:hAnsi="Times New Roman" w:cs="Times New Roman"/>
      <w:bCs w:val="0"/>
      <w:kern w:val="0"/>
      <w:szCs w:val="20"/>
    </w:rPr>
  </w:style>
  <w:style w:type="paragraph" w:customStyle="1" w:styleId="ITINlmenttitre2">
    <w:name w:val="ITIN : élément titre 2"/>
    <w:basedOn w:val="Titre2"/>
    <w:next w:val="ITINlmentderdactionnormale"/>
    <w:rsid w:val="00EB2D40"/>
    <w:pPr>
      <w:numPr>
        <w:ilvl w:val="1"/>
        <w:numId w:val="1"/>
      </w:numPr>
      <w:spacing w:before="120" w:after="120"/>
    </w:pPr>
    <w:rPr>
      <w:rFonts w:ascii="Times New Roman" w:hAnsi="Times New Roman" w:cs="Times New Roman"/>
      <w:bCs w:val="0"/>
      <w:i w:val="0"/>
      <w:iCs w:val="0"/>
      <w:szCs w:val="20"/>
    </w:rPr>
  </w:style>
  <w:style w:type="paragraph" w:customStyle="1" w:styleId="ITINlmentderdactionnormalcourt">
    <w:name w:val="ITIN : élément de rédaction normal court"/>
    <w:basedOn w:val="ITINlmentderdactionnormale"/>
    <w:link w:val="ITINlmentderdactionnormalcourtCar"/>
    <w:rsid w:val="00EB2D40"/>
    <w:pPr>
      <w:spacing w:after="0"/>
    </w:pPr>
  </w:style>
  <w:style w:type="paragraph" w:customStyle="1" w:styleId="ITINTitreen-Tte">
    <w:name w:val="ITIN : Titre en-Tête"/>
    <w:basedOn w:val="Normal"/>
    <w:qFormat/>
    <w:rsid w:val="00CB6558"/>
    <w:pPr>
      <w:tabs>
        <w:tab w:val="left" w:pos="6237"/>
      </w:tabs>
      <w:jc w:val="center"/>
    </w:pPr>
    <w:rPr>
      <w:rFonts w:ascii="Arial (W1)" w:hAnsi="Arial (W1)"/>
      <w:szCs w:val="28"/>
    </w:rPr>
  </w:style>
  <w:style w:type="paragraph" w:customStyle="1" w:styleId="ITINlmenttitre3">
    <w:name w:val="ITIN : élément titre 3"/>
    <w:basedOn w:val="Titre3"/>
    <w:next w:val="ITINlmentderdactionnormale"/>
    <w:rsid w:val="00374B23"/>
    <w:pPr>
      <w:numPr>
        <w:ilvl w:val="2"/>
        <w:numId w:val="1"/>
      </w:numPr>
      <w:spacing w:before="120" w:after="120"/>
    </w:pPr>
    <w:rPr>
      <w:rFonts w:ascii="Times New Roman" w:hAnsi="Times New Roman" w:cs="Times New Roman"/>
      <w:bCs w:val="0"/>
      <w:sz w:val="24"/>
      <w:szCs w:val="20"/>
    </w:rPr>
  </w:style>
  <w:style w:type="table" w:styleId="Grilledutableau">
    <w:name w:val="Table Grid"/>
    <w:basedOn w:val="TableauNormal"/>
    <w:rsid w:val="00BF6B16"/>
    <w:pPr>
      <w:tabs>
        <w:tab w:val="left" w:pos="6237"/>
      </w:tabs>
      <w:jc w:val="both"/>
    </w:pPr>
    <w:rPr>
      <w:rFonts w:ascii="Tms Rmn" w:hAnsi="Tms Rm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TINlmentderdactionnormale">
    <w:name w:val="ITIN : élément de rédaction normale"/>
    <w:basedOn w:val="Normal"/>
    <w:link w:val="ITINlmentderdactionnormaleCar"/>
    <w:rsid w:val="00AE1F8D"/>
    <w:pPr>
      <w:tabs>
        <w:tab w:val="left" w:pos="6237"/>
      </w:tabs>
      <w:spacing w:after="240"/>
      <w:contextualSpacing/>
      <w:jc w:val="both"/>
    </w:pPr>
    <w:rPr>
      <w:sz w:val="24"/>
    </w:rPr>
  </w:style>
  <w:style w:type="character" w:customStyle="1" w:styleId="ITINlmentderdactionnormaleCar">
    <w:name w:val="ITIN : élément de rédaction normale Car"/>
    <w:basedOn w:val="Policepardfaut"/>
    <w:link w:val="ITINlmentderdactionnormale"/>
    <w:rsid w:val="00AE1F8D"/>
    <w:rPr>
      <w:sz w:val="24"/>
    </w:rPr>
  </w:style>
  <w:style w:type="paragraph" w:customStyle="1" w:styleId="ITINlmentdescriptiondubut">
    <w:name w:val="ITIN : élément description du but"/>
    <w:basedOn w:val="ITINlmentderdactionnormale"/>
    <w:next w:val="ITINlmentderdactionnormale"/>
    <w:rsid w:val="000312AB"/>
    <w:pPr>
      <w:keepNext/>
      <w:spacing w:before="120" w:after="0"/>
      <w:contextualSpacing w:val="0"/>
    </w:pPr>
    <w:rPr>
      <w:i/>
      <w:iCs/>
      <w:u w:val="single"/>
    </w:rPr>
  </w:style>
  <w:style w:type="paragraph" w:customStyle="1" w:styleId="ITINlmentderappelsimple">
    <w:name w:val="ITIN : élément de rappel simple"/>
    <w:basedOn w:val="ITINlmentderdactionnormale"/>
    <w:next w:val="ITINlmentderdactionnormale"/>
    <w:link w:val="ITINlmentderappelsimpleCar"/>
    <w:rsid w:val="00EB2D40"/>
    <w:pPr>
      <w:keepLines/>
      <w:spacing w:after="0"/>
      <w:contextualSpacing w:val="0"/>
    </w:pPr>
    <w:rPr>
      <w:bCs/>
      <w:i/>
      <w:iCs/>
      <w:u w:val="single"/>
    </w:rPr>
  </w:style>
  <w:style w:type="character" w:customStyle="1" w:styleId="ITINlmentderappelsimpleCar">
    <w:name w:val="ITIN : élément de rappel simple Car"/>
    <w:basedOn w:val="Policepardfaut"/>
    <w:link w:val="ITINlmentderappelsimple"/>
    <w:rsid w:val="00EB2D40"/>
    <w:rPr>
      <w:bCs/>
      <w:i/>
      <w:iCs/>
      <w:sz w:val="24"/>
      <w:u w:val="single"/>
    </w:rPr>
  </w:style>
  <w:style w:type="paragraph" w:styleId="TM4">
    <w:name w:val="toc 4"/>
    <w:basedOn w:val="Normal"/>
    <w:next w:val="Normal"/>
    <w:autoRedefine/>
    <w:semiHidden/>
    <w:rsid w:val="00D761B3"/>
    <w:pPr>
      <w:ind w:left="600"/>
    </w:pPr>
  </w:style>
  <w:style w:type="paragraph" w:styleId="TM6">
    <w:name w:val="toc 6"/>
    <w:basedOn w:val="Normal"/>
    <w:next w:val="Normal"/>
    <w:autoRedefine/>
    <w:semiHidden/>
    <w:rsid w:val="00D761B3"/>
    <w:pPr>
      <w:ind w:left="1000"/>
    </w:pPr>
  </w:style>
  <w:style w:type="paragraph" w:styleId="TM7">
    <w:name w:val="toc 7"/>
    <w:basedOn w:val="Normal"/>
    <w:next w:val="Normal"/>
    <w:autoRedefine/>
    <w:semiHidden/>
    <w:rsid w:val="00D761B3"/>
    <w:pPr>
      <w:ind w:left="1200"/>
    </w:pPr>
  </w:style>
  <w:style w:type="paragraph" w:styleId="TM9">
    <w:name w:val="toc 9"/>
    <w:basedOn w:val="Normal"/>
    <w:next w:val="Normal"/>
    <w:autoRedefine/>
    <w:semiHidden/>
    <w:rsid w:val="00D761B3"/>
    <w:pPr>
      <w:ind w:left="1600"/>
    </w:pPr>
  </w:style>
  <w:style w:type="character" w:styleId="Marquedecommentaire">
    <w:name w:val="annotation reference"/>
    <w:basedOn w:val="Policepardfaut"/>
    <w:semiHidden/>
    <w:rsid w:val="00D27DCF"/>
    <w:rPr>
      <w:sz w:val="16"/>
      <w:szCs w:val="16"/>
    </w:rPr>
  </w:style>
  <w:style w:type="paragraph" w:styleId="Commentaire">
    <w:name w:val="annotation text"/>
    <w:basedOn w:val="Normal"/>
    <w:semiHidden/>
    <w:rsid w:val="00D27DCF"/>
  </w:style>
  <w:style w:type="paragraph" w:styleId="Objetducommentaire">
    <w:name w:val="annotation subject"/>
    <w:basedOn w:val="Commentaire"/>
    <w:next w:val="Commentaire"/>
    <w:semiHidden/>
    <w:rsid w:val="00D27DCF"/>
    <w:rPr>
      <w:b/>
      <w:bCs/>
    </w:rPr>
  </w:style>
  <w:style w:type="paragraph" w:styleId="Textedebulles">
    <w:name w:val="Balloon Text"/>
    <w:basedOn w:val="Normal"/>
    <w:semiHidden/>
    <w:rsid w:val="00D27DCF"/>
    <w:rPr>
      <w:rFonts w:ascii="Tahoma" w:hAnsi="Tahoma" w:cs="Tahoma"/>
      <w:sz w:val="16"/>
      <w:szCs w:val="16"/>
    </w:rPr>
  </w:style>
  <w:style w:type="character" w:customStyle="1" w:styleId="Titre3Car">
    <w:name w:val="Titre 3 Car"/>
    <w:basedOn w:val="Policepardfaut"/>
    <w:link w:val="Titre3"/>
    <w:rsid w:val="00ED1F95"/>
    <w:rPr>
      <w:rFonts w:ascii="Arial" w:hAnsi="Arial" w:cs="Arial"/>
      <w:b/>
      <w:bCs/>
      <w:sz w:val="26"/>
      <w:szCs w:val="26"/>
      <w:lang w:val="fr-FR" w:eastAsia="fr-FR" w:bidi="ar-SA"/>
    </w:rPr>
  </w:style>
  <w:style w:type="character" w:customStyle="1" w:styleId="Titre4Car">
    <w:name w:val="Titre 4 Car"/>
    <w:basedOn w:val="Titre3Car"/>
    <w:link w:val="Titre4"/>
    <w:rsid w:val="00ED1F95"/>
    <w:rPr>
      <w:sz w:val="22"/>
    </w:rPr>
  </w:style>
  <w:style w:type="paragraph" w:customStyle="1" w:styleId="ITINlmentdetitredetableaularge">
    <w:name w:val="ITIN : élément de titre de tableau large"/>
    <w:basedOn w:val="ITINlmentderdactionnormalcourt"/>
    <w:qFormat/>
    <w:rsid w:val="00EB2D40"/>
    <w:pPr>
      <w:jc w:val="center"/>
    </w:pPr>
    <w:rPr>
      <w:b/>
      <w:sz w:val="32"/>
    </w:rPr>
  </w:style>
  <w:style w:type="paragraph" w:customStyle="1" w:styleId="ITINlmentTitre4">
    <w:name w:val="ITIN : élément Titre 4"/>
    <w:basedOn w:val="Normal"/>
    <w:rsid w:val="00374B23"/>
    <w:pPr>
      <w:numPr>
        <w:ilvl w:val="3"/>
        <w:numId w:val="1"/>
      </w:numPr>
    </w:pPr>
  </w:style>
  <w:style w:type="paragraph" w:customStyle="1" w:styleId="ITINlmentdetitredetableaunormal">
    <w:name w:val="ITIN : élément de titre de tableau normal"/>
    <w:basedOn w:val="ITINlmentderdactionnormalcourt"/>
    <w:qFormat/>
    <w:rsid w:val="00017309"/>
    <w:pPr>
      <w:widowControl w:val="0"/>
      <w:jc w:val="center"/>
    </w:pPr>
    <w:rPr>
      <w:b/>
    </w:rPr>
  </w:style>
  <w:style w:type="character" w:styleId="Textedelespacerserv">
    <w:name w:val="Placeholder Text"/>
    <w:basedOn w:val="Policepardfaut"/>
    <w:uiPriority w:val="99"/>
    <w:semiHidden/>
    <w:rsid w:val="004800D5"/>
    <w:rPr>
      <w:color w:val="808080"/>
    </w:rPr>
  </w:style>
  <w:style w:type="paragraph" w:customStyle="1" w:styleId="ITINlmentdexigence">
    <w:name w:val="ITIN : élément d'exigence"/>
    <w:basedOn w:val="Titre5"/>
    <w:rsid w:val="003B0C36"/>
    <w:pPr>
      <w:numPr>
        <w:numId w:val="0"/>
      </w:numPr>
      <w:suppressAutoHyphens/>
      <w:ind w:left="170" w:hanging="170"/>
      <w:outlineLvl w:val="9"/>
    </w:pPr>
    <w:rPr>
      <w:kern w:val="1"/>
      <w:lang w:eastAsia="ar-SA"/>
    </w:rPr>
  </w:style>
  <w:style w:type="paragraph" w:customStyle="1" w:styleId="InfoBlue">
    <w:name w:val="InfoBlue"/>
    <w:basedOn w:val="Normal"/>
    <w:next w:val="Corpsdetexte"/>
    <w:autoRedefine/>
    <w:rsid w:val="00E41E19"/>
    <w:pPr>
      <w:widowControl w:val="0"/>
      <w:spacing w:after="120" w:line="240" w:lineRule="atLeast"/>
      <w:ind w:left="720"/>
    </w:pPr>
    <w:rPr>
      <w:i/>
      <w:color w:val="0000FF"/>
      <w:lang w:val="en-US" w:eastAsia="en-US"/>
    </w:rPr>
  </w:style>
  <w:style w:type="paragraph" w:styleId="Corpsdetexte">
    <w:name w:val="Body Text"/>
    <w:basedOn w:val="Normal"/>
    <w:link w:val="CorpsdetexteCar"/>
    <w:rsid w:val="00E41E19"/>
    <w:pPr>
      <w:spacing w:after="120"/>
    </w:pPr>
  </w:style>
  <w:style w:type="character" w:customStyle="1" w:styleId="CorpsdetexteCar">
    <w:name w:val="Corps de texte Car"/>
    <w:basedOn w:val="Policepardfaut"/>
    <w:link w:val="Corpsdetexte"/>
    <w:rsid w:val="00E41E19"/>
  </w:style>
  <w:style w:type="paragraph" w:styleId="Lgende">
    <w:name w:val="caption"/>
    <w:basedOn w:val="Normal"/>
    <w:next w:val="Normal"/>
    <w:uiPriority w:val="99"/>
    <w:qFormat/>
    <w:rsid w:val="0058454E"/>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325164285">
      <w:bodyDiv w:val="1"/>
      <w:marLeft w:val="0"/>
      <w:marRight w:val="0"/>
      <w:marTop w:val="0"/>
      <w:marBottom w:val="0"/>
      <w:divBdr>
        <w:top w:val="none" w:sz="0" w:space="0" w:color="auto"/>
        <w:left w:val="none" w:sz="0" w:space="0" w:color="auto"/>
        <w:bottom w:val="none" w:sz="0" w:space="0" w:color="auto"/>
        <w:right w:val="none" w:sz="0" w:space="0" w:color="auto"/>
      </w:divBdr>
      <w:divsChild>
        <w:div w:id="255942938">
          <w:marLeft w:val="0"/>
          <w:marRight w:val="0"/>
          <w:marTop w:val="0"/>
          <w:marBottom w:val="0"/>
          <w:divBdr>
            <w:top w:val="none" w:sz="0" w:space="0" w:color="auto"/>
            <w:left w:val="none" w:sz="0" w:space="0" w:color="auto"/>
            <w:bottom w:val="none" w:sz="0" w:space="0" w:color="auto"/>
            <w:right w:val="none" w:sz="0" w:space="0" w:color="auto"/>
          </w:divBdr>
        </w:div>
      </w:divsChild>
    </w:div>
    <w:div w:id="1919094122">
      <w:bodyDiv w:val="1"/>
      <w:marLeft w:val="0"/>
      <w:marRight w:val="0"/>
      <w:marTop w:val="0"/>
      <w:marBottom w:val="0"/>
      <w:divBdr>
        <w:top w:val="none" w:sz="0" w:space="0" w:color="auto"/>
        <w:left w:val="none" w:sz="0" w:space="0" w:color="auto"/>
        <w:bottom w:val="none" w:sz="0" w:space="0" w:color="auto"/>
        <w:right w:val="none" w:sz="0" w:space="0" w:color="auto"/>
      </w:divBdr>
      <w:divsChild>
        <w:div w:id="2037536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t_m2\SAL_V3.0.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DA092-78DD-4BB7-A2AF-742977A9F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SAL_V3.0.dotx</Template>
  <TotalTime>28</TotalTime>
  <Pages>4</Pages>
  <Words>1181</Words>
  <Characters>6497</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7663</CharactersWithSpaces>
  <SharedDoc>false</SharedDoc>
  <HLinks>
    <vt:vector size="126" baseType="variant">
      <vt:variant>
        <vt:i4>1310772</vt:i4>
      </vt:variant>
      <vt:variant>
        <vt:i4>137</vt:i4>
      </vt:variant>
      <vt:variant>
        <vt:i4>0</vt:i4>
      </vt:variant>
      <vt:variant>
        <vt:i4>5</vt:i4>
      </vt:variant>
      <vt:variant>
        <vt:lpwstr/>
      </vt:variant>
      <vt:variant>
        <vt:lpwstr>_Toc276472726</vt:lpwstr>
      </vt:variant>
      <vt:variant>
        <vt:i4>1310772</vt:i4>
      </vt:variant>
      <vt:variant>
        <vt:i4>131</vt:i4>
      </vt:variant>
      <vt:variant>
        <vt:i4>0</vt:i4>
      </vt:variant>
      <vt:variant>
        <vt:i4>5</vt:i4>
      </vt:variant>
      <vt:variant>
        <vt:lpwstr/>
      </vt:variant>
      <vt:variant>
        <vt:lpwstr>_Toc276472725</vt:lpwstr>
      </vt:variant>
      <vt:variant>
        <vt:i4>1310772</vt:i4>
      </vt:variant>
      <vt:variant>
        <vt:i4>125</vt:i4>
      </vt:variant>
      <vt:variant>
        <vt:i4>0</vt:i4>
      </vt:variant>
      <vt:variant>
        <vt:i4>5</vt:i4>
      </vt:variant>
      <vt:variant>
        <vt:lpwstr/>
      </vt:variant>
      <vt:variant>
        <vt:lpwstr>_Toc276472724</vt:lpwstr>
      </vt:variant>
      <vt:variant>
        <vt:i4>1310772</vt:i4>
      </vt:variant>
      <vt:variant>
        <vt:i4>119</vt:i4>
      </vt:variant>
      <vt:variant>
        <vt:i4>0</vt:i4>
      </vt:variant>
      <vt:variant>
        <vt:i4>5</vt:i4>
      </vt:variant>
      <vt:variant>
        <vt:lpwstr/>
      </vt:variant>
      <vt:variant>
        <vt:lpwstr>_Toc276472723</vt:lpwstr>
      </vt:variant>
      <vt:variant>
        <vt:i4>1310772</vt:i4>
      </vt:variant>
      <vt:variant>
        <vt:i4>113</vt:i4>
      </vt:variant>
      <vt:variant>
        <vt:i4>0</vt:i4>
      </vt:variant>
      <vt:variant>
        <vt:i4>5</vt:i4>
      </vt:variant>
      <vt:variant>
        <vt:lpwstr/>
      </vt:variant>
      <vt:variant>
        <vt:lpwstr>_Toc276472722</vt:lpwstr>
      </vt:variant>
      <vt:variant>
        <vt:i4>1310772</vt:i4>
      </vt:variant>
      <vt:variant>
        <vt:i4>107</vt:i4>
      </vt:variant>
      <vt:variant>
        <vt:i4>0</vt:i4>
      </vt:variant>
      <vt:variant>
        <vt:i4>5</vt:i4>
      </vt:variant>
      <vt:variant>
        <vt:lpwstr/>
      </vt:variant>
      <vt:variant>
        <vt:lpwstr>_Toc276472721</vt:lpwstr>
      </vt:variant>
      <vt:variant>
        <vt:i4>1310772</vt:i4>
      </vt:variant>
      <vt:variant>
        <vt:i4>101</vt:i4>
      </vt:variant>
      <vt:variant>
        <vt:i4>0</vt:i4>
      </vt:variant>
      <vt:variant>
        <vt:i4>5</vt:i4>
      </vt:variant>
      <vt:variant>
        <vt:lpwstr/>
      </vt:variant>
      <vt:variant>
        <vt:lpwstr>_Toc276472720</vt:lpwstr>
      </vt:variant>
      <vt:variant>
        <vt:i4>1507380</vt:i4>
      </vt:variant>
      <vt:variant>
        <vt:i4>95</vt:i4>
      </vt:variant>
      <vt:variant>
        <vt:i4>0</vt:i4>
      </vt:variant>
      <vt:variant>
        <vt:i4>5</vt:i4>
      </vt:variant>
      <vt:variant>
        <vt:lpwstr/>
      </vt:variant>
      <vt:variant>
        <vt:lpwstr>_Toc276472719</vt:lpwstr>
      </vt:variant>
      <vt:variant>
        <vt:i4>1507380</vt:i4>
      </vt:variant>
      <vt:variant>
        <vt:i4>89</vt:i4>
      </vt:variant>
      <vt:variant>
        <vt:i4>0</vt:i4>
      </vt:variant>
      <vt:variant>
        <vt:i4>5</vt:i4>
      </vt:variant>
      <vt:variant>
        <vt:lpwstr/>
      </vt:variant>
      <vt:variant>
        <vt:lpwstr>_Toc276472718</vt:lpwstr>
      </vt:variant>
      <vt:variant>
        <vt:i4>1507380</vt:i4>
      </vt:variant>
      <vt:variant>
        <vt:i4>83</vt:i4>
      </vt:variant>
      <vt:variant>
        <vt:i4>0</vt:i4>
      </vt:variant>
      <vt:variant>
        <vt:i4>5</vt:i4>
      </vt:variant>
      <vt:variant>
        <vt:lpwstr/>
      </vt:variant>
      <vt:variant>
        <vt:lpwstr>_Toc276472717</vt:lpwstr>
      </vt:variant>
      <vt:variant>
        <vt:i4>1507380</vt:i4>
      </vt:variant>
      <vt:variant>
        <vt:i4>77</vt:i4>
      </vt:variant>
      <vt:variant>
        <vt:i4>0</vt:i4>
      </vt:variant>
      <vt:variant>
        <vt:i4>5</vt:i4>
      </vt:variant>
      <vt:variant>
        <vt:lpwstr/>
      </vt:variant>
      <vt:variant>
        <vt:lpwstr>_Toc276472716</vt:lpwstr>
      </vt:variant>
      <vt:variant>
        <vt:i4>1507380</vt:i4>
      </vt:variant>
      <vt:variant>
        <vt:i4>71</vt:i4>
      </vt:variant>
      <vt:variant>
        <vt:i4>0</vt:i4>
      </vt:variant>
      <vt:variant>
        <vt:i4>5</vt:i4>
      </vt:variant>
      <vt:variant>
        <vt:lpwstr/>
      </vt:variant>
      <vt:variant>
        <vt:lpwstr>_Toc276472715</vt:lpwstr>
      </vt:variant>
      <vt:variant>
        <vt:i4>1507380</vt:i4>
      </vt:variant>
      <vt:variant>
        <vt:i4>65</vt:i4>
      </vt:variant>
      <vt:variant>
        <vt:i4>0</vt:i4>
      </vt:variant>
      <vt:variant>
        <vt:i4>5</vt:i4>
      </vt:variant>
      <vt:variant>
        <vt:lpwstr/>
      </vt:variant>
      <vt:variant>
        <vt:lpwstr>_Toc276472714</vt:lpwstr>
      </vt:variant>
      <vt:variant>
        <vt:i4>1507380</vt:i4>
      </vt:variant>
      <vt:variant>
        <vt:i4>59</vt:i4>
      </vt:variant>
      <vt:variant>
        <vt:i4>0</vt:i4>
      </vt:variant>
      <vt:variant>
        <vt:i4>5</vt:i4>
      </vt:variant>
      <vt:variant>
        <vt:lpwstr/>
      </vt:variant>
      <vt:variant>
        <vt:lpwstr>_Toc276472713</vt:lpwstr>
      </vt:variant>
      <vt:variant>
        <vt:i4>1507380</vt:i4>
      </vt:variant>
      <vt:variant>
        <vt:i4>53</vt:i4>
      </vt:variant>
      <vt:variant>
        <vt:i4>0</vt:i4>
      </vt:variant>
      <vt:variant>
        <vt:i4>5</vt:i4>
      </vt:variant>
      <vt:variant>
        <vt:lpwstr/>
      </vt:variant>
      <vt:variant>
        <vt:lpwstr>_Toc276472712</vt:lpwstr>
      </vt:variant>
      <vt:variant>
        <vt:i4>1507380</vt:i4>
      </vt:variant>
      <vt:variant>
        <vt:i4>47</vt:i4>
      </vt:variant>
      <vt:variant>
        <vt:i4>0</vt:i4>
      </vt:variant>
      <vt:variant>
        <vt:i4>5</vt:i4>
      </vt:variant>
      <vt:variant>
        <vt:lpwstr/>
      </vt:variant>
      <vt:variant>
        <vt:lpwstr>_Toc276472711</vt:lpwstr>
      </vt:variant>
      <vt:variant>
        <vt:i4>1507380</vt:i4>
      </vt:variant>
      <vt:variant>
        <vt:i4>41</vt:i4>
      </vt:variant>
      <vt:variant>
        <vt:i4>0</vt:i4>
      </vt:variant>
      <vt:variant>
        <vt:i4>5</vt:i4>
      </vt:variant>
      <vt:variant>
        <vt:lpwstr/>
      </vt:variant>
      <vt:variant>
        <vt:lpwstr>_Toc276472710</vt:lpwstr>
      </vt:variant>
      <vt:variant>
        <vt:i4>1441844</vt:i4>
      </vt:variant>
      <vt:variant>
        <vt:i4>35</vt:i4>
      </vt:variant>
      <vt:variant>
        <vt:i4>0</vt:i4>
      </vt:variant>
      <vt:variant>
        <vt:i4>5</vt:i4>
      </vt:variant>
      <vt:variant>
        <vt:lpwstr/>
      </vt:variant>
      <vt:variant>
        <vt:lpwstr>_Toc276472709</vt:lpwstr>
      </vt:variant>
      <vt:variant>
        <vt:i4>1441844</vt:i4>
      </vt:variant>
      <vt:variant>
        <vt:i4>29</vt:i4>
      </vt:variant>
      <vt:variant>
        <vt:i4>0</vt:i4>
      </vt:variant>
      <vt:variant>
        <vt:i4>5</vt:i4>
      </vt:variant>
      <vt:variant>
        <vt:lpwstr/>
      </vt:variant>
      <vt:variant>
        <vt:lpwstr>_Toc276472708</vt:lpwstr>
      </vt:variant>
      <vt:variant>
        <vt:i4>1441844</vt:i4>
      </vt:variant>
      <vt:variant>
        <vt:i4>23</vt:i4>
      </vt:variant>
      <vt:variant>
        <vt:i4>0</vt:i4>
      </vt:variant>
      <vt:variant>
        <vt:i4>5</vt:i4>
      </vt:variant>
      <vt:variant>
        <vt:lpwstr/>
      </vt:variant>
      <vt:variant>
        <vt:lpwstr>_Toc276472707</vt:lpwstr>
      </vt:variant>
      <vt:variant>
        <vt:i4>1441844</vt:i4>
      </vt:variant>
      <vt:variant>
        <vt:i4>17</vt:i4>
      </vt:variant>
      <vt:variant>
        <vt:i4>0</vt:i4>
      </vt:variant>
      <vt:variant>
        <vt:i4>5</vt:i4>
      </vt:variant>
      <vt:variant>
        <vt:lpwstr/>
      </vt:variant>
      <vt:variant>
        <vt:lpwstr>_Toc276472706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xzar</dc:creator>
  <cp:lastModifiedBy>xzar</cp:lastModifiedBy>
  <cp:revision>1</cp:revision>
  <cp:lastPrinted>2010-10-07T09:11:00Z</cp:lastPrinted>
  <dcterms:created xsi:type="dcterms:W3CDTF">2012-11-27T17:09:00Z</dcterms:created>
  <dcterms:modified xsi:type="dcterms:W3CDTF">2012-11-27T17:37:00Z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v1.0</vt:lpwstr>
  </property>
  <property fmtid="{D5CDD505-2E9C-101B-9397-08002B2CF9AE}" pid="3" name="référence">
    <vt:lpwstr> XXX</vt:lpwstr>
  </property>
  <property fmtid="{D5CDD505-2E9C-101B-9397-08002B2CF9AE}" pid="4" name="DateVersion">
    <vt:lpwstr> XXX</vt:lpwstr>
  </property>
  <property fmtid="{D5CDD505-2E9C-101B-9397-08002B2CF9AE}" pid="5" name="Titre">
    <vt:lpwstr>Spécifications d'Architecture Logicielle</vt:lpwstr>
  </property>
  <property fmtid="{D5CDD505-2E9C-101B-9397-08002B2CF9AE}" pid="6" name="NomProjet">
    <vt:lpwstr>XXX</vt:lpwstr>
  </property>
</Properties>
</file>